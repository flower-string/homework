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g="http://schemas.microsoft.com/office/word/2010/wordprocessingGroup" xmlns:pic="http://schemas.openxmlformats.org/drawingml/2006/picture" xmlns:a="http://schemas.openxmlformats.org/drawingml/2006/main" xmlns:zn="http://www.zeon.com">
  <w:body>
    <w:p>
      <w:pPr>
        <w:autoSpaceDE w:val="0"/>
        <w:autoSpaceDN w:val="0"/>
        <w:jc w:val="left"/>
        <w:spacing w:before="2119" w:after="0" w:lineRule="auto" w:line="240"/>
        <w:ind w:right="0" w:left="645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4"/>
          <w:position w:val="-2"/>
        </w:rPr>
      </w:pPr>
      <w:r>
        <w:rPr>
          <w:rFonts w:ascii="Arial" w:hAnsi="Arial" w:cs="Arial" w:eastAsia="Arial" w:hint="ascii"/>
          <w:b w:val="1"/>
          <w:sz w:val="44"/>
        </w:rPr>
        <w:t>Jav</w:t>
      </w:r>
      <w:r>
        <w:rPr>
          <w:rFonts w:ascii="Arial" w:hAnsi="Arial" w:cs="Arial" w:eastAsia="Arial" w:hint="ascii"/>
          <w:b w:val="1"/>
          <w:sz w:val="44"/>
          <w:spacing w:val="101"/>
        </w:rPr>
        <w:t>a</w:t>
      </w:r>
      <w:r>
        <w:rPr>
          <w:rFonts w:ascii="华文宋体 Std Acro" w:hAnsi="华文宋体 Std Acro" w:cs="华文宋体 Std Acro" w:eastAsia="华文宋体 Std Acro" w:hint="ascii"/>
          <w:sz w:val="44"/>
          <w:position w:val="-2"/>
        </w:rPr>
        <w:t>基础练习题</w:t>
      </w:r>
      <w:r>
        <w:rPr>
          <w:rFonts w:ascii="华文宋体 Std Acro" w:hAnsi="华文宋体 Std Acro" w:cs="华文宋体 Std Acro" w:eastAsia="华文宋体 Std Acro" w:hint="ascii"/>
          <w:sz w:val="44"/>
          <w:position w:val="-2"/>
          <w:spacing w:val="1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44"/>
          <w:position w:val="-2"/>
        </w:rPr>
        <w:t>附答案</w:t>
      </w:r>
      <w:r>
        <w:rPr>
          <w:rFonts w:ascii="华文宋体 Std Acro" w:hAnsi="华文宋体 Std Acro" w:cs="华文宋体 Std Acro" w:eastAsia="华文宋体 Std Acro" w:hint="ascii"/>
          <w:sz w:val="44"/>
          <w:position w:val="-2"/>
        </w:rPr>
        <mc:AlternateContent>
          <mc:Choice Requires="wps">
            <w:drawing>
              <wp:anchor distL="0" distR="0" distT="0" distB="0" simplePos="0" behindDoc="1" relativeHeight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27" name="1027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1027"/>
                        <pic:cNvPicPr/>
                      </pic:nvPicPr>
                      <pic:blipFill>
                        <a:blip r:embed="rId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8240;width:953.60pt;height:1349.60pt;" id="1027" coordsize="19072,26992" stroked="f" filled="f">
                <v:stroke endcap="round"/>
                <w10:wrap anchorx="page" anchory="page" side="both"/>
                <v:imagedata r:id="rId5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422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一、简单</w:t>
      </w:r>
      <w:r>
        <w:rPr>
          <w:rFonts w:ascii="华文宋体 Std Acro" w:hAnsi="华文宋体 Std Acro" w:cs="华文宋体 Std Acro" w:eastAsia="华文宋体 Std Acro" w:hint="ascii"/>
          <w:sz w:val="42"/>
          <w:spacing w:val="15"/>
        </w:rPr>
        <w:t xml:space="preserve"> </w:t>
      </w:r>
      <w:r>
        <w:rPr>
          <w:rFonts w:ascii="Arial" w:hAnsi="Arial" w:cs="Arial" w:eastAsia="Arial" w:hint="ascii"/>
          <w:sz w:val="42"/>
        </w:rPr>
        <w:t>Jav</w:t>
      </w:r>
      <w:r>
        <w:rPr>
          <w:rFonts w:ascii="Arial" w:hAnsi="Arial" w:cs="Arial" w:eastAsia="Arial" w:hint="ascii"/>
          <w:sz w:val="42"/>
          <w:spacing w:val="113"/>
        </w:rPr>
        <w:t>a</w:t>
      </w:r>
      <w:r>
        <w:rPr>
          <w:rFonts w:ascii="华文宋体 Std Acro" w:hAnsi="华文宋体 Std Acro" w:cs="华文宋体 Std Acro" w:eastAsia="华文宋体 Std Acro" w:hint="ascii"/>
          <w:sz w:val="42"/>
        </w:rPr>
        <w:t>程序调试</w:t>
      </w:r>
    </w:p>
    <w:p>
      <w:pPr>
        <w:autoSpaceDE w:val="0"/>
        <w:autoSpaceDN w:val="0"/>
        <w:jc w:val="left"/>
        <w:spacing w:before="41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）以下哪个是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Jav</w:t>
      </w:r>
      <w:r>
        <w:rPr>
          <w:rFonts w:ascii="Arial" w:hAnsi="Arial" w:cs="Arial" w:eastAsia="Arial" w:hint="ascii"/>
          <w:sz w:val="36"/>
          <w:spacing w:val="4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应用程序 </w:t>
      </w:r>
      <w:r>
        <w:rPr>
          <w:rFonts w:ascii="Arial" w:hAnsi="Arial" w:cs="Arial" w:eastAsia="Arial" w:hint="ascii"/>
          <w:sz w:val="36"/>
        </w:rPr>
        <w:t>mai</w:t>
      </w:r>
      <w:r>
        <w:rPr>
          <w:rFonts w:ascii="Arial" w:hAnsi="Arial" w:cs="Arial" w:eastAsia="Arial" w:hint="ascii"/>
          <w:sz w:val="36"/>
          <w:spacing w:val="100"/>
        </w:rPr>
        <w:t>n</w:t>
      </w:r>
      <w:r>
        <w:rPr>
          <w:rFonts w:ascii="华文宋体 Std Acro" w:hAnsi="华文宋体 Std Acro" w:cs="华文宋体 Std Acro" w:eastAsia="华文宋体 Std Acro" w:hint="ascii"/>
          <w:sz w:val="36"/>
        </w:rPr>
        <w:t>方法的有效定义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main();</w:t>
      </w:r>
    </w:p>
    <w:p>
      <w:pPr>
        <w:autoSpaceDE w:val="0"/>
        <w:autoSpaceDN w:val="0"/>
        <w:jc w:val="left"/>
        <w:spacing w:before="24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 String args );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 String args[] );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 Graphics g );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boolean main( String a[] );</w:t>
      </w:r>
    </w:p>
    <w:p>
      <w:pPr>
        <w:autoSpaceDE w:val="0"/>
        <w:autoSpaceDN w:val="0"/>
        <w:jc w:val="left"/>
        <w:spacing w:before="18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编译和运行以下代码的结果为：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MyMain{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argv){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System.out.println("Hello cruel world");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．编译错误；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．运行输出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</w:rPr>
        <w:t>"Hello cruel world"</w:t>
      </w:r>
      <w:r>
        <w:rPr>
          <w:rFonts w:ascii="Arial" w:hAnsi="Arial" w:cs="Arial" w:eastAsia="Arial" w:hint="ascii"/>
          <w:sz w:val="36"/>
          <w:spacing w:val="-28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；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．编译无错，但运行时指示没有定义构造方法。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．编译无错，但运行时指示没有正确定义</w:t>
      </w:r>
      <w:r>
        <w:rPr>
          <w:rFonts w:ascii="华文宋体 Std Acro" w:hAnsi="华文宋体 Std Acro" w:cs="华文宋体 Std Acro" w:eastAsia="华文宋体 Std Acro" w:hint="ascii"/>
          <w:sz w:val="36"/>
          <w:spacing w:val="200"/>
        </w:rPr>
        <w:t xml:space="preserve"> </w:t>
      </w:r>
      <w:r>
        <w:rPr>
          <w:rFonts w:ascii="Arial" w:hAnsi="Arial" w:cs="Arial" w:eastAsia="Arial" w:hint="ascii"/>
          <w:sz w:val="36"/>
        </w:rPr>
        <w:t>mai</w:t>
      </w:r>
      <w:r>
        <w:rPr>
          <w:rFonts w:ascii="Arial" w:hAnsi="Arial" w:cs="Arial" w:eastAsia="Arial" w:hint="ascii"/>
          <w:sz w:val="36"/>
          <w:spacing w:val="100"/>
        </w:rPr>
        <w:t>n</w:t>
      </w:r>
      <w:r>
        <w:rPr>
          <w:rFonts w:ascii="华文宋体 Std Acro" w:hAnsi="华文宋体 Std Acro" w:cs="华文宋体 Std Acro" w:eastAsia="华文宋体 Std Acro" w:hint="ascii"/>
          <w:sz w:val="36"/>
        </w:rPr>
        <w:t>方法。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下列选项中不属于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Jav</w:t>
      </w: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虚拟机的执行特点的一项是：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．异常处理</w:t>
      </w:r>
      <w:r>
        <w:rPr>
          <w:rFonts w:ascii="华文宋体 Std Acro" w:hAnsi="华文宋体 Std Acro" w:cs="华文宋体 Std Acro" w:eastAsia="华文宋体 Std Acro" w:hint="ascii"/>
          <w:sz w:val="36"/>
          <w:spacing w:val="27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．多线程</w:t>
      </w:r>
      <w:r>
        <w:rPr>
          <w:rFonts w:ascii="华文宋体 Std Acro" w:hAnsi="华文宋体 Std Acro" w:cs="华文宋体 Std Acro" w:eastAsia="华文宋体 Std Acro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．动态链接</w:t>
      </w:r>
      <w:r>
        <w:rPr>
          <w:rFonts w:ascii="华文宋体 Std Acro" w:hAnsi="华文宋体 Std Acro" w:cs="华文宋体 Std Acro" w:eastAsia="华文宋体 Std Acro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．简单易学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不属于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Jav</w:t>
      </w:r>
      <w:r>
        <w:rPr>
          <w:rFonts w:ascii="Arial" w:hAnsi="Arial" w:cs="Arial" w:eastAsia="Arial" w:hint="ascii"/>
          <w:sz w:val="36"/>
          <w:spacing w:val="4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语言特点的一项是：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．分布式</w:t>
      </w:r>
      <w:r>
        <w:rPr>
          <w:rFonts w:ascii="华文宋体 Std Acro" w:hAnsi="华文宋体 Std Acro" w:cs="华文宋体 Std Acro" w:eastAsia="华文宋体 Std Acro" w:hint="ascii"/>
          <w:sz w:val="36"/>
          <w:spacing w:val="160"/>
        </w:rPr>
        <w:t xml:space="preserve"> </w:t>
      </w:r>
      <w:r>
        <w:rPr>
          <w:rFonts w:ascii="Arial" w:hAnsi="Arial" w:cs="Arial" w:eastAsia="Arial" w:hint="ascii"/>
          <w:sz w:val="36"/>
        </w:rPr>
        <w:t>B.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安全性</w:t>
      </w:r>
      <w:r>
        <w:rPr>
          <w:rFonts w:ascii="华文宋体 Std Acro" w:hAnsi="华文宋体 Std Acro" w:cs="华文宋体 Std Acro" w:eastAsia="华文宋体 Std Acro" w:hint="ascii"/>
          <w:sz w:val="36"/>
          <w:spacing w:val="24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C. </w:t>
      </w:r>
      <w:r>
        <w:rPr>
          <w:rFonts w:ascii="华文宋体 Std Acro" w:hAnsi="华文宋体 Std Acro" w:cs="华文宋体 Std Acro" w:eastAsia="华文宋体 Std Acro" w:hint="ascii"/>
          <w:sz w:val="36"/>
        </w:rPr>
        <w:t>编译执行</w:t>
      </w:r>
      <w:r>
        <w:rPr>
          <w:rFonts w:ascii="华文宋体 Std Acro" w:hAnsi="华文宋体 Std Acro" w:cs="华文宋体 Std Acro" w:eastAsia="华文宋体 Std Acro" w:hint="ascii"/>
          <w:sz w:val="36"/>
          <w:spacing w:val="350"/>
        </w:rPr>
        <w:t xml:space="preserve"> </w:t>
      </w:r>
      <w:r>
        <w:rPr>
          <w:rFonts w:ascii="Arial" w:hAnsi="Arial" w:cs="Arial" w:eastAsia="Arial" w:hint="ascii"/>
          <w:sz w:val="36"/>
        </w:rPr>
        <w:t>D</w:t>
      </w:r>
      <w:r>
        <w:rPr>
          <w:rFonts w:ascii="Arial" w:hAnsi="Arial" w:cs="Arial" w:eastAsia="Arial" w:hint="ascii"/>
          <w:sz w:val="36"/>
          <w:spacing w:val="20"/>
        </w:rPr>
        <w:t>.</w:t>
      </w:r>
      <w:r>
        <w:rPr>
          <w:rFonts w:ascii="华文宋体 Std Acro" w:hAnsi="华文宋体 Std Acro" w:cs="华文宋体 Std Acro" w:eastAsia="华文宋体 Std Acro" w:hint="ascii"/>
          <w:sz w:val="36"/>
        </w:rPr>
        <w:t>面向对象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 ]){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System.out.println("x="+5);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5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x=5</w:t>
      </w:r>
      <w:r>
        <w:rPr>
          <w:rFonts w:ascii="Arial" w:hAnsi="Arial" w:cs="Arial" w:eastAsia="Arial" w:hint="ascii"/>
          <w:sz w:val="36"/>
          <w:spacing w:val="689"/>
        </w:rPr>
        <w:t xml:space="preserve"> </w:t>
      </w:r>
      <w:r>
        <w:rPr>
          <w:rFonts w:ascii="Arial" w:hAnsi="Arial" w:cs="Arial" w:eastAsia="Arial" w:hint="ascii"/>
          <w:sz w:val="36"/>
        </w:rPr>
        <w:t>C. "x="+5</w:t>
      </w:r>
      <w:r>
        <w:rPr>
          <w:rFonts w:ascii="Arial" w:hAnsi="Arial" w:cs="Arial" w:eastAsia="Arial" w:hint="ascii"/>
          <w:sz w:val="36"/>
          <w:spacing w:val="744"/>
        </w:rPr>
        <w:t xml:space="preserve"> </w:t>
      </w:r>
      <w:r>
        <w:rPr>
          <w:rFonts w:ascii="Arial" w:hAnsi="Arial" w:cs="Arial" w:eastAsia="Arial" w:hint="ascii"/>
          <w:sz w:val="36"/>
        </w:rPr>
        <w:t>D. "x="5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6)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 ]){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System.out.println("good"+"morning");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28" name="1028"/>
                <wp:cNvGraphicFramePr/>
                <a:graphic>
                  <a:graphicData uri="http://schemas.openxmlformats.org/drawingml/2006/picture">
                    <pic:pic>
                      <pic:nvPicPr>
                        <pic:cNvPr id="1" name="1028"/>
                        <pic:cNvPicPr/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7216;width:953.60pt;height:1349.60pt;" id="1028" coordsize="19072,26992" stroked="f" filled="f">
                <v:stroke endcap="round"/>
                <w10:wrap anchorx="page" anchory="page" side="both"/>
                <v:imagedata r:id="rId6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goodmorning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</w:rPr>
        <w:t>B. "good"+"morning"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C. good morning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</w:rPr>
        <w:t>D. good+morning</w:t>
      </w:r>
    </w:p>
    <w:p>
      <w:pPr>
        <w:autoSpaceDE w:val="0"/>
        <w:autoSpaceDN w:val="0"/>
        <w:jc w:val="left"/>
        <w:spacing w:before="237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二、</w:t>
      </w:r>
      <w:r>
        <w:rPr>
          <w:rFonts w:ascii="华文宋体 Std Acro" w:hAnsi="华文宋体 Std Acro" w:cs="华文宋体 Std Acro" w:eastAsia="华文宋体 Std Acro" w:hint="ascii"/>
          <w:sz w:val="42"/>
          <w:spacing w:val="-75"/>
        </w:rPr>
        <w:t xml:space="preserve"> </w:t>
      </w:r>
      <w:r>
        <w:rPr>
          <w:rFonts w:ascii="Arial" w:hAnsi="Arial" w:cs="Arial" w:eastAsia="Arial" w:hint="ascii"/>
          <w:sz w:val="42"/>
        </w:rPr>
        <w:t>Jav</w:t>
      </w:r>
      <w:r>
        <w:rPr>
          <w:rFonts w:ascii="Arial" w:hAnsi="Arial" w:cs="Arial" w:eastAsia="Arial" w:hint="ascii"/>
          <w:sz w:val="42"/>
          <w:spacing w:val="13"/>
        </w:rPr>
        <w:t>a</w:t>
      </w:r>
      <w:r>
        <w:rPr>
          <w:rFonts w:ascii="华文宋体 Std Acro" w:hAnsi="华文宋体 Std Acro" w:cs="华文宋体 Std Acro" w:eastAsia="华文宋体 Std Acro" w:hint="ascii"/>
          <w:sz w:val="42"/>
        </w:rPr>
        <w:t>符号与表达式</w:t>
      </w:r>
    </w:p>
    <w:p>
      <w:pPr>
        <w:autoSpaceDE w:val="0"/>
        <w:autoSpaceDN w:val="0"/>
        <w:jc w:val="left"/>
        <w:spacing w:before="41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现有一个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类型的整数和一个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doubl</w:t>
      </w:r>
      <w:r>
        <w:rPr>
          <w:rFonts w:ascii="Arial" w:hAnsi="Arial" w:cs="Arial" w:eastAsia="Arial" w:hint="ascii"/>
          <w:sz w:val="36"/>
          <w:spacing w:val="79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类型的数进行加法运算，则得到的结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果类型为：</w:t>
      </w:r>
    </w:p>
    <w:p>
      <w:pPr>
        <w:autoSpaceDE w:val="0"/>
        <w:autoSpaceDN w:val="0"/>
        <w:jc w:val="left"/>
        <w:spacing w:before="211" w:after="0" w:lineRule="auto" w:line="240"/>
        <w:ind w:right="0" w:left="315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类型</w:t>
      </w:r>
      <w:r>
        <w:rPr>
          <w:rFonts w:ascii="华文宋体 Std Acro" w:hAnsi="华文宋体 Std Acro" w:cs="华文宋体 Std Acro" w:eastAsia="华文宋体 Std Acro" w:hint="ascii"/>
          <w:sz w:val="36"/>
          <w:spacing w:val="220"/>
        </w:rPr>
        <w:t xml:space="preserve"> </w:t>
      </w:r>
      <w:r>
        <w:rPr>
          <w:rFonts w:ascii="Arial" w:hAnsi="Arial" w:cs="Arial" w:eastAsia="Arial" w:hint="ascii"/>
          <w:sz w:val="36"/>
        </w:rPr>
        <w:t>B. doubl</w:t>
      </w:r>
      <w:r>
        <w:rPr>
          <w:rFonts w:ascii="Arial" w:hAnsi="Arial" w:cs="Arial" w:eastAsia="Arial" w:hint="ascii"/>
          <w:sz w:val="36"/>
          <w:spacing w:val="99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类型</w:t>
      </w:r>
      <w:r>
        <w:rPr>
          <w:rFonts w:ascii="华文宋体 Std Acro" w:hAnsi="华文宋体 Std Acro" w:cs="华文宋体 Std Acro" w:eastAsia="华文宋体 Std Acro" w:hint="ascii"/>
          <w:sz w:val="36"/>
          <w:spacing w:val="230"/>
        </w:rPr>
        <w:t xml:space="preserve"> </w:t>
      </w:r>
      <w:r>
        <w:rPr>
          <w:rFonts w:ascii="Arial" w:hAnsi="Arial" w:cs="Arial" w:eastAsia="Arial" w:hint="ascii"/>
          <w:sz w:val="36"/>
        </w:rPr>
        <w:t>C. floa</w:t>
      </w:r>
      <w:r>
        <w:rPr>
          <w:rFonts w:ascii="Arial" w:hAnsi="Arial" w:cs="Arial" w:eastAsia="Arial" w:hint="ascii"/>
          <w:sz w:val="36"/>
          <w:spacing w:val="100"/>
        </w:rPr>
        <w:t>t</w:t>
      </w:r>
      <w:r>
        <w:rPr>
          <w:rFonts w:ascii="华文宋体 Std Acro" w:hAnsi="华文宋体 Std Acro" w:cs="华文宋体 Std Acro" w:eastAsia="华文宋体 Std Acro" w:hint="ascii"/>
          <w:sz w:val="36"/>
        </w:rPr>
        <w:t>类型</w:t>
      </w:r>
      <w:r>
        <w:rPr>
          <w:rFonts w:ascii="华文宋体 Std Acro" w:hAnsi="华文宋体 Std Acro" w:cs="华文宋体 Std Acro" w:eastAsia="华文宋体 Std Acro" w:hint="ascii"/>
          <w:sz w:val="36"/>
          <w:spacing w:val="220"/>
        </w:rPr>
        <w:t xml:space="preserve"> </w:t>
      </w:r>
      <w:r>
        <w:rPr>
          <w:rFonts w:ascii="Arial" w:hAnsi="Arial" w:cs="Arial" w:eastAsia="Arial" w:hint="ascii"/>
          <w:sz w:val="36"/>
        </w:rPr>
        <w:t>D. long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类型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）下面程序段的输出结果是：</w:t>
      </w:r>
    </w:p>
    <w:p>
      <w:pPr>
        <w:autoSpaceDE w:val="0"/>
        <w:autoSpaceDN w:val="0"/>
        <w:jc w:val="left"/>
        <w:spacing w:before="231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a = 2;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 a++);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 a);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System.out.print(++a);</w:t>
      </w:r>
    </w:p>
    <w:p>
      <w:pPr>
        <w:autoSpaceDE w:val="0"/>
        <w:autoSpaceDN w:val="0"/>
        <w:jc w:val="left"/>
        <w:spacing w:before="18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333</w:t>
      </w:r>
      <w:r>
        <w:rPr>
          <w:rFonts w:ascii="Arial" w:hAnsi="Arial" w:cs="Arial" w:eastAsia="Arial" w:hint="ascii"/>
          <w:sz w:val="36"/>
          <w:spacing w:val="103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334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234</w:t>
      </w:r>
      <w:r>
        <w:rPr>
          <w:rFonts w:ascii="Arial" w:hAnsi="Arial" w:cs="Arial" w:eastAsia="Arial" w:hint="ascii"/>
          <w:sz w:val="36"/>
          <w:spacing w:val="45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233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以下代码的输出结果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4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x=3;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x= 012;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System.out.println(x);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12</w:t>
      </w:r>
      <w:r>
        <w:rPr>
          <w:rFonts w:ascii="Arial" w:hAnsi="Arial" w:cs="Arial" w:eastAsia="Arial" w:hint="ascii"/>
          <w:sz w:val="36"/>
          <w:spacing w:val="142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012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10</w:t>
      </w:r>
      <w:r>
        <w:rPr>
          <w:rFonts w:ascii="Arial" w:hAnsi="Arial" w:cs="Arial" w:eastAsia="Arial" w:hint="ascii"/>
          <w:sz w:val="36"/>
          <w:spacing w:val="142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</w:p>
    <w:p>
      <w:pPr>
        <w:autoSpaceDE w:val="0"/>
        <w:autoSpaceDN w:val="0"/>
        <w:jc w:val="left"/>
        <w:spacing w:before="21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下列定义语句正确的是：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char c="/n";</w:t>
      </w:r>
      <w:r>
        <w:rPr>
          <w:rFonts w:ascii="Arial" w:hAnsi="Arial" w:cs="Arial" w:eastAsia="Arial" w:hint="ascii"/>
          <w:sz w:val="36"/>
          <w:spacing w:val="713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int i=12;</w:t>
      </w:r>
      <w:r>
        <w:rPr>
          <w:rFonts w:ascii="Arial" w:hAnsi="Arial" w:cs="Arial" w:eastAsia="Arial" w:hint="ascii"/>
          <w:sz w:val="36"/>
          <w:spacing w:val="729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float f=2.8;</w:t>
      </w:r>
      <w:r>
        <w:rPr>
          <w:rFonts w:ascii="Arial" w:hAnsi="Arial" w:cs="Arial" w:eastAsia="Arial" w:hint="ascii"/>
          <w:sz w:val="36"/>
          <w:spacing w:val="72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boolean b=null;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）检查如下代码：</w:t>
      </w:r>
    </w:p>
    <w:p>
      <w:pPr>
        <w:autoSpaceDE w:val="0"/>
        <w:autoSpaceDN w:val="0"/>
        <w:jc w:val="left"/>
        <w:spacing w:before="211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Quiz2_l{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main(String[] args)</w:t>
      </w:r>
      <w:r>
        <w:rPr>
          <w:rFonts w:ascii="Arial" w:hAnsi="Arial" w:cs="Arial" w:eastAsia="Arial" w:hint="ascii"/>
          <w:sz w:val="36"/>
          <w:spacing w:val="278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 = 8;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b = -8;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System.out.print(a&lt;&lt;2);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</w:t>
      </w:r>
      <w:r>
        <w:rPr>
          <w:rFonts w:ascii="Arial" w:hAnsi="Arial" w:cs="Arial" w:eastAsia="Arial" w:hint="ascii"/>
          <w:sz w:val="36"/>
          <w:spacing w:val="-9"/>
        </w:rPr>
        <w:t>"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>" + (b&gt;&gt;1) );</w:t>
      </w:r>
    </w:p>
    <w:p>
      <w:pPr>
        <w:autoSpaceDE w:val="0"/>
        <w:autoSpaceDN w:val="0"/>
        <w:jc w:val="left"/>
        <w:spacing w:before="23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06" w:after="0" w:lineRule="exact" w:line="457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下列哪条语句正确描述了程序在编译和运行时的行为</w:t>
      </w:r>
      <w:r>
        <w:rPr>
          <w:rFonts w:ascii="华文宋体 Std Acro" w:hAnsi="华文宋体 Std Acro" w:cs="华文宋体 Std Acro" w:eastAsia="华文宋体 Std Acro" w:hint="ascii"/>
          <w:sz w:val="36"/>
          <w:spacing w:val="20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29" name="1029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1029"/>
                        <pic:cNvPicPr/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6192;width:953.60pt;height:1349.60pt;" id="1029" coordsize="19072,26992" stroked="f" filled="f">
                <v:stroke endcap="round"/>
                <w10:wrap anchorx="page" anchory="page" side="both"/>
                <v:imagedata r:id="rId7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．编译成功，输出为“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32,-4 </w:t>
      </w:r>
      <w:r>
        <w:rPr>
          <w:rFonts w:ascii="华文宋体 Std Acro" w:hAnsi="华文宋体 Std Acro" w:cs="华文宋体 Std Acro" w:eastAsia="华文宋体 Std Acro" w:hint="ascii"/>
          <w:sz w:val="36"/>
        </w:rPr>
        <w:t>”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编译成功，输出为“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16,4 </w:t>
      </w:r>
      <w:r>
        <w:rPr>
          <w:rFonts w:ascii="华文宋体 Std Acro" w:hAnsi="华文宋体 Std Acro" w:cs="华文宋体 Std Acro" w:eastAsia="华文宋体 Std Acro" w:hint="ascii"/>
          <w:sz w:val="36"/>
        </w:rPr>
        <w:t>”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编译成功，输出为“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32,214748364</w:t>
      </w:r>
      <w:r>
        <w:rPr>
          <w:rFonts w:ascii="Arial" w:hAnsi="Arial" w:cs="Arial" w:eastAsia="Arial" w:hint="ascii"/>
          <w:sz w:val="36"/>
          <w:spacing w:val="-82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”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编译成功，输出为“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16,214748364</w:t>
      </w:r>
      <w:r>
        <w:rPr>
          <w:rFonts w:ascii="Arial" w:hAnsi="Arial" w:cs="Arial" w:eastAsia="Arial" w:hint="ascii"/>
          <w:sz w:val="36"/>
          <w:spacing w:val="-82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”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E. </w:t>
      </w:r>
      <w:r>
        <w:rPr>
          <w:rFonts w:ascii="华文宋体 Std Acro" w:hAnsi="华文宋体 Std Acro" w:cs="华文宋体 Std Acro" w:eastAsia="华文宋体 Std Acro" w:hint="ascii"/>
          <w:sz w:val="36"/>
        </w:rPr>
        <w:t>编泽器拒绝表达式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b&gt;&gt;</w:t>
      </w:r>
      <w:r>
        <w:rPr>
          <w:rFonts w:ascii="华文宋体 Std Acro" w:hAnsi="华文宋体 Std Acro" w:cs="华文宋体 Std Acro" w:eastAsia="华文宋体 Std Acro" w:hint="ascii"/>
          <w:sz w:val="36"/>
        </w:rPr>
        <w:t>，因为不能对一个负数应用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&gt;</w:t>
      </w:r>
      <w:r>
        <w:rPr>
          <w:rFonts w:ascii="Arial" w:hAnsi="Arial" w:cs="Arial" w:eastAsia="Arial" w:hint="ascii"/>
          <w:sz w:val="36"/>
          <w:spacing w:val="40"/>
        </w:rPr>
        <w:t>&gt;</w:t>
      </w:r>
      <w:r>
        <w:rPr>
          <w:rFonts w:ascii="华文宋体 Std Acro" w:hAnsi="华文宋体 Std Acro" w:cs="华文宋体 Std Acro" w:eastAsia="华文宋体 Std Acro" w:hint="ascii"/>
          <w:sz w:val="36"/>
        </w:rPr>
        <w:t>操作符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）以下代码中变量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resul</w:t>
      </w:r>
      <w:r>
        <w:rPr>
          <w:rFonts w:ascii="Arial" w:hAnsi="Arial" w:cs="Arial" w:eastAsia="Arial" w:hint="ascii"/>
          <w:sz w:val="36"/>
          <w:spacing w:val="80"/>
        </w:rPr>
        <w:t>t</w:t>
      </w:r>
      <w:r>
        <w:rPr>
          <w:rFonts w:ascii="华文宋体 Std Acro" w:hAnsi="华文宋体 Std Acro" w:cs="华文宋体 Std Acro" w:eastAsia="华文宋体 Std Acro" w:hint="ascii"/>
          <w:sz w:val="36"/>
        </w:rPr>
        <w:t>的可能类型有哪些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byte</w:t>
      </w:r>
      <w:r>
        <w:rPr>
          <w:rFonts w:ascii="Arial" w:hAnsi="Arial" w:cs="Arial" w:eastAsia="Arial" w:hint="ascii"/>
          <w:sz w:val="36"/>
          <w:spacing w:val="240"/>
        </w:rPr>
        <w:t xml:space="preserve"> </w:t>
      </w:r>
      <w:r>
        <w:rPr>
          <w:rFonts w:ascii="Arial" w:hAnsi="Arial" w:cs="Arial" w:eastAsia="Arial" w:hint="ascii"/>
          <w:sz w:val="36"/>
        </w:rPr>
        <w:t>b = 11;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short</w:t>
      </w:r>
      <w:r>
        <w:rPr>
          <w:rFonts w:ascii="Arial" w:hAnsi="Arial" w:cs="Arial" w:eastAsia="Arial" w:hint="ascii"/>
          <w:sz w:val="36"/>
          <w:spacing w:val="220"/>
        </w:rPr>
        <w:t xml:space="preserve"> </w:t>
      </w:r>
      <w:r>
        <w:rPr>
          <w:rFonts w:ascii="Arial" w:hAnsi="Arial" w:cs="Arial" w:eastAsia="Arial" w:hint="ascii"/>
          <w:sz w:val="36"/>
        </w:rPr>
        <w:t>s = 13;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result = b * ++s;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byte, short, int, long, float, double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boolean, byte, short, char, int, long, float, double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byte, short, char, int, long, float, double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byte, short, char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int, long, float, double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）以下代码的输出结果为：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 " +2 + 3);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System.out.println(2 + 3);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System.out.println(2 + 3 +"");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System.out.println(2 + "" +3);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．第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行出现编译错误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．输出 </w:t>
      </w:r>
      <w:r>
        <w:rPr>
          <w:rFonts w:ascii="Arial" w:hAnsi="Arial" w:cs="Arial" w:eastAsia="Arial" w:hint="ascii"/>
          <w:sz w:val="36"/>
        </w:rPr>
        <w:t>23, 5, 5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23.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5, 5, 5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23.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23, 5, 23</w:t>
      </w:r>
      <w:r>
        <w:rPr>
          <w:rFonts w:ascii="Arial" w:hAnsi="Arial" w:cs="Arial" w:eastAsia="Arial" w:hint="ascii"/>
          <w:sz w:val="36"/>
          <w:spacing w:val="-21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23.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）设有如下变量说明：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byte myByte;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myInt;</w:t>
      </w:r>
    </w:p>
    <w:p>
      <w:pPr>
        <w:autoSpaceDE w:val="0"/>
        <w:autoSpaceDN w:val="0"/>
        <w:jc w:val="left"/>
        <w:spacing w:before="24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long myLong;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 myChar;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float myFloat;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double myDouble;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以下赋值语句哪个需要强制转换。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myInt = myByte;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myInt = myLong;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myByte = 3;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myInt = myChar;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0" name="1030"/>
                <wp:cNvGraphicFramePr/>
                <a:graphic>
                  <a:graphicData uri="http://schemas.openxmlformats.org/drawingml/2006/picture">
                    <pic:pic>
                      <pic:nvPicPr>
                        <pic:cNvPr id="3" name="1030"/>
                        <pic:cNvPicPr/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5168;width:953.60pt;height:1349.60pt;" id="1030" coordsize="19072,26992" stroked="f" filled="f">
                <v:stroke endcap="round"/>
                <w10:wrap anchorx="page" anchory="page" side="both"/>
                <v:imagedata r:id="rId8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myFloat = myDouble;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20"/>
        </w:rPr>
        <w:t>F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myFloat = 3;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20"/>
        </w:rPr>
        <w:t>G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myDouble = 3.0;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</w:rPr>
        <w:t>）考虑如下两语句：</w:t>
      </w:r>
    </w:p>
    <w:p>
      <w:pPr>
        <w:autoSpaceDE w:val="0"/>
        <w:autoSpaceDN w:val="0"/>
        <w:jc w:val="left"/>
        <w:spacing w:before="231" w:after="0" w:lineRule="auto" w:line="240"/>
        <w:ind w:right="0" w:left="3172" w:hanging="400"/>
        <w:snapToGrid w:val="0"/>
        <w:textAlignment w:val="auto"/>
        <w:tabs>
          <w:tab w:val="left" w:leader="none" w:pos="3172"/>
        </w:tabs>
        <w:numPr>
          <w:ilvl w:val="0"/>
          <w:numId w:val="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boolean passingScore = false &amp;&amp; grade == 70;</w:t>
      </w:r>
    </w:p>
    <w:p>
      <w:pPr>
        <w:autoSpaceDE w:val="0"/>
        <w:autoSpaceDN w:val="0"/>
        <w:jc w:val="left"/>
        <w:spacing w:before="206" w:after="0" w:lineRule="auto" w:line="240"/>
        <w:ind w:right="0" w:left="3172" w:hanging="400"/>
        <w:snapToGrid w:val="0"/>
        <w:textAlignment w:val="auto"/>
        <w:tabs>
          <w:tab w:val="left" w:leader="none" w:pos="3172"/>
        </w:tabs>
        <w:numPr>
          <w:ilvl w:val="0"/>
          <w:numId w:val="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boolean passingScore = false &amp; grade == 70;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 xml:space="preserve">表达式 </w:t>
      </w:r>
      <w:r>
        <w:rPr>
          <w:rFonts w:ascii="Arial" w:hAnsi="Arial" w:cs="Arial" w:eastAsia="Arial" w:hint="ascii"/>
          <w:sz w:val="36"/>
        </w:rPr>
        <w:t>grade == 70</w:t>
      </w:r>
      <w:r>
        <w:rPr>
          <w:rFonts w:ascii="Arial" w:hAnsi="Arial" w:cs="Arial" w:eastAsia="Arial" w:hint="ascii"/>
          <w:sz w:val="36"/>
          <w:spacing w:val="-31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在什么地方被计算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．在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中均计算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．在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中均未计算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．在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中计算，在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中未计算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．在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中计算，在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中未计算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．非法，因为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false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应写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FALSE</w:t>
      </w:r>
    </w:p>
    <w:p>
      <w:pPr>
        <w:autoSpaceDE w:val="0"/>
        <w:autoSpaceDN w:val="0"/>
        <w:jc w:val="both"/>
        <w:spacing w:before="53" w:after="0" w:lineRule="exact" w:line="620"/>
        <w:ind w:right="2572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-1"/>
        </w:rPr>
        <w:t>10</w:t>
      </w:r>
      <w:r>
        <w:rPr>
          <w:rFonts w:ascii="华文宋体 Std Acro" w:hAnsi="华文宋体 Std Acro" w:cs="华文宋体 Std Acro" w:eastAsia="华文宋体 Std Acro" w:hint="ascii"/>
          <w:sz w:val="36"/>
          <w:spacing w:val="-1"/>
        </w:rPr>
        <w:t>）设有一个整数</w:t>
      </w:r>
      <w:r>
        <w:rPr>
          <w:rFonts w:ascii="华文宋体 Std Acro" w:hAnsi="华文宋体 Std Acro" w:cs="华文宋体 Std Acro" w:eastAsia="华文宋体 Std Acro" w:hint="ascii"/>
          <w:sz w:val="36"/>
          <w:spacing w:val="29"/>
        </w:rPr>
        <w:t xml:space="preserve"> </w:t>
      </w:r>
      <w:r>
        <w:rPr>
          <w:rFonts w:ascii="Arial" w:hAnsi="Arial" w:cs="Arial" w:eastAsia="Arial" w:hint="ascii"/>
          <w:sz w:val="36"/>
        </w:rPr>
        <w:t>x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其二进制值为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10011100 </w:t>
      </w:r>
      <w:r>
        <w:rPr>
          <w:rFonts w:ascii="Arial" w:hAnsi="Arial" w:cs="Arial" w:eastAsia="Arial" w:hint="ascii"/>
          <w:sz w:val="36"/>
          <w:spacing w:val="-41"/>
        </w:rPr>
        <w:t>(</w:t>
      </w:r>
      <w:r>
        <w:rPr>
          <w:rFonts w:ascii="华文宋体 Std Acro" w:hAnsi="华文宋体 Std Acro" w:cs="华文宋体 Std Acro" w:eastAsia="华文宋体 Std Acro" w:hint="ascii"/>
          <w:sz w:val="36"/>
        </w:rPr>
        <w:t>用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字节表示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，则执行如下语句后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z</w:t>
      </w:r>
      <w:r>
        <w:rPr>
          <w:rFonts w:ascii="华文宋体 Std Acro" w:hAnsi="华文宋体 Std Acro" w:cs="华文宋体 Std Acro" w:eastAsia="华文宋体 Std Acro" w:hint="ascii"/>
          <w:sz w:val="36"/>
        </w:rPr>
        <w:t>的二进制值为：</w:t>
      </w:r>
    </w:p>
    <w:p>
      <w:pPr>
        <w:autoSpaceDE w:val="0"/>
        <w:autoSpaceDN w:val="0"/>
        <w:jc w:val="left"/>
        <w:spacing w:before="198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y = 1 &lt;&lt; 7;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z = x &amp; y;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10000001</w:t>
      </w:r>
      <w:r>
        <w:rPr>
          <w:rFonts w:ascii="Arial" w:hAnsi="Arial" w:cs="Arial" w:eastAsia="Arial" w:hint="ascii"/>
          <w:sz w:val="36"/>
          <w:spacing w:val="101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10000000</w:t>
      </w:r>
      <w:r>
        <w:rPr>
          <w:rFonts w:ascii="Arial" w:hAnsi="Arial" w:cs="Arial" w:eastAsia="Arial" w:hint="ascii"/>
          <w:sz w:val="36"/>
          <w:spacing w:val="619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00000001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10011101</w:t>
      </w:r>
      <w:r>
        <w:rPr>
          <w:rFonts w:ascii="Arial" w:hAnsi="Arial" w:cs="Arial" w:eastAsia="Arial" w:hint="ascii"/>
          <w:sz w:val="36"/>
          <w:spacing w:val="1019"/>
        </w:rPr>
        <w:t xml:space="preserve"> </w:t>
      </w: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10011100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以下哪些编译正确？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short myshort = 99S;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String name = 'Excellent tutorial Mr Green';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char c = 17c;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int z = 015;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以下哪些是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jav</w:t>
      </w:r>
      <w:r>
        <w:rPr>
          <w:rFonts w:ascii="Arial" w:hAnsi="Arial" w:cs="Arial" w:eastAsia="Arial" w:hint="ascii"/>
          <w:sz w:val="36"/>
          <w:spacing w:val="6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关键字？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double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Switch</w:t>
      </w:r>
      <w:r>
        <w:rPr>
          <w:rFonts w:ascii="Arial" w:hAnsi="Arial" w:cs="Arial" w:eastAsia="Arial" w:hint="ascii"/>
          <w:sz w:val="36"/>
          <w:spacing w:val="70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then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instanceof</w:t>
      </w:r>
    </w:p>
    <w:p>
      <w:pPr>
        <w:autoSpaceDE w:val="0"/>
        <w:autoSpaceDN w:val="0"/>
        <w:jc w:val="left"/>
        <w:spacing w:before="21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以下程序行的输出结果为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System.out.println(010|4);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14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6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12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设有如下变量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 c = 'c';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 = 10;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double d = 10;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long l = 1;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s = "Hello";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1986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以下哪些语句编译不出错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4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1" name="1031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1031"/>
                        <pic:cNvPicPr/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4144;width:953.60pt;height:1349.60pt;" id="1031" coordsize="19072,26992" stroked="f" filled="f">
                <v:stroke endcap="round"/>
                <w10:wrap anchorx="page" anchory="page" side="both"/>
                <v:imagedata r:id="rId9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c=c+i;</w:t>
      </w:r>
      <w:r>
        <w:rPr>
          <w:rFonts w:ascii="Arial" w:hAnsi="Arial" w:cs="Arial" w:eastAsia="Arial" w:hint="ascii"/>
          <w:sz w:val="36"/>
          <w:spacing w:val="89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s+=i;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i+=s;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c+=s;</w:t>
      </w:r>
    </w:p>
    <w:p>
      <w:pPr>
        <w:autoSpaceDE w:val="0"/>
        <w:autoSpaceDN w:val="0"/>
        <w:jc w:val="left"/>
        <w:spacing w:before="21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整型变量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a,</w:t>
      </w:r>
      <w:r>
        <w:rPr>
          <w:rFonts w:ascii="Arial" w:hAnsi="Arial" w:cs="Arial" w:eastAsia="Arial" w:hint="ascii"/>
          <w:sz w:val="36"/>
          <w:spacing w:val="6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的值定义如下：</w:t>
      </w:r>
    </w:p>
    <w:p>
      <w:pPr>
        <w:autoSpaceDE w:val="0"/>
        <w:autoSpaceDN w:val="0"/>
        <w:jc w:val="left"/>
        <w:spacing w:before="211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a=3;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b=4;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则表达式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++a==</w:t>
      </w:r>
      <w:r>
        <w:rPr>
          <w:rFonts w:ascii="Arial" w:hAnsi="Arial" w:cs="Arial" w:eastAsia="Arial" w:hint="ascii"/>
          <w:sz w:val="36"/>
          <w:spacing w:val="79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的值为：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false</w:t>
      </w:r>
      <w:r>
        <w:rPr>
          <w:rFonts w:ascii="Arial" w:hAnsi="Arial" w:cs="Arial" w:eastAsia="Arial" w:hint="ascii"/>
          <w:sz w:val="36"/>
          <w:spacing w:val="44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true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执行下列代码后输出结果为：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</w:t>
      </w:r>
      <w:r>
        <w:rPr>
          <w:rFonts w:ascii="Arial" w:hAnsi="Arial" w:cs="Arial" w:eastAsia="Arial" w:hint="ascii"/>
          <w:sz w:val="36"/>
          <w:spacing w:val="299"/>
        </w:rPr>
        <w:t xml:space="preserve"> </w:t>
      </w:r>
      <w:r>
        <w:rPr>
          <w:rFonts w:ascii="Arial" w:hAnsi="Arial" w:cs="Arial" w:eastAsia="Arial" w:hint="ascii"/>
          <w:sz w:val="36"/>
        </w:rPr>
        <w:t>args[]) 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a=2;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b=3;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c=7;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d=a&gt;c?a:c;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d=d&gt;&gt;2&gt;b? d:b;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System.out.println(b);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5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7</w:t>
      </w:r>
    </w:p>
    <w:p>
      <w:pPr>
        <w:autoSpaceDE w:val="0"/>
        <w:autoSpaceDN w:val="0"/>
        <w:jc w:val="left"/>
        <w:spacing w:before="242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三、分支程序设计</w:t>
      </w:r>
    </w:p>
    <w:p>
      <w:pPr>
        <w:autoSpaceDE w:val="0"/>
        <w:autoSpaceDN w:val="0"/>
        <w:jc w:val="left"/>
        <w:spacing w:before="43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）下列语句片段的结果为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result;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a=17,b=6;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result=(a%b&gt;4)? a%b:a/b 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System.out.println(result);</w:t>
      </w:r>
    </w:p>
    <w:p>
      <w:pPr>
        <w:autoSpaceDE w:val="0"/>
        <w:autoSpaceDN w:val="0"/>
        <w:jc w:val="left"/>
        <w:spacing w:before="24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1079"/>
        </w:rPr>
        <w:t xml:space="preserve"> </w:t>
      </w:r>
      <w:r>
        <w:rPr>
          <w:rFonts w:ascii="Arial" w:hAnsi="Arial" w:cs="Arial" w:eastAsia="Arial" w:hint="ascii"/>
          <w:sz w:val="36"/>
        </w:rPr>
        <w:t>C. 2</w:t>
      </w:r>
      <w:r>
        <w:rPr>
          <w:rFonts w:ascii="Arial" w:hAnsi="Arial" w:cs="Arial" w:eastAsia="Arial" w:hint="ascii"/>
          <w:sz w:val="36"/>
          <w:spacing w:val="1060"/>
        </w:rPr>
        <w:t xml:space="preserve"> </w:t>
      </w:r>
      <w:r>
        <w:rPr>
          <w:rFonts w:ascii="Arial" w:hAnsi="Arial" w:cs="Arial" w:eastAsia="Arial" w:hint="ascii"/>
          <w:sz w:val="36"/>
        </w:rPr>
        <w:t>D. 5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）以下程序的运行结果为：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1. public class Conditional {</w:t>
      </w:r>
    </w:p>
    <w:p>
      <w:pPr>
        <w:autoSpaceDE w:val="0"/>
        <w:autoSpaceDN w:val="0"/>
        <w:jc w:val="left"/>
        <w:spacing w:before="206" w:after="0" w:lineRule="auto" w:line="240"/>
        <w:ind w:right="0" w:left="4212" w:hanging="1060"/>
        <w:snapToGrid w:val="0"/>
        <w:textAlignment w:val="auto"/>
        <w:tabs>
          <w:tab w:val="left" w:leader="none" w:pos="4212"/>
        </w:tabs>
        <w:numPr>
          <w:ilvl w:val="0"/>
          <w:numId w:val="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 [] )</w:t>
      </w:r>
      <w:r>
        <w:rPr>
          <w:rFonts w:ascii="Arial" w:hAnsi="Arial" w:cs="Arial" w:eastAsia="Arial" w:hint="ascii"/>
          <w:sz w:val="36"/>
          <w:spacing w:val="298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26" w:after="0" w:lineRule="auto" w:line="240"/>
        <w:ind w:right="0" w:left="4592" w:hanging="1440"/>
        <w:snapToGrid w:val="0"/>
        <w:textAlignment w:val="auto"/>
        <w:tabs>
          <w:tab w:val="left" w:leader="none" w:pos="4592"/>
        </w:tabs>
        <w:numPr>
          <w:ilvl w:val="0"/>
          <w:numId w:val="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 = 4;</w:t>
      </w:r>
    </w:p>
    <w:p>
      <w:pPr>
        <w:autoSpaceDE w:val="0"/>
        <w:autoSpaceDN w:val="0"/>
        <w:jc w:val="left"/>
        <w:spacing w:before="206" w:after="0" w:lineRule="auto" w:line="240"/>
        <w:ind w:right="0" w:left="4592" w:hanging="1440"/>
        <w:snapToGrid w:val="0"/>
        <w:textAlignment w:val="auto"/>
        <w:tabs>
          <w:tab w:val="left" w:leader="none" w:pos="4592"/>
        </w:tabs>
        <w:numPr>
          <w:ilvl w:val="0"/>
          <w:numId w:val="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 "value is " +((x &gt;4) ? 99.99 : 9));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6.</w:t>
      </w:r>
      <w:r>
        <w:rPr>
          <w:rFonts w:ascii="Arial" w:hAnsi="Arial" w:cs="Arial" w:eastAsia="Arial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输出：</w:t>
      </w:r>
      <w:r>
        <w:rPr>
          <w:rFonts w:ascii="华文宋体 Std Acro" w:hAnsi="华文宋体 Std Acro" w:cs="华文宋体 Std Acro" w:eastAsia="华文宋体 Std Acro" w:hint="ascii"/>
          <w:sz w:val="36"/>
          <w:spacing w:val="-50"/>
        </w:rPr>
        <w:t xml:space="preserve"> </w:t>
      </w:r>
      <w:r>
        <w:rPr>
          <w:rFonts w:ascii="Arial" w:hAnsi="Arial" w:cs="Arial" w:eastAsia="Arial" w:hint="ascii"/>
          <w:sz w:val="36"/>
        </w:rPr>
        <w:t>value is 99.99</w:t>
      </w:r>
    </w:p>
    <w:p>
      <w:pPr>
        <w:autoSpaceDE w:val="0"/>
        <w:autoSpaceDN w:val="0"/>
        <w:jc w:val="left"/>
        <w:spacing w:before="191" w:after="0" w:lineRule="auto" w:line="240"/>
        <w:ind w:right="0" w:left="3492" w:hanging="540"/>
        <w:snapToGrid w:val="0"/>
        <w:textAlignment w:val="auto"/>
        <w:tabs>
          <w:tab w:val="left" w:leader="none" w:pos="3492"/>
        </w:tabs>
        <w:numPr>
          <w:ilvl w:val="0"/>
          <w:numId w:val="9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: value is 9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3492" w:hanging="540"/>
        <w:snapToGrid w:val="0"/>
        <w:textAlignment w:val="auto"/>
        <w:tabs>
          <w:tab w:val="left" w:leader="none" w:pos="3492"/>
        </w:tabs>
        <w:numPr>
          <w:ilvl w:val="0"/>
          <w:numId w:val="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: value is 9.0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5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2" name="1032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1032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3120;width:953.60pt;height:1349.60pt;" id="1032" coordsize="19072,26992" stroked="f" filled="f">
                <v:stroke endcap="round"/>
                <w10:wrap anchorx="page" anchory="page" side="both"/>
                <v:imagedata r:id="rId10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95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在第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行出现编译错误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）以下代码段的输出结果为</w:t>
      </w:r>
    </w:p>
    <w:p>
      <w:pPr>
        <w:autoSpaceDE w:val="0"/>
        <w:autoSpaceDN w:val="0"/>
        <w:jc w:val="left"/>
        <w:spacing w:before="211" w:after="0" w:lineRule="auto" w:line="240"/>
        <w:ind w:right="0" w:left="2772" w:hanging="400"/>
        <w:snapToGrid w:val="0"/>
        <w:textAlignment w:val="auto"/>
        <w:tabs>
          <w:tab w:val="left" w:leader="none" w:pos="2772"/>
        </w:tabs>
        <w:numPr>
          <w:ilvl w:val="0"/>
          <w:numId w:val="1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 = 0, y = 4, z = 5;</w:t>
      </w:r>
    </w:p>
    <w:p>
      <w:pPr>
        <w:autoSpaceDE w:val="0"/>
        <w:autoSpaceDN w:val="0"/>
        <w:jc w:val="left"/>
        <w:spacing w:before="226" w:after="0" w:lineRule="auto" w:line="240"/>
        <w:ind w:right="0" w:left="2772" w:hanging="400"/>
        <w:snapToGrid w:val="0"/>
        <w:textAlignment w:val="auto"/>
        <w:tabs>
          <w:tab w:val="left" w:leader="none" w:pos="2772"/>
        </w:tabs>
        <w:numPr>
          <w:ilvl w:val="0"/>
          <w:numId w:val="1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(x &gt; 2)</w:t>
      </w:r>
      <w:r>
        <w:rPr>
          <w:rFonts w:ascii="Arial" w:hAnsi="Arial" w:cs="Arial" w:eastAsia="Arial" w:hint="ascii"/>
          <w:sz w:val="36"/>
          <w:spacing w:val="349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if (y &lt; 5)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4.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System. out .println ( "message one" );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else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7.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 "message two");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9.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72" w:hanging="600"/>
        <w:snapToGrid w:val="0"/>
        <w:textAlignment w:val="auto"/>
        <w:tabs>
          <w:tab w:val="left" w:leader="none" w:pos="2972"/>
        </w:tabs>
        <w:numPr>
          <w:ilvl w:val="0"/>
          <w:numId w:val="1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 if (z &gt; 5)</w:t>
      </w:r>
      <w:r>
        <w:rPr>
          <w:rFonts w:ascii="Arial" w:hAnsi="Arial" w:cs="Arial" w:eastAsia="Arial" w:hint="ascii"/>
          <w:sz w:val="36"/>
          <w:spacing w:val="249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System.out.println("message three");</w:t>
      </w:r>
    </w:p>
    <w:p>
      <w:pPr>
        <w:autoSpaceDE w:val="0"/>
        <w:autoSpaceDN w:val="0"/>
        <w:jc w:val="left"/>
        <w:spacing w:before="206" w:after="0" w:lineRule="auto" w:line="240"/>
        <w:ind w:right="0" w:left="2972" w:hanging="600"/>
        <w:snapToGrid w:val="0"/>
        <w:textAlignment w:val="auto"/>
        <w:tabs>
          <w:tab w:val="left" w:leader="none" w:pos="2972"/>
        </w:tabs>
        <w:numPr>
          <w:ilvl w:val="0"/>
          <w:numId w:val="1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72" w:hanging="600"/>
        <w:snapToGrid w:val="0"/>
        <w:textAlignment w:val="auto"/>
        <w:tabs>
          <w:tab w:val="left" w:leader="none" w:pos="2972"/>
        </w:tabs>
        <w:numPr>
          <w:ilvl w:val="0"/>
          <w:numId w:val="1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14.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 "message four");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15. }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1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message one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1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message two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1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message three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1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message four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以下程序的输出结果为：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x=1,y=1,z=1;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(x--==1&amp;&amp;y++==1||z++==1)</w:t>
      </w:r>
    </w:p>
    <w:p>
      <w:pPr>
        <w:autoSpaceDE w:val="0"/>
        <w:autoSpaceDN w:val="0"/>
        <w:jc w:val="left"/>
        <w:spacing w:before="24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System.out.println("x="+x+",y="+y+",z="+z);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x=0,y=2,z=1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x=1,y=2,z=1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x=0,y=1,z=1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x=0,y=2,z=2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编译和运行以下代码结果为：</w:t>
      </w:r>
      <w:rPr>
        <w:rFonts w:ascii="华文宋体 Std Acro" w:hAnsi="华文宋体 Std Acro" w:cs="华文宋体 Std Acro" w:eastAsia="华文宋体 Std Acro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1. public class EqualsTest{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6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3" name="1033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1033"/>
                        <pic:cNvPicPr/>
                      </pic:nvPicPr>
                      <pic:blipFill>
                        <a:blip r:embed="rId1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2096;width:953.60pt;height:1349.60pt;" id="1033" coordsize="19072,26992" stroked="f" filled="f">
                <v:stroke endcap="round"/>
                <w10:wrap anchorx="page" anchory="page" side="both"/>
                <v:imagedata r:id="rId11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public static void main(String args[]){</w:t>
      </w:r>
    </w:p>
    <w:p>
      <w:pPr>
        <w:autoSpaceDE w:val="0"/>
        <w:autoSpaceDN w:val="0"/>
        <w:jc w:val="left"/>
        <w:spacing w:before="206" w:after="0" w:lineRule="auto" w:line="240"/>
        <w:ind w:right="0" w:left="3632" w:hanging="1260"/>
        <w:snapToGrid w:val="0"/>
        <w:textAlignment w:val="auto"/>
        <w:tabs>
          <w:tab w:val="left" w:leader="none" w:pos="3632"/>
        </w:tabs>
        <w:numPr>
          <w:ilvl w:val="0"/>
          <w:numId w:val="1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byte A=(byte)4096;</w:t>
      </w:r>
    </w:p>
    <w:p>
      <w:pPr>
        <w:autoSpaceDE w:val="0"/>
        <w:autoSpaceDN w:val="0"/>
        <w:jc w:val="left"/>
        <w:spacing w:before="226" w:after="0" w:lineRule="auto" w:line="240"/>
        <w:ind w:right="0" w:left="3632" w:hanging="1260"/>
        <w:snapToGrid w:val="0"/>
        <w:textAlignment w:val="auto"/>
        <w:tabs>
          <w:tab w:val="left" w:leader="none" w:pos="3632"/>
        </w:tabs>
        <w:numPr>
          <w:ilvl w:val="0"/>
          <w:numId w:val="1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if(A==4096) System.out.println("Equal");</w:t>
      </w:r>
    </w:p>
    <w:p>
      <w:pPr>
        <w:autoSpaceDE w:val="0"/>
        <w:autoSpaceDN w:val="0"/>
        <w:jc w:val="left"/>
        <w:spacing w:before="226" w:after="0" w:lineRule="auto" w:line="240"/>
        <w:ind w:right="0" w:left="3632" w:hanging="1260"/>
        <w:snapToGrid w:val="0"/>
        <w:textAlignment w:val="auto"/>
        <w:tabs>
          <w:tab w:val="left" w:leader="none" w:pos="3632"/>
        </w:tabs>
        <w:numPr>
          <w:ilvl w:val="0"/>
          <w:numId w:val="1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 System.out.println("Not Equal");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7. 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．在第 </w:t>
      </w:r>
      <w:r>
        <w:rPr>
          <w:rFonts w:ascii="Arial" w:hAnsi="Arial" w:cs="Arial" w:eastAsia="Arial" w:hint="ascii"/>
          <w:sz w:val="36"/>
          <w:spacing w:val="80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行出现转换丢失精度的编译错误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"Not Equal".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"Equal".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关于以下程序哪条叙述正确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772" w:hanging="400"/>
        <w:snapToGrid w:val="0"/>
        <w:textAlignment w:val="auto"/>
        <w:tabs>
          <w:tab w:val="left" w:leader="none" w:pos="2772"/>
        </w:tabs>
        <w:numPr>
          <w:ilvl w:val="0"/>
          <w:numId w:val="1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299"/>
        </w:rPr>
        <w:t xml:space="preserve"> </w:t>
      </w:r>
      <w:r>
        <w:rPr>
          <w:rFonts w:ascii="Arial" w:hAnsi="Arial" w:cs="Arial" w:eastAsia="Arial" w:hint="ascii"/>
          <w:sz w:val="36"/>
        </w:rPr>
        <w:t>j = 2;</w:t>
      </w:r>
    </w:p>
    <w:p>
      <w:pPr>
        <w:autoSpaceDE w:val="0"/>
        <w:autoSpaceDN w:val="0"/>
        <w:jc w:val="left"/>
        <w:spacing w:before="226" w:after="0" w:lineRule="auto" w:line="240"/>
        <w:ind w:right="0" w:left="2772" w:hanging="400"/>
        <w:snapToGrid w:val="0"/>
        <w:textAlignment w:val="auto"/>
        <w:tabs>
          <w:tab w:val="left" w:leader="none" w:pos="2772"/>
        </w:tabs>
        <w:numPr>
          <w:ilvl w:val="0"/>
          <w:numId w:val="1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switch ( j ) {</w:t>
      </w:r>
    </w:p>
    <w:p>
      <w:pPr>
        <w:autoSpaceDE w:val="0"/>
        <w:autoSpaceDN w:val="0"/>
        <w:jc w:val="left"/>
        <w:spacing w:before="206" w:after="0" w:lineRule="auto" w:line="240"/>
        <w:ind w:right="0" w:left="3432" w:hanging="1060"/>
        <w:snapToGrid w:val="0"/>
        <w:textAlignment w:val="auto"/>
        <w:tabs>
          <w:tab w:val="left" w:leader="none" w:pos="3432"/>
        </w:tabs>
        <w:numPr>
          <w:ilvl w:val="0"/>
          <w:numId w:val="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2: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4.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 ("value is two");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case 2 + 1:</w:t>
      </w:r>
    </w:p>
    <w:p>
      <w:pPr>
        <w:autoSpaceDE w:val="0"/>
        <w:autoSpaceDN w:val="0"/>
        <w:jc w:val="left"/>
        <w:spacing w:before="20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6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 ("value is three");</w:t>
      </w:r>
    </w:p>
    <w:p>
      <w:pPr>
        <w:autoSpaceDE w:val="0"/>
        <w:autoSpaceDN w:val="0"/>
        <w:jc w:val="left"/>
        <w:spacing w:before="20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6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break;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default:</w:t>
      </w:r>
    </w:p>
    <w:p>
      <w:pPr>
        <w:autoSpaceDE w:val="0"/>
        <w:autoSpaceDN w:val="0"/>
        <w:jc w:val="left"/>
        <w:spacing w:before="22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System.out.println("value is " + j);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10.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break;</w:t>
      </w:r>
    </w:p>
    <w:p>
      <w:pPr>
        <w:autoSpaceDE w:val="0"/>
        <w:autoSpaceDN w:val="0"/>
        <w:jc w:val="left"/>
        <w:spacing w:before="206" w:after="0" w:lineRule="auto" w:line="240"/>
        <w:ind w:right="0" w:left="2972" w:hanging="600"/>
        <w:snapToGrid w:val="0"/>
        <w:textAlignment w:val="auto"/>
        <w:tabs>
          <w:tab w:val="left" w:leader="none" w:pos="2972"/>
        </w:tabs>
        <w:numPr>
          <w:ilvl w:val="0"/>
          <w:numId w:val="11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第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行的表达式不合法；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18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变量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j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是可接受的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>，</w:t>
      </w:r>
      <w:r>
        <w:rPr>
          <w:rFonts w:ascii="Arial" w:hAnsi="Arial" w:cs="Arial" w:eastAsia="Arial" w:hint="ascii"/>
          <w:sz w:val="36"/>
        </w:rPr>
        <w:t>switc</w:t>
      </w:r>
      <w:r>
        <w:rPr>
          <w:rFonts w:ascii="Arial" w:hAnsi="Arial" w:cs="Arial" w:eastAsia="Arial" w:hint="ascii"/>
          <w:sz w:val="36"/>
          <w:spacing w:val="100"/>
        </w:rPr>
        <w:t>h</w:t>
      </w:r>
      <w:r>
        <w:rPr>
          <w:rFonts w:ascii="华文宋体 Std Acro" w:hAnsi="华文宋体 Std Acro" w:cs="华文宋体 Std Acro" w:eastAsia="华文宋体 Std Acro" w:hint="ascii"/>
          <w:sz w:val="36"/>
        </w:rPr>
        <w:t>中表达式可以是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byte, short, int</w:t>
      </w:r>
      <w:r>
        <w:rPr>
          <w:rFonts w:ascii="Arial" w:hAnsi="Arial" w:cs="Arial" w:eastAsia="Arial" w:hint="ascii"/>
          <w:sz w:val="36"/>
          <w:spacing w:val="-41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>或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lon</w:t>
      </w:r>
      <w:r>
        <w:rPr>
          <w:rFonts w:ascii="Arial" w:hAnsi="Arial" w:cs="Arial" w:eastAsia="Arial" w:hint="ascii"/>
          <w:sz w:val="36"/>
          <w:spacing w:val="80"/>
        </w:rPr>
        <w:t>g</w:t>
      </w:r>
      <w:r>
        <w:rPr>
          <w:rFonts w:ascii="华文宋体 Std Acro" w:hAnsi="华文宋体 Std Acro" w:cs="华文宋体 Std Acro" w:eastAsia="华文宋体 Std Acro" w:hint="ascii"/>
          <w:sz w:val="36"/>
        </w:rPr>
        <w:t>的任何类型；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18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 xml:space="preserve">输出为 </w:t>
      </w:r>
      <w:r>
        <w:rPr>
          <w:rFonts w:ascii="Arial" w:hAnsi="Arial" w:cs="Arial" w:eastAsia="Arial" w:hint="ascii"/>
          <w:sz w:val="36"/>
        </w:rPr>
        <w:t>value is two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输出是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value is two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后跟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value is three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E.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输出是 </w:t>
      </w:r>
      <w:r>
        <w:rPr>
          <w:rFonts w:ascii="Arial" w:hAnsi="Arial" w:cs="Arial" w:eastAsia="Arial" w:hint="ascii"/>
          <w:sz w:val="36"/>
        </w:rPr>
        <w:t>value is two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后跟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value is 2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）以下程序的编译运行结果为：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1: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public class Q10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2: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3: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public static void main(String[] args)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4: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5:</w:t>
      </w:r>
      <w:r>
        <w:rPr>
          <w:rFonts w:ascii="Arial" w:hAnsi="Arial" w:cs="Arial" w:eastAsia="Arial" w:hint="ascii"/>
          <w:sz w:val="36"/>
          <w:spacing w:val="1820"/>
        </w:rPr>
        <w:t xml:space="preserve"> </w:t>
      </w:r>
      <w:r>
        <w:rPr>
          <w:rFonts w:ascii="Arial" w:hAnsi="Arial" w:cs="Arial" w:eastAsia="Arial" w:hint="ascii"/>
          <w:sz w:val="36"/>
        </w:rPr>
        <w:t>int i = 10;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6:</w:t>
      </w:r>
      <w:r>
        <w:rPr>
          <w:rFonts w:ascii="Arial" w:hAnsi="Arial" w:cs="Arial" w:eastAsia="Arial" w:hint="ascii"/>
          <w:sz w:val="36"/>
          <w:spacing w:val="1820"/>
        </w:rPr>
        <w:t xml:space="preserve"> </w:t>
      </w:r>
      <w:r>
        <w:rPr>
          <w:rFonts w:ascii="Arial" w:hAnsi="Arial" w:cs="Arial" w:eastAsia="Arial" w:hint="ascii"/>
          <w:sz w:val="36"/>
        </w:rPr>
        <w:t>int j = 10;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7:</w:t>
      </w:r>
      <w:r>
        <w:rPr>
          <w:rFonts w:ascii="Arial" w:hAnsi="Arial" w:cs="Arial" w:eastAsia="Arial" w:hint="ascii"/>
          <w:sz w:val="36"/>
          <w:spacing w:val="1820"/>
        </w:rPr>
        <w:t xml:space="preserve"> </w:t>
      </w:r>
      <w:r>
        <w:rPr>
          <w:rFonts w:ascii="Arial" w:hAnsi="Arial" w:cs="Arial" w:eastAsia="Arial" w:hint="ascii"/>
          <w:sz w:val="36"/>
        </w:rPr>
        <w:t>boolean b = false;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8: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7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4" name="1034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1034"/>
                        <pic:cNvPicPr/>
                      </pic:nvPicPr>
                      <pic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1072;width:953.60pt;height:1349.60pt;" id="1034" coordsize="19072,26992" stroked="f" filled="f">
                <v:stroke endcap="round"/>
                <w10:wrap anchorx="page" anchory="page" side="both"/>
                <v:imagedata r:id="rId12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9:</w:t>
      </w:r>
      <w:r>
        <w:rPr>
          <w:rFonts w:ascii="Arial" w:hAnsi="Arial" w:cs="Arial" w:eastAsia="Arial" w:hint="ascii"/>
          <w:sz w:val="36"/>
          <w:spacing w:val="1820"/>
        </w:rPr>
        <w:t xml:space="preserve"> </w:t>
      </w:r>
      <w:r>
        <w:rPr>
          <w:rFonts w:ascii="Arial" w:hAnsi="Arial" w:cs="Arial" w:eastAsia="Arial" w:hint="ascii"/>
          <w:sz w:val="36"/>
        </w:rPr>
        <w:t>if( b = i == j)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10:</w:t>
      </w:r>
      <w:r>
        <w:rPr>
          <w:rFonts w:ascii="Arial" w:hAnsi="Arial" w:cs="Arial" w:eastAsia="Arial" w:hint="ascii"/>
          <w:sz w:val="36"/>
          <w:spacing w:val="220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System.out.println("True");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11:</w:t>
      </w:r>
      <w:r>
        <w:rPr>
          <w:rFonts w:ascii="Arial" w:hAnsi="Arial" w:cs="Arial" w:eastAsia="Arial" w:hint="ascii"/>
          <w:sz w:val="36"/>
          <w:spacing w:val="1620"/>
        </w:rPr>
        <w:t xml:space="preserve"> </w:t>
      </w: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12:</w:t>
      </w:r>
      <w:r>
        <w:rPr>
          <w:rFonts w:ascii="Arial" w:hAnsi="Arial" w:cs="Arial" w:eastAsia="Arial" w:hint="ascii"/>
          <w:sz w:val="36"/>
          <w:spacing w:val="220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System.out.println("False");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13:</w:t>
      </w:r>
      <w:r>
        <w:rPr>
          <w:rFonts w:ascii="Arial" w:hAnsi="Arial" w:cs="Arial" w:eastAsia="Arial" w:hint="ascii"/>
          <w:sz w:val="36"/>
          <w:spacing w:val="12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14: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第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行出现编译错误；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1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第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行出现运行错误；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1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True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False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）以下程序的编译和运行结果为？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boolean check;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if(check == true)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i=1;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i=2;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if(i=2) i=i+2;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 i = i + 4;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 3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4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5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D. 6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E. </w:t>
      </w:r>
      <w:r>
        <w:rPr>
          <w:rFonts w:ascii="华文宋体 Std Acro" w:hAnsi="华文宋体 Std Acro" w:cs="华文宋体 Std Acro" w:eastAsia="华文宋体 Std Acro" w:hint="ascii"/>
          <w:sz w:val="36"/>
        </w:rPr>
        <w:t>语句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if(i=2)</w:t>
      </w:r>
      <w:r>
        <w:rPr>
          <w:rFonts w:ascii="Arial" w:hAnsi="Arial" w:cs="Arial" w:eastAsia="Arial" w:hint="ascii"/>
          <w:sz w:val="36"/>
          <w:spacing w:val="-35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编译出错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9) </w:t>
      </w:r>
      <w:r>
        <w:rPr>
          <w:rFonts w:ascii="华文宋体 Std Acro" w:hAnsi="华文宋体 Std Acro" w:cs="华文宋体 Std Acro" w:eastAsia="华文宋体 Std Acro" w:hint="ascii"/>
          <w:sz w:val="36"/>
        </w:rPr>
        <w:t>以下代码：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(a &gt;4)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System.out.println("test1");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 if (a &gt;9)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System.out.println("test2");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System.out.println("test3");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6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为何值将有输出结果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test2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1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小于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20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小于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8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5" name="1035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1035"/>
                        <pic:cNvPicPr/>
                      </pic:nvPicPr>
                      <pic:blipFill>
                        <a:blip r:embed="rId1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50048;width:953.60pt;height:1349.60pt;" id="1035" coordsize="19072,26992" stroked="f" filled="f">
                <v:stroke endcap="round"/>
                <w10:wrap anchorx="page" anchory="page" side="both"/>
                <v:imagedata r:id="rId13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2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4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</w:rPr>
        <w:t>之间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大于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9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E.</w:t>
      </w:r>
      <w:r>
        <w:rPr>
          <w:rFonts w:ascii="Arial" w:hAnsi="Arial" w:cs="Arial" w:eastAsia="Arial" w:hint="ascii"/>
          <w:sz w:val="36"/>
          <w:spacing w:val="10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无任何可能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10</w:t>
      </w:r>
      <w:r>
        <w:rPr>
          <w:rFonts w:ascii="华文宋体 Std Acro" w:hAnsi="华文宋体 Std Acro" w:cs="华文宋体 Std Acro" w:eastAsia="华文宋体 Std Acro" w:hint="ascii"/>
          <w:sz w:val="36"/>
        </w:rPr>
        <w:t>）有如下代码段：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switch ( x 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1:System.out.println("One");break;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2:</w:t>
      </w:r>
    </w:p>
    <w:p>
      <w:pPr>
        <w:autoSpaceDE w:val="0"/>
        <w:autoSpaceDN w:val="0"/>
        <w:jc w:val="both"/>
        <w:spacing w:before="206" w:after="0" w:lineRule="auto" w:line="359"/>
        <w:ind w:right="8634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case 3:System.out.println("Two");bre</w:t>
      </w:r>
      <w:r>
        <w:rPr>
          <w:rFonts w:ascii="Arial" w:hAnsi="Arial" w:cs="Arial" w:eastAsia="Arial" w:hint="ascii"/>
          <w:sz w:val="36"/>
          <w:spacing w:val="-2"/>
        </w:rPr>
        <w:t>ak;</w:t>
      </w:r>
      <w:r>
        <w:rPr>
          <w:rFonts w:ascii="Arial" w:hAnsi="Arial" w:cs="Arial" w:eastAsia="Arial" w:hint="ascii"/>
          <w:sz w:val="36"/>
        </w:rPr>
        <w:t xml:space="preserve"> default:System.out.println("end");</w:t>
      </w:r>
    </w:p>
    <w:p>
      <w:pPr>
        <w:autoSpaceDE w:val="0"/>
        <w:autoSpaceDN w:val="0"/>
        <w:jc w:val="left"/>
        <w:spacing w:before="0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变量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x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的取值下列哪些情形时，能使程序输出</w:t>
      </w:r>
      <w:r>
        <w:rPr>
          <w:rFonts w:ascii="华文宋体 Std Acro" w:hAnsi="华文宋体 Std Acro" w:cs="华文宋体 Std Acro" w:eastAsia="华文宋体 Std Acro" w:hint="ascii"/>
          <w:sz w:val="36"/>
          <w:spacing w:val="140"/>
        </w:rPr>
        <w:t xml:space="preserve"> </w:t>
      </w:r>
      <w:r>
        <w:rPr>
          <w:rFonts w:ascii="Arial" w:hAnsi="Arial" w:cs="Arial" w:eastAsia="Arial" w:hint="ascii"/>
          <w:sz w:val="36"/>
        </w:rPr>
        <w:t>"Two"</w:t>
      </w:r>
      <w:r>
        <w:rPr>
          <w:rFonts w:ascii="Arial" w:hAnsi="Arial" w:cs="Arial" w:eastAsia="Arial" w:hint="ascii"/>
          <w:sz w:val="36"/>
          <w:spacing w:val="42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。</w:t>
      </w:r>
    </w:p>
    <w:p>
      <w:pPr>
        <w:autoSpaceDE w:val="0"/>
        <w:autoSpaceDN w:val="0"/>
        <w:jc w:val="left"/>
        <w:spacing w:before="25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1</w:t>
      </w:r>
      <w:r>
        <w:rPr>
          <w:rFonts w:ascii="Arial" w:hAnsi="Arial" w:cs="Arial" w:eastAsia="Arial" w:hint="ascii"/>
          <w:sz w:val="36"/>
          <w:spacing w:val="479"/>
        </w:rPr>
        <w:t xml:space="preserve"> </w:t>
      </w:r>
      <w:r>
        <w:rPr>
          <w:rFonts w:ascii="Arial" w:hAnsi="Arial" w:cs="Arial" w:eastAsia="Arial" w:hint="ascii"/>
          <w:sz w:val="36"/>
        </w:rPr>
        <w:t>B. 2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3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D. default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）以下程序的输出结果为</w:t>
      </w:r>
    </w:p>
    <w:p>
      <w:pPr>
        <w:autoSpaceDE w:val="0"/>
        <w:autoSpaceDN w:val="0"/>
        <w:jc w:val="left"/>
        <w:spacing w:before="211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static void main(String agrs[]) {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char c1=</w:t>
      </w:r>
      <w:r>
        <w:rPr>
          <w:rFonts w:ascii="Arial" w:hAnsi="Arial" w:cs="Arial" w:eastAsia="Arial" w:hint="ascii"/>
          <w:sz w:val="36"/>
          <w:spacing w:val="25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’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-4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’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,c2=</w:t>
      </w:r>
      <w:r>
        <w:rPr>
          <w:rFonts w:ascii="Arial" w:hAnsi="Arial" w:cs="Arial" w:eastAsia="Arial" w:hint="ascii"/>
          <w:sz w:val="36"/>
          <w:spacing w:val="-35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’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-6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’;</w:t>
      </w:r>
    </w:p>
    <w:p>
      <w:pPr>
        <w:autoSpaceDE w:val="0"/>
        <w:autoSpaceDN w:val="0"/>
        <w:jc w:val="left"/>
        <w:spacing w:before="191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(c1+1&lt;c2) ++c1;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System.out.println(c1);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B</w:t>
      </w:r>
      <w:r>
        <w:rPr>
          <w:rFonts w:ascii="Arial" w:hAnsi="Arial" w:cs="Arial" w:eastAsia="Arial" w:hint="ascii"/>
          <w:sz w:val="36"/>
          <w:spacing w:val="699"/>
        </w:rPr>
        <w:t xml:space="preserve"> </w:t>
      </w:r>
      <w:r>
        <w:rPr>
          <w:rFonts w:ascii="Arial" w:hAnsi="Arial" w:cs="Arial" w:eastAsia="Arial" w:hint="ascii"/>
          <w:sz w:val="36"/>
        </w:rPr>
        <w:t>B. b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 C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D. c</w:t>
      </w:r>
    </w:p>
    <w:p>
      <w:pPr>
        <w:autoSpaceDE w:val="0"/>
        <w:autoSpaceDN w:val="0"/>
        <w:jc w:val="left"/>
        <w:spacing w:before="206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2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假设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  <w:spacing w:val="6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是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类型变量，并初始化为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，则下列哪个为合法的条件语句？</w:t>
      </w:r>
    </w:p>
    <w:p>
      <w:pPr>
        <w:autoSpaceDE w:val="0"/>
        <w:autoSpaceDN w:val="0"/>
        <w:jc w:val="left"/>
        <w:spacing w:before="211" w:after="0" w:lineRule="auto" w:line="240"/>
        <w:ind w:right="0" w:left="3512" w:hanging="740"/>
        <w:snapToGrid w:val="0"/>
        <w:textAlignment w:val="auto"/>
        <w:tabs>
          <w:tab w:val="left" w:leader="none" w:pos="3512"/>
        </w:tabs>
        <w:numPr>
          <w:ilvl w:val="0"/>
          <w:numId w:val="2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(a) {</w:t>
      </w:r>
      <w:r>
        <w:rPr>
          <w:rFonts w:ascii="Arial" w:hAnsi="Arial" w:cs="Arial" w:eastAsia="Arial" w:hint="ascii"/>
          <w:sz w:val="36"/>
          <w:spacing w:val="38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  <w:spacing w:val="1320"/>
        </w:rPr>
        <w:t xml:space="preserve"> </w:t>
      </w:r>
      <w:r>
        <w:rPr>
          <w:rFonts w:ascii="Arial" w:hAnsi="Arial" w:cs="Arial" w:eastAsia="Arial" w:hint="ascii"/>
          <w:sz w:val="36"/>
        </w:rPr>
        <w:t>B.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if (a&lt;&lt;3)</w:t>
      </w:r>
      <w:r>
        <w:rPr>
          <w:rFonts w:ascii="Arial" w:hAnsi="Arial" w:cs="Arial" w:eastAsia="Arial" w:hint="ascii"/>
          <w:sz w:val="36"/>
          <w:spacing w:val="339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C.</w:t>
      </w:r>
      <w:r>
        <w:rPr>
          <w:rFonts w:ascii="Arial" w:hAnsi="Arial" w:cs="Arial" w:eastAsia="Arial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if (a=2) {</w:t>
      </w:r>
      <w:r>
        <w:rPr>
          <w:rFonts w:ascii="Arial" w:hAnsi="Arial" w:cs="Arial" w:eastAsia="Arial" w:hint="ascii"/>
          <w:sz w:val="36"/>
          <w:spacing w:val="569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  <w:spacing w:val="740"/>
        </w:rPr>
        <w:t xml:space="preserve"> </w:t>
      </w: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if (true)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54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57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四、循环程序设计</w:t>
      </w:r>
    </w:p>
    <w:p>
      <w:pPr>
        <w:autoSpaceDE w:val="0"/>
        <w:autoSpaceDN w:val="0"/>
        <w:jc w:val="left"/>
        <w:spacing w:before="41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）执行以下程序后，输出结果为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ex2{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f=1;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k;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(k=2;k&lt;5;k++)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f*=k;;</w:t>
      </w:r>
    </w:p>
    <w:p>
      <w:pPr>
        <w:autoSpaceDE w:val="0"/>
        <w:autoSpaceDN w:val="0"/>
        <w:jc w:val="left"/>
        <w:spacing w:before="24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System.out.println(k);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9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6" name="1036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1036"/>
                        <pic:cNvPicPr/>
                      </pic:nvPicPr>
                      <pic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9024;width:953.60pt;height:1349.60pt;" id="1036" coordsize="19072,26992" stroked="f" filled="f">
                <v:stroke endcap="round"/>
                <w10:wrap anchorx="page" anchory="page" side="both"/>
                <v:imagedata r:id="rId14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C. 5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D. 4</w:t>
      </w:r>
      <w:r>
        <w:rPr>
          <w:rFonts w:ascii="Arial" w:hAnsi="Arial" w:cs="Arial" w:eastAsia="Arial" w:hint="ascii"/>
          <w:sz w:val="36"/>
          <w:spacing w:val="880"/>
        </w:rPr>
        <w:t xml:space="preserve"> </w:t>
      </w:r>
      <w:r>
        <w:rPr>
          <w:rFonts w:ascii="Arial" w:hAnsi="Arial" w:cs="Arial" w:eastAsia="Arial" w:hint="ascii"/>
          <w:sz w:val="36"/>
        </w:rPr>
        <w:t>E. 24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设有如下类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Loop{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main(String[] agrs)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x=0;int y=0;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outer: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for(x=0;x&lt;100;x++){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middle: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for(y=0;y&lt;100;y++){</w:t>
      </w:r>
    </w:p>
    <w:p>
      <w:pPr>
        <w:autoSpaceDE w:val="0"/>
        <w:autoSpaceDN w:val="0"/>
        <w:jc w:val="left"/>
        <w:spacing w:before="20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System.out.println("x="+x+"; y="+y);</w:t>
      </w:r>
    </w:p>
    <w:p>
      <w:pPr>
        <w:autoSpaceDE w:val="0"/>
        <w:autoSpaceDN w:val="0"/>
        <w:jc w:val="left"/>
        <w:spacing w:before="22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if(y==10){ &lt;&lt;&lt;insert code&gt;&gt;&gt; }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在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&lt;&lt;&lt;insert code&gt;&gt;</w:t>
      </w:r>
      <w:r>
        <w:rPr>
          <w:rFonts w:ascii="Arial" w:hAnsi="Arial" w:cs="Arial" w:eastAsia="Arial" w:hint="ascii"/>
          <w:sz w:val="36"/>
          <w:spacing w:val="-42"/>
        </w:rPr>
        <w:t>&gt;</w:t>
      </w:r>
      <w:r>
        <w:rPr>
          <w:rFonts w:ascii="华文宋体 Std Acro" w:hAnsi="华文宋体 Std Acro" w:cs="华文宋体 Std Acro" w:eastAsia="华文宋体 Std Acro" w:hint="ascii"/>
          <w:sz w:val="36"/>
        </w:rPr>
        <w:t>处插入什么代码可以结束外循环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continue middle;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break outer;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break middle;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continue outer;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none of these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）以下代码的运行结果为：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Calc 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 (String args [])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total = 0;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 = 0, j = 10; total &gt; 30; ++i, --j) {</w:t>
      </w:r>
    </w:p>
    <w:p>
      <w:pPr>
        <w:autoSpaceDE w:val="0"/>
        <w:autoSpaceDN w:val="0"/>
        <w:jc w:val="both"/>
        <w:spacing w:before="246" w:after="0" w:lineRule="auto" w:line="359"/>
        <w:ind w:right="7488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System.out.println(" i</w:t>
      </w:r>
      <w:r>
        <w:rPr>
          <w:rFonts w:ascii="Arial" w:hAnsi="Arial" w:cs="Arial" w:eastAsia="Arial" w:hint="ascii"/>
          <w:sz w:val="36"/>
          <w:spacing w:val="-2"/>
        </w:rPr>
        <w:t xml:space="preserve"> = " + i + " : j = " + j);</w:t>
      </w:r>
      <w:r>
        <w:rPr>
          <w:rFonts w:ascii="Arial" w:hAnsi="Arial" w:cs="Arial" w:eastAsia="Arial" w:hint="ascii"/>
          <w:sz w:val="36"/>
        </w:rPr>
        <w:t xml:space="preserve"> total += (i + j);</w:t>
      </w:r>
    </w:p>
    <w:p>
      <w:pPr>
        <w:autoSpaceDE w:val="0"/>
        <w:autoSpaceDN w:val="0"/>
        <w:jc w:val="left"/>
        <w:spacing w:before="0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System.out.println("Total " + total);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产生运行错误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23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产生编译错误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23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"Total 0"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7" name="1037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1037"/>
                        <pic:cNvPicPr/>
                      </pic:nvPicPr>
                      <pic:blipFill>
                        <a:blip r:embed="rId1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8000;width:953.60pt;height:1349.60pt;" id="1037" coordsize="19072,26992" stroked="f" filled="f">
                <v:stroke endcap="round"/>
                <w10:wrap anchorx="page" anchory="page" side="both"/>
                <v:imagedata r:id="rId15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产生如下输出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 = 0 : j = 10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 = 1 : j = 9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 = 2 : j = 8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Total 30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）以下程序的运行结果为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i=0, j=2;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 {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i=++i;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j--;</w:t>
      </w:r>
    </w:p>
    <w:p>
      <w:pPr>
        <w:autoSpaceDE w:val="0"/>
        <w:autoSpaceDN w:val="0"/>
        <w:jc w:val="left"/>
        <w:spacing w:before="206" w:after="0" w:lineRule="auto" w:line="359"/>
        <w:ind w:right="9431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while(j&gt;0); System.out.println(i);</w:t>
      </w:r>
    </w:p>
    <w:p>
      <w:pPr>
        <w:autoSpaceDE w:val="0"/>
        <w:autoSpaceDN w:val="0"/>
        <w:jc w:val="left"/>
        <w:spacing w:before="20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2</w:t>
      </w:r>
      <w:r>
        <w:rPr>
          <w:rFonts w:ascii="Arial" w:hAnsi="Arial" w:cs="Arial" w:eastAsia="Arial" w:hint="ascii"/>
          <w:sz w:val="36"/>
          <w:spacing w:val="20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Ｄ</w:t>
      </w:r>
      <w:r>
        <w:rPr>
          <w:rFonts w:ascii="Arial" w:hAnsi="Arial" w:cs="Arial" w:eastAsia="Arial" w:hint="ascii"/>
          <w:sz w:val="36"/>
        </w:rPr>
        <w:t>.3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）以下程序的运行结果为？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xyz {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i,j,k;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 = 0; i &lt; 3; i++) {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for(j=1; j &lt; 4; j++) {</w:t>
      </w:r>
    </w:p>
    <w:p>
      <w:pPr>
        <w:autoSpaceDE w:val="0"/>
        <w:autoSpaceDN w:val="0"/>
        <w:jc w:val="left"/>
        <w:spacing w:before="206" w:after="0" w:lineRule="auto" w:line="240"/>
        <w:ind w:right="0" w:left="48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for(k=2; k&lt;5; k++) {</w:t>
      </w:r>
    </w:p>
    <w:p>
      <w:pPr>
        <w:autoSpaceDE w:val="0"/>
        <w:autoSpaceDN w:val="0"/>
        <w:jc w:val="left"/>
        <w:spacing w:before="206" w:after="0" w:lineRule="auto" w:line="240"/>
        <w:ind w:right="0" w:left="56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if((i == j)</w:t>
      </w:r>
      <w:r>
        <w:rPr>
          <w:rFonts w:ascii="Arial" w:hAnsi="Arial" w:cs="Arial" w:eastAsia="Arial" w:hint="ascii"/>
          <w:sz w:val="36"/>
          <w:spacing w:val="620"/>
        </w:rPr>
        <w:t xml:space="preserve"> </w:t>
      </w:r>
      <w:r>
        <w:rPr>
          <w:rFonts w:ascii="Arial" w:hAnsi="Arial" w:cs="Arial" w:eastAsia="Arial" w:hint="ascii"/>
          <w:sz w:val="36"/>
        </w:rPr>
        <w:t>&amp;&amp; (j==k))</w:t>
      </w:r>
    </w:p>
    <w:p>
      <w:pPr>
        <w:autoSpaceDE w:val="0"/>
        <w:autoSpaceDN w:val="0"/>
        <w:jc w:val="left"/>
        <w:spacing w:before="206" w:after="0" w:lineRule="auto" w:line="240"/>
        <w:ind w:right="0" w:left="64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System.out.println(i);</w:t>
      </w:r>
    </w:p>
    <w:p>
      <w:pPr>
        <w:autoSpaceDE w:val="0"/>
        <w:autoSpaceDN w:val="0"/>
        <w:jc w:val="left"/>
        <w:spacing w:before="246" w:after="0" w:lineRule="auto" w:line="240"/>
        <w:ind w:right="0" w:left="48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C. 2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D. 3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E. 4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test 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5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8" name="1038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1038"/>
                        <pic:cNvPicPr/>
                      </pic:nvPicPr>
                      <pic:blipFill>
                        <a:blip r:embed="rId1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6976;width:953.60pt;height:1349.60pt;" id="1038" coordsize="19072,26992" stroked="f" filled="f">
                <v:stroke endcap="round"/>
                <w10:wrap anchorx="page" anchory="page" side="both"/>
                <v:imagedata r:id="rId16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i,j=0;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for(i=10;i&lt;0;i--) { j++; }</w:t>
      </w:r>
    </w:p>
    <w:p>
      <w:pPr>
        <w:autoSpaceDE w:val="0"/>
        <w:autoSpaceDN w:val="0"/>
        <w:jc w:val="left"/>
        <w:spacing w:before="22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switch(j) {</w:t>
      </w:r>
    </w:p>
    <w:p>
      <w:pPr>
        <w:autoSpaceDE w:val="0"/>
        <w:autoSpaceDN w:val="0"/>
        <w:jc w:val="left"/>
        <w:spacing w:before="22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(0) :</w:t>
      </w:r>
      <w:r>
        <w:rPr>
          <w:rFonts w:ascii="Arial" w:hAnsi="Arial" w:cs="Arial" w:eastAsia="Arial" w:hint="ascii"/>
          <w:sz w:val="36"/>
          <w:spacing w:val="179"/>
        </w:rPr>
        <w:t xml:space="preserve"> </w:t>
      </w:r>
      <w:r>
        <w:rPr>
          <w:rFonts w:ascii="Arial" w:hAnsi="Arial" w:cs="Arial" w:eastAsia="Arial" w:hint="ascii"/>
          <w:sz w:val="36"/>
        </w:rPr>
        <w:t>j=j+1;</w:t>
      </w:r>
    </w:p>
    <w:p>
      <w:pPr>
        <w:autoSpaceDE w:val="0"/>
        <w:autoSpaceDN w:val="0"/>
        <w:jc w:val="left"/>
        <w:spacing w:before="20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(1) :</w:t>
      </w:r>
      <w:r>
        <w:rPr>
          <w:rFonts w:ascii="Arial" w:hAnsi="Arial" w:cs="Arial" w:eastAsia="Arial" w:hint="ascii"/>
          <w:sz w:val="36"/>
          <w:spacing w:val="179"/>
        </w:rPr>
        <w:t xml:space="preserve"> </w:t>
      </w:r>
      <w:r>
        <w:rPr>
          <w:rFonts w:ascii="Arial" w:hAnsi="Arial" w:cs="Arial" w:eastAsia="Arial" w:hint="ascii"/>
          <w:sz w:val="36"/>
        </w:rPr>
        <w:t>j=j+2;</w:t>
      </w:r>
      <w:r>
        <w:rPr>
          <w:rFonts w:ascii="Arial" w:hAnsi="Arial" w:cs="Arial" w:eastAsia="Arial" w:hint="ascii"/>
          <w:sz w:val="36"/>
          <w:spacing w:val="379"/>
        </w:rPr>
        <w:t xml:space="preserve"> </w:t>
      </w:r>
      <w:r>
        <w:rPr>
          <w:rFonts w:ascii="Arial" w:hAnsi="Arial" w:cs="Arial" w:eastAsia="Arial" w:hint="ascii"/>
          <w:sz w:val="36"/>
        </w:rPr>
        <w:t>break;</w:t>
      </w:r>
    </w:p>
    <w:p>
      <w:pPr>
        <w:autoSpaceDE w:val="0"/>
        <w:autoSpaceDN w:val="0"/>
        <w:jc w:val="left"/>
        <w:spacing w:before="20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(2) :</w:t>
      </w:r>
      <w:r>
        <w:rPr>
          <w:rFonts w:ascii="Arial" w:hAnsi="Arial" w:cs="Arial" w:eastAsia="Arial" w:hint="ascii"/>
          <w:sz w:val="36"/>
          <w:spacing w:val="179"/>
        </w:rPr>
        <w:t xml:space="preserve"> </w:t>
      </w:r>
      <w:r>
        <w:rPr>
          <w:rFonts w:ascii="Arial" w:hAnsi="Arial" w:cs="Arial" w:eastAsia="Arial" w:hint="ascii"/>
          <w:sz w:val="36"/>
        </w:rPr>
        <w:t>j=j+3;</w:t>
      </w:r>
      <w:r>
        <w:rPr>
          <w:rFonts w:ascii="Arial" w:hAnsi="Arial" w:cs="Arial" w:eastAsia="Arial" w:hint="ascii"/>
          <w:sz w:val="36"/>
          <w:spacing w:val="379"/>
        </w:rPr>
        <w:t xml:space="preserve"> </w:t>
      </w:r>
      <w:r>
        <w:rPr>
          <w:rFonts w:ascii="Arial" w:hAnsi="Arial" w:cs="Arial" w:eastAsia="Arial" w:hint="ascii"/>
          <w:sz w:val="36"/>
        </w:rPr>
        <w:t>break;</w:t>
      </w:r>
    </w:p>
    <w:p>
      <w:pPr>
        <w:autoSpaceDE w:val="0"/>
        <w:autoSpaceDN w:val="0"/>
        <w:jc w:val="left"/>
        <w:spacing w:before="22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case (10) : j=j+10; break;</w:t>
      </w:r>
    </w:p>
    <w:p>
      <w:pPr>
        <w:autoSpaceDE w:val="0"/>
        <w:autoSpaceDN w:val="0"/>
        <w:jc w:val="left"/>
        <w:spacing w:before="20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default</w:t>
      </w:r>
      <w:r>
        <w:rPr>
          <w:rFonts w:ascii="Arial" w:hAnsi="Arial" w:cs="Arial" w:eastAsia="Arial" w:hint="ascii"/>
          <w:sz w:val="36"/>
          <w:spacing w:val="259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  <w:r>
        <w:rPr>
          <w:rFonts w:ascii="Arial" w:hAnsi="Arial" w:cs="Arial" w:eastAsia="Arial" w:hint="ascii"/>
          <w:sz w:val="36"/>
          <w:spacing w:val="480"/>
        </w:rPr>
        <w:t xml:space="preserve"> </w:t>
      </w:r>
      <w:r>
        <w:rPr>
          <w:rFonts w:ascii="Arial" w:hAnsi="Arial" w:cs="Arial" w:eastAsia="Arial" w:hint="ascii"/>
          <w:sz w:val="36"/>
        </w:rPr>
        <w:t>break;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System.out.println(j);</w:t>
      </w:r>
    </w:p>
    <w:p>
      <w:pPr>
        <w:autoSpaceDE w:val="0"/>
        <w:autoSpaceDN w:val="0"/>
        <w:jc w:val="left"/>
        <w:spacing w:before="22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2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D. 3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E. 10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观察以下程序段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i=1,j=10;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do{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if(i++&gt;--j) continue;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while(i&lt;5);</w:t>
      </w:r>
    </w:p>
    <w:p>
      <w:pPr>
        <w:autoSpaceDE w:val="0"/>
        <w:autoSpaceDN w:val="0"/>
        <w:jc w:val="left"/>
        <w:spacing w:before="158" w:after="0" w:lineRule="exact" w:line="457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执行完后，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i</w:t>
      </w:r>
      <w:r>
        <w:rPr>
          <w:rFonts w:ascii="华文宋体 Std Acro" w:hAnsi="华文宋体 Std Acro" w:cs="华文宋体 Std Acro" w:eastAsia="华文宋体 Std Acro" w:hint="ascii"/>
          <w:sz w:val="36"/>
        </w:rPr>
        <w:t>、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j</w:t>
      </w:r>
      <w:r>
        <w:rPr>
          <w:rFonts w:ascii="华文宋体 Std Acro" w:hAnsi="华文宋体 Std Acro" w:cs="华文宋体 Std Acro" w:eastAsia="华文宋体 Std Acro" w:hint="ascii"/>
          <w:sz w:val="36"/>
        </w:rPr>
        <w:t>的值分别为：</w:t>
      </w:r>
    </w:p>
    <w:p>
      <w:pPr>
        <w:autoSpaceDE w:val="0"/>
        <w:autoSpaceDN w:val="0"/>
        <w:jc w:val="left"/>
        <w:spacing w:before="23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i=6</w:t>
      </w:r>
      <w:r>
        <w:rPr>
          <w:rFonts w:ascii="Arial" w:hAnsi="Arial" w:cs="Arial" w:eastAsia="Arial" w:hint="ascii"/>
          <w:sz w:val="36"/>
          <w:spacing w:val="330"/>
        </w:rPr>
        <w:t xml:space="preserve"> </w:t>
      </w:r>
      <w:r>
        <w:rPr>
          <w:rFonts w:ascii="Arial" w:hAnsi="Arial" w:cs="Arial" w:eastAsia="Arial" w:hint="ascii"/>
          <w:sz w:val="36"/>
        </w:rPr>
        <w:t>j=5</w:t>
      </w:r>
      <w:r>
        <w:rPr>
          <w:rFonts w:ascii="Arial" w:hAnsi="Arial" w:cs="Arial" w:eastAsia="Arial" w:hint="ascii"/>
          <w:sz w:val="36"/>
          <w:spacing w:val="167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i=5</w:t>
      </w:r>
      <w:r>
        <w:rPr>
          <w:rFonts w:ascii="Arial" w:hAnsi="Arial" w:cs="Arial" w:eastAsia="Arial" w:hint="ascii"/>
          <w:sz w:val="36"/>
          <w:spacing w:val="310"/>
        </w:rPr>
        <w:t xml:space="preserve"> </w:t>
      </w:r>
      <w:r>
        <w:rPr>
          <w:rFonts w:ascii="Arial" w:hAnsi="Arial" w:cs="Arial" w:eastAsia="Arial" w:hint="ascii"/>
          <w:sz w:val="36"/>
        </w:rPr>
        <w:t>j=5</w:t>
      </w:r>
    </w:p>
    <w:p>
      <w:pPr>
        <w:autoSpaceDE w:val="0"/>
        <w:autoSpaceDN w:val="0"/>
        <w:jc w:val="left"/>
        <w:spacing w:before="19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i=6</w:t>
      </w:r>
      <w:r>
        <w:rPr>
          <w:rFonts w:ascii="Arial" w:hAnsi="Arial" w:cs="Arial" w:eastAsia="Arial" w:hint="ascii"/>
          <w:sz w:val="36"/>
          <w:spacing w:val="310"/>
        </w:rPr>
        <w:t xml:space="preserve"> </w:t>
      </w:r>
      <w:r>
        <w:rPr>
          <w:rFonts w:ascii="Arial" w:hAnsi="Arial" w:cs="Arial" w:eastAsia="Arial" w:hint="ascii"/>
          <w:sz w:val="36"/>
        </w:rPr>
        <w:t>j=4</w:t>
      </w:r>
      <w:r>
        <w:rPr>
          <w:rFonts w:ascii="Arial" w:hAnsi="Arial" w:cs="Arial" w:eastAsia="Arial" w:hint="ascii"/>
          <w:sz w:val="36"/>
          <w:spacing w:val="167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i=5</w:t>
      </w:r>
      <w:r>
        <w:rPr>
          <w:rFonts w:ascii="Arial" w:hAnsi="Arial" w:cs="Arial" w:eastAsia="Arial" w:hint="ascii"/>
          <w:sz w:val="36"/>
          <w:spacing w:val="310"/>
        </w:rPr>
        <w:t xml:space="preserve"> </w:t>
      </w:r>
      <w:r>
        <w:rPr>
          <w:rFonts w:ascii="Arial" w:hAnsi="Arial" w:cs="Arial" w:eastAsia="Arial" w:hint="ascii"/>
          <w:sz w:val="36"/>
        </w:rPr>
        <w:t>j=6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example {</w:t>
      </w:r>
    </w:p>
    <w:p>
      <w:pPr>
        <w:autoSpaceDE w:val="0"/>
        <w:autoSpaceDN w:val="0"/>
        <w:jc w:val="left"/>
        <w:spacing w:before="206" w:after="0" w:lineRule="auto" w:line="240"/>
        <w:ind w:right="0" w:left="5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s=0;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i=0;i&lt;5;i++) {</w:t>
      </w:r>
    </w:p>
    <w:p>
      <w:pPr>
        <w:autoSpaceDE w:val="0"/>
        <w:autoSpaceDN w:val="0"/>
        <w:jc w:val="left"/>
        <w:spacing w:before="246" w:after="0" w:lineRule="auto" w:line="240"/>
        <w:ind w:right="0" w:left="13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j=10;j&gt;3*i;j--)</w:t>
      </w:r>
    </w:p>
    <w:p>
      <w:pPr>
        <w:autoSpaceDE w:val="0"/>
        <w:autoSpaceDN w:val="0"/>
        <w:jc w:val="left"/>
        <w:spacing w:before="206" w:after="0" w:lineRule="auto" w:line="240"/>
        <w:ind w:right="0" w:left="19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 += i*j;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System.out.println(s);</w:t>
      </w:r>
    </w:p>
    <w:p>
      <w:pPr>
        <w:autoSpaceDE w:val="0"/>
        <w:autoSpaceDN w:val="0"/>
        <w:jc w:val="left"/>
        <w:spacing w:before="206" w:after="0" w:lineRule="auto" w:line="240"/>
        <w:ind w:right="0" w:left="5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127</w:t>
      </w:r>
      <w:r>
        <w:rPr>
          <w:rFonts w:ascii="Arial" w:hAnsi="Arial" w:cs="Arial" w:eastAsia="Arial" w:hint="ascii"/>
          <w:sz w:val="36"/>
          <w:spacing w:val="1039"/>
        </w:rPr>
        <w:t xml:space="preserve"> </w:t>
      </w:r>
      <w:r>
        <w:rPr>
          <w:rFonts w:ascii="Arial" w:hAnsi="Arial" w:cs="Arial" w:eastAsia="Arial" w:hint="ascii"/>
          <w:sz w:val="36"/>
        </w:rPr>
        <w:t>B.136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C. 147</w:t>
      </w:r>
      <w:r>
        <w:rPr>
          <w:rFonts w:ascii="Arial" w:hAnsi="Arial" w:cs="Arial" w:eastAsia="Arial" w:hint="ascii"/>
          <w:sz w:val="36"/>
          <w:spacing w:val="1039"/>
        </w:rPr>
        <w:t xml:space="preserve"> </w:t>
      </w:r>
      <w:r>
        <w:rPr>
          <w:rFonts w:ascii="Arial" w:hAnsi="Arial" w:cs="Arial" w:eastAsia="Arial" w:hint="ascii"/>
          <w:sz w:val="36"/>
        </w:rPr>
        <w:t>D.153</w:t>
      </w:r>
    </w:p>
    <w:p>
      <w:pPr>
        <w:autoSpaceDE w:val="0"/>
        <w:autoSpaceDN w:val="0"/>
        <w:jc w:val="left"/>
        <w:spacing w:before="206" w:after="0" w:lineRule="auto" w:line="240"/>
        <w:ind w:right="0" w:left="500" w:hanging="180"/>
        <w:snapToGrid w:val="0"/>
        <w:textAlignment w:val="auto"/>
        <w:tabs>
          <w:tab w:val="left" w:leader="none" w:pos="500"/>
        </w:tabs>
        <w:numPr>
          <w:ilvl w:val="0"/>
          <w:numId w:val="24"/>
        </w:numPr>
        <w:sectPr>
          <w:pgSz w:w="19120" w:h="27060" w:orient="portrait"/>
          <w:pgMar w:top="508" w:right="508" w:bottom="508" w:left="2880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以下程序的输出结果为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example 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2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39" name="1039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1039"/>
                        <pic:cNvPicPr/>
                      </pic:nvPicPr>
                      <pic:blipFill>
                        <a:blip r:embed="rId1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5952;width:953.60pt;height:1349.60pt;" id="1039" coordsize="19072,26992" stroked="f" filled="f">
                <v:stroke endcap="round"/>
                <w10:wrap anchorx="page" anchory="page" side="both"/>
                <v:imagedata r:id="rId17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i=0;</w:t>
      </w:r>
    </w:p>
    <w:p>
      <w:pPr>
        <w:autoSpaceDE w:val="0"/>
        <w:autoSpaceDN w:val="0"/>
        <w:jc w:val="left"/>
        <w:spacing w:before="226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(i=0;i&lt;4;i++) {</w:t>
      </w:r>
    </w:p>
    <w:p>
      <w:pPr>
        <w:autoSpaceDE w:val="0"/>
        <w:autoSpaceDN w:val="0"/>
        <w:jc w:val="left"/>
        <w:spacing w:before="226" w:after="0" w:lineRule="auto" w:line="240"/>
        <w:ind w:right="0" w:left="21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(i==3)</w:t>
      </w:r>
    </w:p>
    <w:p>
      <w:pPr>
        <w:autoSpaceDE w:val="0"/>
        <w:autoSpaceDN w:val="0"/>
        <w:jc w:val="left"/>
        <w:spacing w:before="206" w:after="0" w:lineRule="auto" w:line="359"/>
        <w:ind w:right="9021" w:left="2140" w:firstLine="58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break; System.out.print(i);</w:t>
      </w:r>
    </w:p>
    <w:p>
      <w:pPr>
        <w:autoSpaceDE w:val="0"/>
        <w:autoSpaceDN w:val="0"/>
        <w:jc w:val="left"/>
        <w:spacing w:before="20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System.out.println(i);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A.0123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B.0122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C.123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</w:rPr>
        <w:t>D.234</w:t>
      </w:r>
    </w:p>
    <w:p>
      <w:pPr>
        <w:autoSpaceDE w:val="0"/>
        <w:autoSpaceDN w:val="0"/>
        <w:jc w:val="left"/>
        <w:spacing w:before="186" w:after="0" w:lineRule="auto" w:line="240"/>
        <w:ind w:right="0" w:left="700" w:hanging="180"/>
        <w:snapToGrid w:val="0"/>
        <w:textAlignment w:val="auto"/>
        <w:tabs>
          <w:tab w:val="left" w:leader="none" w:pos="700"/>
        </w:tabs>
        <w:numPr>
          <w:ilvl w:val="0"/>
          <w:numId w:val="2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</w:t>
      </w:r>
    </w:p>
    <w:p>
      <w:pPr>
        <w:autoSpaceDE w:val="0"/>
        <w:autoSpaceDN w:val="0"/>
        <w:jc w:val="left"/>
        <w:spacing w:before="231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Prob10 {</w:t>
      </w:r>
    </w:p>
    <w:p>
      <w:pPr>
        <w:autoSpaceDE w:val="0"/>
        <w:autoSpaceDN w:val="0"/>
        <w:jc w:val="left"/>
        <w:spacing w:before="20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boolean b1;</w:t>
      </w:r>
    </w:p>
    <w:p>
      <w:pPr>
        <w:autoSpaceDE w:val="0"/>
        <w:autoSpaceDN w:val="0"/>
        <w:jc w:val="left"/>
        <w:spacing w:before="22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[] args) {</w:t>
      </w:r>
    </w:p>
    <w:p>
      <w:pPr>
        <w:autoSpaceDE w:val="0"/>
        <w:autoSpaceDN w:val="0"/>
        <w:jc w:val="left"/>
        <w:spacing w:before="206" w:after="0" w:lineRule="auto" w:line="240"/>
        <w:ind w:right="0" w:left="17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i1 = 11;</w:t>
      </w:r>
    </w:p>
    <w:p>
      <w:pPr>
        <w:autoSpaceDE w:val="0"/>
        <w:autoSpaceDN w:val="0"/>
        <w:jc w:val="left"/>
        <w:spacing w:before="206" w:after="0" w:lineRule="auto" w:line="240"/>
        <w:ind w:right="0" w:left="17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double f1=1.3;</w:t>
      </w:r>
    </w:p>
    <w:p>
      <w:pPr>
        <w:autoSpaceDE w:val="0"/>
        <w:autoSpaceDN w:val="0"/>
        <w:jc w:val="left"/>
        <w:spacing w:before="206" w:after="0" w:lineRule="auto" w:line="240"/>
        <w:ind w:right="0" w:left="17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 {</w:t>
      </w:r>
    </w:p>
    <w:p>
      <w:pPr>
        <w:autoSpaceDE w:val="0"/>
        <w:autoSpaceDN w:val="0"/>
        <w:jc w:val="both"/>
        <w:spacing w:before="226" w:after="0" w:lineRule="auto" w:line="371"/>
        <w:ind w:right="9100" w:left="232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4"/>
        </w:rPr>
        <w:t>b1 = (f1 &gt; 4) &amp;&amp; (i1-- &lt;</w:t>
      </w:r>
      <w:r>
        <w:rPr>
          <w:rFonts w:ascii="Arial" w:hAnsi="Arial" w:cs="Arial" w:eastAsia="Arial" w:hint="ascii"/>
          <w:sz w:val="36"/>
          <w:spacing w:val="-3"/>
        </w:rPr>
        <w:t xml:space="preserve"> 10);</w:t>
      </w:r>
      <w:r>
        <w:rPr>
          <w:rFonts w:ascii="Arial" w:hAnsi="Arial" w:cs="Arial" w:eastAsia="Arial" w:hint="ascii"/>
          <w:sz w:val="36"/>
        </w:rPr>
        <w:t xml:space="preserve"> f1 += 1.0;</w:t>
      </w:r>
    </w:p>
    <w:p>
      <w:pPr>
        <w:autoSpaceDE w:val="0"/>
        <w:autoSpaceDN w:val="0"/>
        <w:jc w:val="left"/>
        <w:spacing w:before="0" w:after="0" w:lineRule="auto" w:line="226"/>
        <w:ind w:right="0" w:left="17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while (!b1);</w:t>
      </w:r>
    </w:p>
    <w:p>
      <w:pPr>
        <w:autoSpaceDE w:val="0"/>
        <w:autoSpaceDN w:val="0"/>
        <w:jc w:val="left"/>
        <w:spacing w:before="211" w:after="0" w:lineRule="auto" w:line="240"/>
        <w:ind w:right="0" w:left="17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System.out.println(b1 + "," + i1 + "," + f1);</w:t>
      </w:r>
    </w:p>
    <w:p>
      <w:pPr>
        <w:autoSpaceDE w:val="0"/>
        <w:autoSpaceDN w:val="0"/>
        <w:jc w:val="left"/>
        <w:spacing w:before="226" w:after="0" w:lineRule="auto" w:line="240"/>
        <w:ind w:right="0" w:left="11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5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false,9,4.3</w:t>
      </w:r>
      <w:r>
        <w:rPr>
          <w:rFonts w:ascii="Arial" w:hAnsi="Arial" w:cs="Arial" w:eastAsia="Arial" w:hint="ascii"/>
          <w:sz w:val="36"/>
          <w:spacing w:val="1019"/>
        </w:rPr>
        <w:t xml:space="preserve"> </w:t>
      </w:r>
      <w:r>
        <w:rPr>
          <w:rFonts w:ascii="Arial" w:hAnsi="Arial" w:cs="Arial" w:eastAsia="Arial" w:hint="ascii"/>
          <w:sz w:val="36"/>
        </w:rPr>
        <w:t>B. true,11,1.3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C. false,8,1.3</w:t>
      </w:r>
      <w:r>
        <w:rPr>
          <w:rFonts w:ascii="Arial" w:hAnsi="Arial" w:cs="Arial" w:eastAsia="Arial" w:hint="ascii"/>
          <w:sz w:val="36"/>
          <w:spacing w:val="979"/>
        </w:rPr>
        <w:t xml:space="preserve"> </w:t>
      </w:r>
      <w:r>
        <w:rPr>
          <w:rFonts w:ascii="Arial" w:hAnsi="Arial" w:cs="Arial" w:eastAsia="Arial" w:hint="ascii"/>
          <w:sz w:val="36"/>
        </w:rPr>
        <w:t>D. true,8,7.3</w:t>
      </w:r>
    </w:p>
    <w:p>
      <w:pPr>
        <w:autoSpaceDE w:val="0"/>
        <w:autoSpaceDN w:val="0"/>
        <w:jc w:val="left"/>
        <w:spacing w:before="158" w:after="0" w:lineRule="exact" w:line="457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五、方法设计</w:t>
      </w:r>
    </w:p>
    <w:p>
      <w:pPr>
        <w:autoSpaceDE w:val="0"/>
        <w:autoSpaceDN w:val="0"/>
        <w:jc w:val="left"/>
        <w:spacing w:before="23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）以下代码的输出结果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2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x=5;</w:t>
      </w:r>
    </w:p>
    <w:p>
      <w:pPr>
        <w:autoSpaceDE w:val="0"/>
        <w:autoSpaceDN w:val="0"/>
        <w:jc w:val="left"/>
        <w:spacing w:before="20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change(x);</w:t>
      </w:r>
    </w:p>
    <w:p>
      <w:pPr>
        <w:autoSpaceDE w:val="0"/>
        <w:autoSpaceDN w:val="0"/>
        <w:jc w:val="left"/>
        <w:spacing w:before="20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x++;</w:t>
      </w:r>
    </w:p>
    <w:p>
      <w:pPr>
        <w:autoSpaceDE w:val="0"/>
        <w:autoSpaceDN w:val="0"/>
        <w:jc w:val="left"/>
        <w:spacing w:before="226" w:after="0" w:lineRule="auto" w:line="240"/>
        <w:ind w:right="0" w:left="980" w:firstLine="0"/>
        <w:snapToGrid w:val="0"/>
        <w:textAlignment w:val="auto"/>
        <w:tabs/>
        <w:sectPr>
          <w:pgSz w:w="19120" w:h="27060" w:orient="portrait"/>
          <w:pgMar w:top="508" w:right="508" w:bottom="508" w:left="2880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System.out.println(x);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3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0" name="1040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1040"/>
                        <pic:cNvPicPr/>
                      </pic:nvPicPr>
                      <pic:blipFill>
                        <a:blip r:embed="rId1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4928;width:953.60pt;height:1349.60pt;" id="1040" coordsize="19072,26992" stroked="f" filled="f">
                <v:stroke endcap="round"/>
                <w10:wrap anchorx="page" anchory="page" side="both"/>
                <v:imagedata r:id="rId18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void change(int m){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m+=2;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7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B. 6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5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D. 8</w:t>
      </w:r>
    </w:p>
    <w:p>
      <w:pPr>
        <w:autoSpaceDE w:val="0"/>
        <w:autoSpaceDN w:val="0"/>
        <w:jc w:val="left"/>
        <w:spacing w:before="20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以下代码的输出结果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x=5;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Test t=new Test();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t.x++;</w:t>
      </w:r>
    </w:p>
    <w:p>
      <w:pPr>
        <w:autoSpaceDE w:val="0"/>
        <w:autoSpaceDN w:val="0"/>
        <w:jc w:val="left"/>
        <w:spacing w:before="226" w:after="0" w:lineRule="auto" w:line="359"/>
        <w:ind w:right="938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change(t); System.out.println(t.x);</w:t>
      </w:r>
    </w:p>
    <w:p>
      <w:pPr>
        <w:autoSpaceDE w:val="0"/>
        <w:autoSpaceDN w:val="0"/>
        <w:jc w:val="left"/>
        <w:spacing w:before="0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void change(Test m){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m.x+=2;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7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B. 6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 5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D. 8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3)</w:t>
      </w:r>
      <w:r>
        <w:rPr>
          <w:rFonts w:ascii="Arial" w:hAnsi="Arial" w:cs="Arial" w:eastAsia="Arial" w:hint="ascii"/>
          <w:sz w:val="36"/>
          <w:spacing w:val="58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以下代码的输出结果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x="hello";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change(x);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4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void change(String m){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m=m+2;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hello</w:t>
      </w:r>
      <w:r>
        <w:rPr>
          <w:rFonts w:ascii="Arial" w:hAnsi="Arial" w:cs="Arial" w:eastAsia="Arial" w:hint="ascii"/>
          <w:sz w:val="36"/>
          <w:spacing w:val="1079"/>
        </w:rPr>
        <w:t xml:space="preserve"> </w:t>
      </w:r>
      <w:r>
        <w:rPr>
          <w:rFonts w:ascii="Arial" w:hAnsi="Arial" w:cs="Arial" w:eastAsia="Arial" w:hint="ascii"/>
          <w:sz w:val="36"/>
        </w:rPr>
        <w:t>B. hello2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C. </w:t>
      </w:r>
      <w:r>
        <w:rPr>
          <w:rFonts w:ascii="华文宋体 Std Acro" w:hAnsi="华文宋体 Std Acro" w:cs="华文宋体 Std Acro" w:eastAsia="华文宋体 Std Acro" w:hint="ascii"/>
          <w:sz w:val="36"/>
        </w:rPr>
        <w:t>编译报错</w:t>
      </w:r>
      <w:r>
        <w:rPr>
          <w:rFonts w:ascii="华文宋体 Std Acro" w:hAnsi="华文宋体 Std Acro" w:cs="华文宋体 Std Acro" w:eastAsia="华文宋体 Std Acro" w:hint="ascii"/>
          <w:sz w:val="36"/>
          <w:spacing w:val="250"/>
        </w:rPr>
        <w:t xml:space="preserve"> </w:t>
      </w: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运行报错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>不能将串与整数相加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）设有如下类：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MyPoint 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void myMethod() 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4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1" name="1041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1041"/>
                        <pic:cNvPicPr/>
                      </pic:nvPicPr>
                      <pic:blipFill>
                        <a:blip r:embed="rId1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3904;width:953.60pt;height:1349.60pt;" id="1041" coordsize="19072,26992" stroked="f" filled="f">
                <v:stroke endcap="round"/>
                <w10:wrap anchorx="page" anchory="page" side="both"/>
                <v:imagedata r:id="rId19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x, y;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x = 5; y = 3;</w:t>
      </w:r>
    </w:p>
    <w:p>
      <w:pPr>
        <w:autoSpaceDE w:val="0"/>
        <w:autoSpaceDN w:val="0"/>
        <w:jc w:val="both"/>
        <w:spacing w:before="226" w:after="0" w:lineRule="auto" w:line="371"/>
        <w:ind w:right="7822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 xml:space="preserve">System.out.print( " </w:t>
      </w:r>
      <w:r>
        <w:rPr>
          <w:rFonts w:ascii="Arial" w:hAnsi="Arial" w:cs="Arial" w:eastAsia="Arial" w:hint="ascii"/>
          <w:sz w:val="36"/>
          <w:spacing w:val="-2"/>
        </w:rPr>
        <w:t>( " + x + ", " + y + " ) " );</w:t>
      </w:r>
      <w:r>
        <w:rPr>
          <w:rFonts w:ascii="Arial" w:hAnsi="Arial" w:cs="Arial" w:eastAsia="Arial" w:hint="ascii"/>
          <w:sz w:val="36"/>
        </w:rPr>
        <w:t xml:space="preserve"> switchCoords( x, y );</w:t>
      </w:r>
    </w:p>
    <w:p>
      <w:pPr>
        <w:autoSpaceDE w:val="0"/>
        <w:autoSpaceDN w:val="0"/>
        <w:jc w:val="left"/>
        <w:spacing w:before="0" w:after="0" w:lineRule="auto" w:line="226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 " ( " + x + ", " + y + " ) " );</w:t>
      </w:r>
    </w:p>
    <w:p>
      <w:pPr>
        <w:autoSpaceDE w:val="0"/>
        <w:autoSpaceDN w:val="0"/>
        <w:jc w:val="left"/>
        <w:spacing w:before="21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void switchCoords( int x, int y )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temp;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temp = x;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x = y;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y = temp;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 " ( " + x + ", " + y + " ) " 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如果执行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myMethod(</w:t>
      </w:r>
      <w:r>
        <w:rPr>
          <w:rFonts w:ascii="Arial" w:hAnsi="Arial" w:cs="Arial" w:eastAsia="Arial" w:hint="ascii"/>
          <w:sz w:val="36"/>
          <w:spacing w:val="20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方法，则输出结果为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(5, 3) (5, 3) (5, 3)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(5, 3) (3, 5) (3, 5)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(5, 3) (3, 5) (5, 3)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s=0;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k=0;k&lt;=10;k++)</w:t>
      </w:r>
    </w:p>
    <w:p>
      <w:pPr>
        <w:autoSpaceDE w:val="0"/>
        <w:autoSpaceDN w:val="0"/>
        <w:jc w:val="both"/>
        <w:spacing w:before="206" w:after="0" w:lineRule="auto" w:line="359"/>
        <w:ind w:right="11231" w:left="3352" w:firstLine="58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7"/>
        </w:rPr>
        <w:t>s+=metho</w:t>
      </w:r>
      <w:r>
        <w:rPr>
          <w:rFonts w:ascii="Arial" w:hAnsi="Arial" w:cs="Arial" w:eastAsia="Arial" w:hint="ascii"/>
          <w:sz w:val="36"/>
          <w:spacing w:val="-6"/>
        </w:rPr>
        <w:t>d(2,k)-1;</w:t>
      </w:r>
      <w:r>
        <w:rPr>
          <w:rFonts w:ascii="Arial" w:hAnsi="Arial" w:cs="Arial" w:eastAsia="Arial" w:hint="ascii"/>
          <w:sz w:val="36"/>
        </w:rPr>
        <w:t xml:space="preserve"> System.out.println(s);</w:t>
      </w:r>
    </w:p>
    <w:p>
      <w:pPr>
        <w:autoSpaceDE w:val="0"/>
        <w:autoSpaceDN w:val="0"/>
        <w:jc w:val="left"/>
        <w:spacing w:before="0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4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int method(int n,int m)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(m==0)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 1;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 n*method(n,m-1);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2048</w:t>
      </w:r>
      <w:r>
        <w:rPr>
          <w:rFonts w:ascii="Arial" w:hAnsi="Arial" w:cs="Arial" w:eastAsia="Arial" w:hint="ascii"/>
          <w:sz w:val="36"/>
          <w:spacing w:val="459"/>
        </w:rPr>
        <w:t xml:space="preserve"> </w:t>
      </w:r>
      <w:r>
        <w:rPr>
          <w:rFonts w:ascii="Arial" w:hAnsi="Arial" w:cs="Arial" w:eastAsia="Arial" w:hint="ascii"/>
          <w:sz w:val="36"/>
        </w:rPr>
        <w:t>B. 1024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 2036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</w:rPr>
        <w:t>D.2000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2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以下程序的输出结果为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5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2" name="1042"/>
                <wp:cNvGraphicFramePr/>
                <a:graphic>
                  <a:graphicData uri="http://schemas.openxmlformats.org/drawingml/2006/picture">
                    <pic:pic>
                      <pic:nvPicPr>
                        <pic:cNvPr id="15" name="1042"/>
                        <pic:cNvPicPr/>
                      </pic:nvPicPr>
                      <pic:blipFill>
                        <a:blip r:embed="rId2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2880;width:953.60pt;height:1349.60pt;" id="1042" coordsize="19072,26992" stroked="f" filled="f">
                <v:stroke endcap="round"/>
                <w10:wrap anchorx="page" anchory="page" side="both"/>
                <v:imagedata r:id="rId20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m=0;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 int k=0;k&lt;2;k++)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method(m++);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System.out.println(m);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method(int m) {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System.out.print(m);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212" w:hanging="440"/>
        <w:snapToGrid w:val="0"/>
        <w:textAlignment w:val="auto"/>
        <w:tabs>
          <w:tab w:val="left" w:leader="none" w:pos="3212"/>
        </w:tabs>
        <w:numPr>
          <w:ilvl w:val="0"/>
          <w:numId w:val="2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000</w:t>
      </w:r>
      <w:r>
        <w:rPr>
          <w:rFonts w:ascii="Arial" w:hAnsi="Arial" w:cs="Arial" w:eastAsia="Arial" w:hint="ascii"/>
          <w:sz w:val="36"/>
          <w:spacing w:val="839"/>
        </w:rPr>
        <w:t xml:space="preserve"> </w:t>
      </w:r>
      <w:r>
        <w:rPr>
          <w:rFonts w:ascii="Arial" w:hAnsi="Arial" w:cs="Arial" w:eastAsia="Arial" w:hint="ascii"/>
          <w:sz w:val="36"/>
        </w:rPr>
        <w:t>B. 012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C.123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</w:rPr>
        <w:t>D.111</w:t>
      </w:r>
    </w:p>
    <w:p>
      <w:pPr>
        <w:autoSpaceDE w:val="0"/>
        <w:autoSpaceDN w:val="0"/>
        <w:jc w:val="left"/>
        <w:spacing w:before="77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六、数组的使用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）输入如下命令运行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Jav</w:t>
      </w: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应用程序。</w:t>
      </w:r>
    </w:p>
    <w:p>
      <w:pPr>
        <w:autoSpaceDE w:val="0"/>
        <w:autoSpaceDN w:val="0"/>
        <w:jc w:val="left"/>
        <w:spacing w:before="21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java MyTest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"1</w:t>
      </w:r>
      <w:r>
        <w:rPr>
          <w:rFonts w:ascii="Arial" w:hAnsi="Arial" w:cs="Arial" w:eastAsia="Arial" w:hint="ascii"/>
          <w:sz w:val="36"/>
          <w:spacing w:val="312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3"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则命令行参数数组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arg</w:t>
      </w:r>
      <w:r>
        <w:rPr>
          <w:rFonts w:ascii="Arial" w:hAnsi="Arial" w:cs="Arial" w:eastAsia="Arial" w:hint="ascii"/>
          <w:sz w:val="36"/>
          <w:spacing w:val="60"/>
        </w:rPr>
        <w:t>s</w:t>
      </w:r>
      <w:r>
        <w:rPr>
          <w:rFonts w:ascii="华文宋体 Std Acro" w:hAnsi="华文宋体 Std Acro" w:cs="华文宋体 Std Acro" w:eastAsia="华文宋体 Std Acro" w:hint="ascii"/>
          <w:sz w:val="36"/>
        </w:rPr>
        <w:t>中得到的值哪个正确？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args[0] = "MyTest 1 2 3"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args[0] = "1</w:t>
      </w:r>
      <w:r>
        <w:rPr>
          <w:rFonts w:ascii="Arial" w:hAnsi="Arial" w:cs="Arial" w:eastAsia="Arial" w:hint="ascii"/>
          <w:sz w:val="36"/>
          <w:spacing w:val="301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3"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args[0] = "1"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args[1]= "1</w:t>
      </w:r>
      <w:r>
        <w:rPr>
          <w:rFonts w:ascii="Arial" w:hAnsi="Arial" w:cs="Arial" w:eastAsia="Arial" w:hint="ascii"/>
          <w:sz w:val="36"/>
          <w:spacing w:val="301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3"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2) </w:t>
      </w:r>
      <w:r>
        <w:rPr>
          <w:rFonts w:ascii="华文宋体 Std Acro" w:hAnsi="华文宋体 Std Acro" w:cs="华文宋体 Std Acro" w:eastAsia="华文宋体 Std Acro" w:hint="ascii"/>
          <w:sz w:val="36"/>
        </w:rPr>
        <w:t>在注释</w:t>
      </w:r>
      <w:r>
        <w:rPr>
          <w:rFonts w:ascii="华文宋体 Std Acro" w:hAnsi="华文宋体 Std Acro" w:cs="华文宋体 Std Acro" w:eastAsia="华文宋体 Std Acro" w:hint="ascii"/>
          <w:sz w:val="36"/>
          <w:spacing w:val="-50"/>
        </w:rPr>
        <w:t xml:space="preserve"> </w:t>
      </w:r>
      <w:r>
        <w:rPr>
          <w:rFonts w:ascii="Arial" w:hAnsi="Arial" w:cs="Arial" w:eastAsia="Arial" w:hint="ascii"/>
          <w:sz w:val="36"/>
        </w:rPr>
        <w:t>//Start For loop</w:t>
      </w:r>
      <w:r>
        <w:rPr>
          <w:rFonts w:ascii="Arial" w:hAnsi="Arial" w:cs="Arial" w:eastAsia="Arial" w:hint="ascii"/>
          <w:sz w:val="36"/>
          <w:spacing w:val="9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处要插入哪段代码可实现根据变量</w:t>
      </w:r>
      <w:r>
        <w:rPr>
          <w:rFonts w:ascii="华文宋体 Std Acro" w:hAnsi="华文宋体 Std Acro" w:cs="华文宋体 Std Acro" w:eastAsia="华文宋体 Std Acro" w:hint="ascii"/>
          <w:sz w:val="36"/>
          <w:spacing w:val="150"/>
        </w:rPr>
        <w:t xml:space="preserve"> </w:t>
      </w:r>
      <w:r>
        <w:rPr>
          <w:rFonts w:ascii="Arial" w:hAnsi="Arial" w:cs="Arial" w:eastAsia="Arial" w:hint="ascii"/>
          <w:sz w:val="36"/>
        </w:rPr>
        <w:t>i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的值定位数组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ia[]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的元素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Lin{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ia[] = new int[4];</w:t>
      </w:r>
    </w:p>
    <w:p>
      <w:pPr>
        <w:autoSpaceDE w:val="0"/>
        <w:autoSpaceDN w:val="0"/>
        <w:jc w:val="left"/>
        <w:spacing w:before="24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//Start For loop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ia[i]=i;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System.out.println(ia[i]);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9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i=0; i &lt; ia.length() -1; i++)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9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i=0; i&lt; ia.length(); i++)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6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3" name="1043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1043"/>
                        <pic:cNvPicPr/>
                      </pic:nvPicPr>
                      <pic:blipFill>
                        <a:blip r:embed="rId2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1856;width:953.60pt;height:1349.60pt;" id="1043" coordsize="19072,26992" stroked="f" filled="f">
                <v:stroke endcap="round"/>
                <w10:wrap anchorx="page" anchory="page" side="both"/>
                <v:imagedata r:id="rId21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9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i=1; i &lt; 4; i++)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9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i=0; i&lt; ia.length;i++)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）以下代码的调试结果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Q 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 {</w:t>
      </w:r>
    </w:p>
    <w:p>
      <w:pPr>
        <w:autoSpaceDE w:val="0"/>
        <w:autoSpaceDN w:val="0"/>
        <w:jc w:val="left"/>
        <w:spacing w:before="206" w:after="0" w:lineRule="auto" w:line="371"/>
        <w:ind w:right="9132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anar[]= new int[5]; System.out.println(anar[0]);</w:t>
      </w:r>
    </w:p>
    <w:p>
      <w:pPr>
        <w:autoSpaceDE w:val="0"/>
        <w:autoSpaceDN w:val="0"/>
        <w:jc w:val="left"/>
        <w:spacing w:before="0" w:after="0" w:lineRule="auto" w:line="226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编译错误：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anar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在引用前未初始化。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2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null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0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</w:p>
    <w:p>
      <w:pPr>
        <w:autoSpaceDE w:val="0"/>
        <w:autoSpaceDN w:val="0"/>
        <w:jc w:val="left"/>
        <w:spacing w:before="20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0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下列创建二维整型数组正确语句是：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int a[][] = new int [10,10];</w:t>
      </w:r>
    </w:p>
    <w:p>
      <w:pPr>
        <w:autoSpaceDE w:val="0"/>
        <w:autoSpaceDN w:val="0"/>
        <w:jc w:val="left"/>
        <w:spacing w:before="206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2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a[10][10] = new int [][];</w:t>
      </w:r>
    </w:p>
    <w:p>
      <w:pPr>
        <w:autoSpaceDE w:val="0"/>
        <w:autoSpaceDN w:val="0"/>
        <w:jc w:val="left"/>
        <w:spacing w:before="206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2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a[][] = new int [10][10];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int []a[] = new int [10][10];</w:t>
      </w:r>
    </w:p>
    <w:p>
      <w:pPr>
        <w:autoSpaceDE w:val="0"/>
        <w:autoSpaceDN w:val="0"/>
        <w:jc w:val="left"/>
        <w:spacing w:before="20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0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给出下面代码：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Person{</w:t>
      </w:r>
    </w:p>
    <w:p>
      <w:pPr>
        <w:autoSpaceDE w:val="0"/>
        <w:autoSpaceDN w:val="0"/>
        <w:jc w:val="left"/>
        <w:spacing w:before="18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arr[] = new int[10];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a[]) {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System.out.println(arr[1]);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以下那个说法正确？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编译时将产生错误；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编译时正确，运行时将产生错误；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</w:rPr>
        <w:t>；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nul</w:t>
      </w:r>
      <w:r>
        <w:rPr>
          <w:rFonts w:ascii="Arial" w:hAnsi="Arial" w:cs="Arial" w:eastAsia="Arial" w:hint="ascii"/>
          <w:sz w:val="36"/>
          <w:spacing w:val="60"/>
        </w:rPr>
        <w:t>l</w:t>
      </w:r>
      <w:r>
        <w:rPr>
          <w:rFonts w:ascii="华文宋体 Std Acro" w:hAnsi="华文宋体 Std Acro" w:cs="华文宋体 Std Acro" w:eastAsia="华文宋体 Std Acro" w:hint="ascii"/>
          <w:sz w:val="36"/>
        </w:rPr>
        <w:t>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）设有如下说明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char[] c = new char[100];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则，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c[50</w:t>
      </w:r>
      <w:r>
        <w:rPr>
          <w:rFonts w:ascii="Arial" w:hAnsi="Arial" w:cs="Arial" w:eastAsia="Arial" w:hint="ascii"/>
          <w:sz w:val="36"/>
          <w:spacing w:val="40"/>
        </w:rPr>
        <w:t>]</w:t>
      </w:r>
      <w:r>
        <w:rPr>
          <w:rFonts w:ascii="华文宋体 Std Acro" w:hAnsi="华文宋体 Std Acro" w:cs="华文宋体 Std Acro" w:eastAsia="华文宋体 Std Acro" w:hint="ascii"/>
          <w:sz w:val="36"/>
        </w:rPr>
        <w:t>的值为</w:t>
      </w:r>
      <w:r>
        <w:rPr>
          <w:rFonts w:ascii="华文宋体 Std Acro" w:hAnsi="华文宋体 Std Acro" w:cs="华文宋体 Std Acro" w:eastAsia="华文宋体 Std Acro" w:hint="ascii"/>
          <w:sz w:val="36"/>
          <w:spacing w:val="-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5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32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50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3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'/u0000'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7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4" name="1044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1044"/>
                        <pic:cNvPicPr/>
                      </pic:nvPicPr>
                      <pic:blipFill>
                        <a:blip r:embed="rId2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40832;width:953.60pt;height:1349.60pt;" id="1044" coordsize="19072,26992" stroked="f" filled="f">
                <v:stroke endcap="round"/>
                <w10:wrap anchorx="page" anchory="page" side="both"/>
                <v:imagedata r:id="rId22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3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" "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不定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E. </w:t>
      </w:r>
      <w:r>
        <w:rPr>
          <w:rFonts w:ascii="华文宋体 Std Acro" w:hAnsi="华文宋体 Std Acro" w:cs="华文宋体 Std Acro" w:eastAsia="华文宋体 Std Acro" w:hint="ascii"/>
          <w:sz w:val="36"/>
        </w:rPr>
        <w:t>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nul</w:t>
      </w:r>
      <w:r>
        <w:rPr>
          <w:rFonts w:ascii="Arial" w:hAnsi="Arial" w:cs="Arial" w:eastAsia="Arial" w:hint="ascii"/>
          <w:sz w:val="36"/>
          <w:spacing w:val="40"/>
        </w:rPr>
        <w:t>l</w:t>
      </w:r>
      <w:r>
        <w:rPr>
          <w:rFonts w:ascii="华文宋体 Std Acro" w:hAnsi="华文宋体 Std Acro" w:cs="华文宋体 Std Acro" w:eastAsia="华文宋体 Std Acro" w:hint="ascii"/>
          <w:sz w:val="36"/>
        </w:rPr>
        <w:t>，直到被赋值。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设有如下程序，其调试结果为：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Q2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main(String[] args) 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int[] seeds = {1,2,3,4,6,8};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n= seeds.length;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 = 0; i &lt; 3; i++)</w:t>
      </w:r>
    </w:p>
    <w:p>
      <w:pPr>
        <w:autoSpaceDE w:val="0"/>
        <w:autoSpaceDN w:val="0"/>
        <w:jc w:val="left"/>
        <w:spacing w:before="20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k = 0; k&lt; n-1; k++)</w:t>
      </w:r>
    </w:p>
    <w:p>
      <w:pPr>
        <w:autoSpaceDE w:val="0"/>
        <w:autoSpaceDN w:val="0"/>
        <w:jc w:val="left"/>
        <w:spacing w:before="22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seeds[k]= seeds[k+1];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 = 0; i &lt;n-1; i++)</w:t>
      </w:r>
    </w:p>
    <w:p>
      <w:pPr>
        <w:autoSpaceDE w:val="0"/>
        <w:autoSpaceDN w:val="0"/>
        <w:jc w:val="left"/>
        <w:spacing w:before="206" w:after="0" w:lineRule="auto" w:line="240"/>
        <w:ind w:right="0" w:left="45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System.out.print("/t"+seeds[i]);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．输出：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6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．输出：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6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8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8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8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．输出：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6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8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．输出：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2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6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七、类与对象编程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1)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My{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value;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 x=new My();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(x==null)</w:t>
      </w:r>
    </w:p>
    <w:p>
      <w:pPr>
        <w:autoSpaceDE w:val="0"/>
        <w:autoSpaceDN w:val="0"/>
        <w:jc w:val="both"/>
        <w:spacing w:before="246" w:after="0" w:lineRule="auto" w:line="359"/>
        <w:ind w:right="8515" w:left="3932" w:firstLine="58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4"/>
        </w:rPr>
        <w:t>System.out.print</w:t>
      </w:r>
      <w:r>
        <w:rPr>
          <w:rFonts w:ascii="Arial" w:hAnsi="Arial" w:cs="Arial" w:eastAsia="Arial" w:hint="ascii"/>
          <w:sz w:val="36"/>
          <w:spacing w:val="-3"/>
        </w:rPr>
        <w:t>ln("No Object");</w:t>
      </w:r>
      <w:r>
        <w:rPr>
          <w:rFonts w:ascii="Arial" w:hAnsi="Arial" w:cs="Arial" w:eastAsia="Arial" w:hint="ascii"/>
          <w:sz w:val="36"/>
        </w:rPr>
        <w:t xml:space="preserve"> else</w:t>
      </w:r>
    </w:p>
    <w:p>
      <w:pPr>
        <w:autoSpaceDE w:val="0"/>
        <w:autoSpaceDN w:val="0"/>
        <w:jc w:val="left"/>
        <w:spacing w:before="0" w:after="0" w:lineRule="auto" w:line="240"/>
        <w:ind w:right="0" w:left="45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System.out.println(x.value);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0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B. 1</w:t>
      </w:r>
      <w:r>
        <w:rPr>
          <w:rFonts w:ascii="Arial" w:hAnsi="Arial" w:cs="Arial" w:eastAsia="Arial" w:hint="ascii"/>
          <w:sz w:val="36"/>
          <w:spacing w:val="1059"/>
        </w:rPr>
        <w:t xml:space="preserve"> </w:t>
      </w:r>
      <w:r>
        <w:rPr>
          <w:rFonts w:ascii="Arial" w:hAnsi="Arial" w:cs="Arial" w:eastAsia="Arial" w:hint="ascii"/>
          <w:sz w:val="36"/>
        </w:rPr>
        <w:t>C. No Object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E. null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）以下程序的运行结果为：</w:t>
      </w:r>
    </w:p>
    <w:p>
      <w:pPr>
        <w:autoSpaceDE w:val="0"/>
        <w:autoSpaceDN w:val="0"/>
        <w:jc w:val="left"/>
        <w:spacing w:before="25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A 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k=3;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8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5" name="1045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1045"/>
                        <pic:cNvPicPr/>
                      </pic:nvPicPr>
                      <pic:blipFill>
                        <a:blip r:embed="rId2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9808;width:953.60pt;height:1349.60pt;" id="1045" coordsize="19072,26992" stroked="f" filled="f">
                <v:stroke endcap="round"/>
                <w10:wrap anchorx="page" anchory="page" side="both"/>
                <v:imagedata r:id="rId23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main(String[] args)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k=4;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x1=new A();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x1.k++;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x2=new A();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x2.k++;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k++;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System.out.println(x1.k);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3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B. 4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</w:rPr>
        <w:t>C.5</w:t>
      </w:r>
      <w:r>
        <w:rPr>
          <w:rFonts w:ascii="Arial" w:hAnsi="Arial" w:cs="Arial" w:eastAsia="Arial" w:hint="ascii"/>
          <w:sz w:val="36"/>
          <w:spacing w:val="1060"/>
        </w:rPr>
        <w:t xml:space="preserve"> </w:t>
      </w:r>
      <w:r>
        <w:rPr>
          <w:rFonts w:ascii="Arial" w:hAnsi="Arial" w:cs="Arial" w:eastAsia="Arial" w:hint="ascii"/>
          <w:sz w:val="36"/>
        </w:rPr>
        <w:t>D.6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E.7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编译和运行以下程序结果为：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A {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k=3;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m;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main(String[] args)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k++;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(m==0)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System.out.println(k);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System.out.println(B.k);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k++;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k=6;</w:t>
      </w:r>
    </w:p>
    <w:p>
      <w:pPr>
        <w:autoSpaceDE w:val="0"/>
        <w:autoSpaceDN w:val="0"/>
        <w:jc w:val="left"/>
        <w:spacing w:before="24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3</w:t>
      </w:r>
      <w:r>
        <w:rPr>
          <w:rFonts w:ascii="Arial" w:hAnsi="Arial" w:cs="Arial" w:eastAsia="Arial" w:hint="ascii"/>
          <w:sz w:val="36"/>
          <w:spacing w:val="879"/>
        </w:rPr>
        <w:t xml:space="preserve"> </w:t>
      </w:r>
      <w:r>
        <w:rPr>
          <w:rFonts w:ascii="Arial" w:hAnsi="Arial" w:cs="Arial" w:eastAsia="Arial" w:hint="ascii"/>
          <w:sz w:val="36"/>
        </w:rPr>
        <w:t>B. 4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</w:rPr>
        <w:t>C.5</w:t>
      </w:r>
      <w:r>
        <w:rPr>
          <w:rFonts w:ascii="Arial" w:hAnsi="Arial" w:cs="Arial" w:eastAsia="Arial" w:hint="ascii"/>
          <w:sz w:val="36"/>
          <w:spacing w:val="1060"/>
        </w:rPr>
        <w:t xml:space="preserve"> </w:t>
      </w:r>
      <w:r>
        <w:rPr>
          <w:rFonts w:ascii="Arial" w:hAnsi="Arial" w:cs="Arial" w:eastAsia="Arial" w:hint="ascii"/>
          <w:sz w:val="36"/>
        </w:rPr>
        <w:t>D</w:t>
      </w:r>
      <w:r>
        <w:rPr>
          <w:rFonts w:ascii="Arial" w:hAnsi="Arial" w:cs="Arial" w:eastAsia="Arial" w:hint="ascii"/>
          <w:sz w:val="36"/>
          <w:spacing w:val="20"/>
        </w:rPr>
        <w:t>.</w:t>
      </w:r>
      <w:r>
        <w:rPr>
          <w:rFonts w:ascii="华文宋体 Std Acro" w:hAnsi="华文宋体 Std Acro" w:cs="华文宋体 Std Acro" w:eastAsia="华文宋体 Std Acro" w:hint="ascii"/>
          <w:sz w:val="36"/>
        </w:rPr>
        <w:t>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450"/>
        </w:rPr>
        <w:t xml:space="preserve"> </w:t>
      </w:r>
      <w:r>
        <w:rPr>
          <w:rFonts w:ascii="Arial" w:hAnsi="Arial" w:cs="Arial" w:eastAsia="Arial" w:hint="ascii"/>
          <w:sz w:val="36"/>
        </w:rPr>
        <w:t>E.6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）编译和运行以下程序结果为：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1: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public class Q21</w:t>
      </w:r>
      <w:r>
        <w:rPr>
          <w:rFonts w:ascii="Arial" w:hAnsi="Arial" w:cs="Arial" w:eastAsia="Arial" w:hint="ascii"/>
          <w:sz w:val="36"/>
          <w:spacing w:val="199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2:</w:t>
      </w:r>
      <w:r>
        <w:rPr>
          <w:rFonts w:ascii="Arial" w:hAnsi="Arial" w:cs="Arial" w:eastAsia="Arial" w:hint="ascii"/>
          <w:sz w:val="36"/>
          <w:spacing w:val="1060"/>
        </w:rPr>
        <w:t xml:space="preserve"> </w:t>
      </w:r>
      <w:r>
        <w:rPr>
          <w:rFonts w:ascii="Arial" w:hAnsi="Arial" w:cs="Arial" w:eastAsia="Arial" w:hint="ascii"/>
          <w:sz w:val="36"/>
        </w:rPr>
        <w:t>int maxElements;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3: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void Q21()</w:t>
      </w:r>
      <w:r>
        <w:rPr>
          <w:rFonts w:ascii="Arial" w:hAnsi="Arial" w:cs="Arial" w:eastAsia="Arial" w:hint="ascii"/>
          <w:sz w:val="36"/>
          <w:spacing w:val="319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maxElements = 100;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System.out.println(maxElements);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6:</w:t>
      </w:r>
      <w:r>
        <w:rPr>
          <w:rFonts w:ascii="Arial" w:hAnsi="Arial" w:cs="Arial" w:eastAsia="Arial" w:hint="ascii"/>
          <w:sz w:val="36"/>
          <w:spacing w:val="104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19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6" name="1046"/>
                <wp:cNvGraphicFramePr/>
                <a:graphic>
                  <a:graphicData uri="http://schemas.openxmlformats.org/drawingml/2006/picture">
                    <pic:pic>
                      <pic:nvPicPr>
                        <pic:cNvPr id="19" name="1046"/>
                        <pic:cNvPicPr/>
                      </pic:nvPicPr>
                      <pic:blipFill>
                        <a:blip r:embed="rId2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8784;width:953.60pt;height:1349.60pt;" id="1046" coordsize="19072,26992" stroked="f" filled="f">
                <v:stroke endcap="round"/>
                <w10:wrap anchorx="page" anchory="page" side="both"/>
                <v:imagedata r:id="rId24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7: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Q21(int i)</w:t>
      </w:r>
      <w:r>
        <w:rPr>
          <w:rFonts w:ascii="Arial" w:hAnsi="Arial" w:cs="Arial" w:eastAsia="Arial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maxElements = i;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9: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System.out.println(maxElements);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10: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11: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public static void main(String[] args)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12: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Q21 a = new Q21();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13:</w:t>
      </w:r>
      <w:r>
        <w:rPr>
          <w:rFonts w:ascii="Arial" w:hAnsi="Arial" w:cs="Arial" w:eastAsia="Arial" w:hint="ascii"/>
          <w:sz w:val="36"/>
          <w:spacing w:val="1800"/>
        </w:rPr>
        <w:t xml:space="preserve"> </w:t>
      </w:r>
      <w:r>
        <w:rPr>
          <w:rFonts w:ascii="Arial" w:hAnsi="Arial" w:cs="Arial" w:eastAsia="Arial" w:hint="ascii"/>
          <w:sz w:val="36"/>
        </w:rPr>
        <w:t>Q21 b = new Q21(999);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14:</w:t>
      </w:r>
      <w:r>
        <w:rPr>
          <w:rFonts w:ascii="Arial" w:hAnsi="Arial" w:cs="Arial" w:eastAsia="Arial" w:hint="ascii"/>
          <w:sz w:val="36"/>
          <w:spacing w:val="102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15: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100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999.</w:t>
      </w:r>
    </w:p>
    <w:p>
      <w:pPr>
        <w:autoSpaceDE w:val="0"/>
        <w:autoSpaceDN w:val="0"/>
        <w:jc w:val="left"/>
        <w:spacing w:before="191" w:after="0" w:lineRule="auto" w:line="240"/>
        <w:ind w:right="0" w:left="3692" w:hanging="540"/>
        <w:snapToGrid w:val="0"/>
        <w:textAlignment w:val="auto"/>
        <w:tabs>
          <w:tab w:val="left" w:leader="none" w:pos="3692"/>
        </w:tabs>
        <w:numPr>
          <w:ilvl w:val="0"/>
          <w:numId w:val="33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999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100.</w:t>
      </w:r>
    </w:p>
    <w:p>
      <w:pPr>
        <w:autoSpaceDE w:val="0"/>
        <w:autoSpaceDN w:val="0"/>
        <w:jc w:val="left"/>
        <w:spacing w:before="191" w:after="0" w:lineRule="auto" w:line="240"/>
        <w:ind w:right="0" w:left="3692" w:hanging="540"/>
        <w:snapToGrid w:val="0"/>
        <w:textAlignment w:val="auto"/>
        <w:tabs>
          <w:tab w:val="left" w:leader="none" w:pos="3692"/>
        </w:tabs>
        <w:numPr>
          <w:ilvl w:val="0"/>
          <w:numId w:val="33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第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行出现编译错误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>变量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maxElement</w:t>
      </w:r>
      <w:r>
        <w:rPr>
          <w:rFonts w:ascii="Arial" w:hAnsi="Arial" w:cs="Arial" w:eastAsia="Arial" w:hint="ascii"/>
          <w:sz w:val="36"/>
          <w:spacing w:val="19"/>
        </w:rPr>
        <w:t>s</w:t>
      </w:r>
      <w:r>
        <w:rPr>
          <w:rFonts w:ascii="华文宋体 Std Acro" w:hAnsi="华文宋体 Std Acro" w:cs="华文宋体 Std Acro" w:eastAsia="华文宋体 Std Acro" w:hint="ascii"/>
          <w:sz w:val="36"/>
        </w:rPr>
        <w:t>未初始化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3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0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行出现编译错误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）以下的程序的调试结果为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Scope{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Scope s = new Scope();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s.amethod();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amethod(){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System.out.println(i);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输出结果为：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无输出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编译错误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null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）给出下面代码：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Person{</w:t>
      </w:r>
    </w:p>
    <w:p>
      <w:pPr>
        <w:autoSpaceDE w:val="0"/>
        <w:autoSpaceDN w:val="0"/>
        <w:jc w:val="left"/>
        <w:spacing w:before="18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arr[] = new int[10];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a[])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System.out.println(arr[1]);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7" name="1047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1047"/>
                        <pic:cNvPicPr/>
                      </pic:nvPicPr>
                      <pic:blipFill>
                        <a:blip r:embed="rId2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7760;width:953.60pt;height:1349.60pt;" id="1047" coordsize="19072,26992" stroked="f" filled="f">
                <v:stroke endcap="round"/>
                <w10:wrap anchorx="page" anchory="page" side="both"/>
                <v:imagedata r:id="rId25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以下那个说法正确？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编译时将产生错误；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5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编译时正确，运行时将产生错误；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5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</w:rPr>
        <w:t>；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nul</w:t>
      </w:r>
      <w:r>
        <w:rPr>
          <w:rFonts w:ascii="Arial" w:hAnsi="Arial" w:cs="Arial" w:eastAsia="Arial" w:hint="ascii"/>
          <w:sz w:val="36"/>
          <w:spacing w:val="60"/>
        </w:rPr>
        <w:t>l</w:t>
      </w:r>
      <w:r>
        <w:rPr>
          <w:rFonts w:ascii="华文宋体 Std Acro" w:hAnsi="华文宋体 Std Acro" w:cs="华文宋体 Std Acro" w:eastAsia="华文宋体 Std Acro" w:hint="ascii"/>
          <w:sz w:val="36"/>
        </w:rPr>
        <w:t>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）以下的程序的调试结果为？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As{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 = 10;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j;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 z= 1;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boolean b;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both"/>
        <w:spacing w:before="206" w:after="0" w:lineRule="auto" w:line="359"/>
        <w:ind w:right="11521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7"/>
        </w:rPr>
        <w:t>As a = new As()</w:t>
      </w:r>
      <w:r>
        <w:rPr>
          <w:rFonts w:ascii="Arial" w:hAnsi="Arial" w:cs="Arial" w:eastAsia="Arial" w:hint="ascii"/>
          <w:sz w:val="36"/>
          <w:spacing w:val="-6"/>
        </w:rPr>
        <w:t>;</w:t>
      </w:r>
      <w:r>
        <w:rPr>
          <w:rFonts w:ascii="Arial" w:hAnsi="Arial" w:cs="Arial" w:eastAsia="Arial" w:hint="ascii"/>
          <w:sz w:val="36"/>
        </w:rPr>
        <w:t xml:space="preserve"> a.amethod();</w:t>
      </w:r>
    </w:p>
    <w:p>
      <w:pPr>
        <w:autoSpaceDE w:val="0"/>
        <w:autoSpaceDN w:val="0"/>
        <w:jc w:val="left"/>
        <w:spacing w:before="2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</w:p>
    <w:p>
      <w:pPr>
        <w:autoSpaceDE w:val="0"/>
        <w:autoSpaceDN w:val="0"/>
        <w:jc w:val="left"/>
        <w:spacing w:before="206" w:after="0" w:lineRule="auto" w:line="359"/>
        <w:ind w:right="903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System.out.println(j); System.out.println(b);</w:t>
      </w:r>
    </w:p>
    <w:p>
      <w:pPr>
        <w:autoSpaceDE w:val="0"/>
        <w:autoSpaceDN w:val="0"/>
        <w:jc w:val="left"/>
        <w:spacing w:before="2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．输出 </w:t>
      </w:r>
      <w:r>
        <w:rPr>
          <w:rFonts w:ascii="Arial" w:hAnsi="Arial" w:cs="Arial" w:eastAsia="Arial" w:hint="ascii"/>
          <w:sz w:val="36"/>
        </w:rPr>
        <w:t>0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false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0 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true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编译错误，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b </w:t>
      </w:r>
      <w:r>
        <w:rPr>
          <w:rFonts w:ascii="华文宋体 Std Acro" w:hAnsi="华文宋体 Std Acro" w:cs="华文宋体 Std Acro" w:eastAsia="华文宋体 Std Acro" w:hint="ascii"/>
          <w:sz w:val="36"/>
        </w:rPr>
        <w:t>未初始化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, z </w:t>
      </w:r>
      <w:r>
        <w:rPr>
          <w:rFonts w:ascii="华文宋体 Std Acro" w:hAnsi="华文宋体 Std Acro" w:cs="华文宋体 Std Acro" w:eastAsia="华文宋体 Std Acro" w:hint="ascii"/>
          <w:sz w:val="36"/>
        </w:rPr>
        <w:t>必须赋字符值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）以下的程序的调试结果为？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MyAr{</w:t>
      </w:r>
    </w:p>
    <w:p>
      <w:pPr>
        <w:autoSpaceDE w:val="0"/>
        <w:autoSpaceDN w:val="0"/>
        <w:jc w:val="left"/>
        <w:spacing w:before="24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 {</w:t>
      </w:r>
    </w:p>
    <w:p>
      <w:pPr>
        <w:autoSpaceDE w:val="0"/>
        <w:autoSpaceDN w:val="0"/>
        <w:jc w:val="both"/>
        <w:spacing w:before="206" w:after="0" w:lineRule="auto" w:line="359"/>
        <w:ind w:right="10582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6"/>
        </w:rPr>
        <w:t>MyAr m = n</w:t>
      </w:r>
      <w:r>
        <w:rPr>
          <w:rFonts w:ascii="Arial" w:hAnsi="Arial" w:cs="Arial" w:eastAsia="Arial" w:hint="ascii"/>
          <w:sz w:val="36"/>
          <w:spacing w:val="-5"/>
        </w:rPr>
        <w:t>ew MyAr();</w:t>
      </w:r>
      <w:r>
        <w:rPr>
          <w:rFonts w:ascii="Arial" w:hAnsi="Arial" w:cs="Arial" w:eastAsia="Arial" w:hint="ascii"/>
          <w:sz w:val="36"/>
        </w:rPr>
        <w:t xml:space="preserve"> m.amethod();</w:t>
      </w:r>
    </w:p>
    <w:p>
      <w:pPr>
        <w:autoSpaceDE w:val="0"/>
        <w:autoSpaceDN w:val="0"/>
        <w:jc w:val="left"/>
        <w:spacing w:before="2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</w:p>
    <w:p>
      <w:pPr>
        <w:autoSpaceDE w:val="0"/>
        <w:autoSpaceDN w:val="0"/>
        <w:jc w:val="left"/>
        <w:spacing w:before="206" w:after="0" w:lineRule="auto" w:line="359"/>
        <w:ind w:right="9301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i; System.out.println(i);</w:t>
      </w:r>
    </w:p>
    <w:p>
      <w:pPr>
        <w:autoSpaceDE w:val="0"/>
        <w:autoSpaceDN w:val="0"/>
        <w:jc w:val="left"/>
        <w:spacing w:before="20" w:after="0" w:lineRule="auto" w:line="240"/>
        <w:ind w:right="0" w:left="31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8" name="1048"/>
                <wp:cNvGraphicFramePr/>
                <a:graphic>
                  <a:graphicData uri="http://schemas.openxmlformats.org/drawingml/2006/picture">
                    <pic:pic>
                      <pic:nvPicPr>
                        <pic:cNvPr id="21" name="1048"/>
                        <pic:cNvPicPr/>
                      </pic:nvPicPr>
                      <pic:blipFill>
                        <a:blip r:embed="rId2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6736;width:953.60pt;height:1349.60pt;" id="1048" coordsize="19072,26992" stroked="f" filled="f">
                <v:stroke endcap="round"/>
                <w10:wrap anchorx="page" anchory="page" side="both"/>
                <v:imagedata r:id="rId26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0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7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运行出错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37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null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编译错误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9)</w:t>
      </w:r>
      <w:r>
        <w:rPr>
          <w:rFonts w:ascii="Arial" w:hAnsi="Arial" w:cs="Arial" w:eastAsia="Arial" w:hint="ascii"/>
          <w:sz w:val="36"/>
          <w:spacing w:val="10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以下程序的运行结果为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ValHold{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int i = 10;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ObParm{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both"/>
        <w:spacing w:before="226" w:after="0" w:lineRule="auto" w:line="371"/>
        <w:ind w:right="9681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5"/>
        </w:rPr>
        <w:t>ObParm o = new</w:t>
      </w:r>
      <w:r>
        <w:rPr>
          <w:rFonts w:ascii="Arial" w:hAnsi="Arial" w:cs="Arial" w:eastAsia="Arial" w:hint="ascii"/>
          <w:sz w:val="36"/>
          <w:spacing w:val="-4"/>
        </w:rPr>
        <w:t xml:space="preserve"> ObParm();</w:t>
      </w:r>
      <w:r>
        <w:rPr>
          <w:rFonts w:ascii="Arial" w:hAnsi="Arial" w:cs="Arial" w:eastAsia="Arial" w:hint="ascii"/>
          <w:sz w:val="36"/>
        </w:rPr>
        <w:t xml:space="preserve"> o.amethod();</w:t>
      </w:r>
    </w:p>
    <w:p>
      <w:pPr>
        <w:autoSpaceDE w:val="0"/>
        <w:autoSpaceDN w:val="0"/>
        <w:jc w:val="left"/>
        <w:spacing w:before="0" w:after="0" w:lineRule="auto" w:line="226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11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 = 99;</w:t>
      </w:r>
    </w:p>
    <w:p>
      <w:pPr>
        <w:autoSpaceDE w:val="0"/>
        <w:autoSpaceDN w:val="0"/>
        <w:jc w:val="both"/>
        <w:spacing w:before="206" w:after="0" w:lineRule="auto" w:line="359"/>
        <w:ind w:right="9861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5"/>
        </w:rPr>
        <w:t>ValHold</w:t>
      </w:r>
      <w:r>
        <w:rPr>
          <w:rFonts w:ascii="Arial" w:hAnsi="Arial" w:cs="Arial" w:eastAsia="Arial" w:hint="ascii"/>
          <w:sz w:val="36"/>
          <w:spacing w:val="-4"/>
        </w:rPr>
        <w:t xml:space="preserve"> v = new ValHold();</w:t>
      </w:r>
      <w:r>
        <w:rPr>
          <w:rFonts w:ascii="Arial" w:hAnsi="Arial" w:cs="Arial" w:eastAsia="Arial" w:hint="ascii"/>
          <w:sz w:val="36"/>
        </w:rPr>
        <w:t xml:space="preserve"> v.i=30;</w:t>
      </w:r>
    </w:p>
    <w:p>
      <w:pPr>
        <w:autoSpaceDE w:val="0"/>
        <w:autoSpaceDN w:val="0"/>
        <w:jc w:val="left"/>
        <w:spacing w:before="0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another(v,i);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 v.i 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another(ValHold v, int i){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i=0;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v.i = 20;</w:t>
      </w:r>
    </w:p>
    <w:p>
      <w:pPr>
        <w:autoSpaceDE w:val="0"/>
        <w:autoSpaceDN w:val="0"/>
        <w:jc w:val="left"/>
        <w:spacing w:before="206" w:after="0" w:lineRule="auto" w:line="359"/>
        <w:ind w:right="9541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ValHold vh = new ValHold(); v =</w:t>
      </w:r>
      <w:r>
        <w:rPr>
          <w:rFonts w:ascii="Arial" w:hAnsi="Arial" w:cs="Arial" w:eastAsia="Arial" w:hint="ascii"/>
          <w:sz w:val="36"/>
          <w:spacing w:val="290"/>
        </w:rPr>
        <w:t xml:space="preserve"> </w:t>
      </w:r>
      <w:r>
        <w:rPr>
          <w:rFonts w:ascii="Arial" w:hAnsi="Arial" w:cs="Arial" w:eastAsia="Arial" w:hint="ascii"/>
          <w:sz w:val="36"/>
        </w:rPr>
        <w:t>vh; System.out.print(v.i);</w:t>
      </w:r>
    </w:p>
    <w:p>
      <w:pPr>
        <w:autoSpaceDE w:val="0"/>
        <w:autoSpaceDN w:val="0"/>
        <w:jc w:val="left"/>
        <w:spacing w:before="40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System.out.print(i);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10030</w:t>
      </w:r>
      <w:r>
        <w:rPr>
          <w:rFonts w:ascii="Arial" w:hAnsi="Arial" w:cs="Arial" w:eastAsia="Arial" w:hint="ascii"/>
          <w:sz w:val="36"/>
          <w:spacing w:val="619"/>
        </w:rPr>
        <w:t xml:space="preserve"> </w:t>
      </w:r>
      <w:r>
        <w:rPr>
          <w:rFonts w:ascii="Arial" w:hAnsi="Arial" w:cs="Arial" w:eastAsia="Arial" w:hint="ascii"/>
          <w:sz w:val="36"/>
        </w:rPr>
        <w:t>B. 20030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 209930</w:t>
      </w:r>
      <w:r>
        <w:rPr>
          <w:rFonts w:ascii="Arial" w:hAnsi="Arial" w:cs="Arial" w:eastAsia="Arial" w:hint="ascii"/>
          <w:sz w:val="36"/>
          <w:spacing w:val="419"/>
        </w:rPr>
        <w:t xml:space="preserve"> </w:t>
      </w:r>
      <w:r>
        <w:rPr>
          <w:rFonts w:ascii="Arial" w:hAnsi="Arial" w:cs="Arial" w:eastAsia="Arial" w:hint="ascii"/>
          <w:sz w:val="36"/>
        </w:rPr>
        <w:t>D. 10020</w:t>
      </w:r>
    </w:p>
    <w:p>
      <w:pPr>
        <w:autoSpaceDE w:val="0"/>
        <w:autoSpaceDN w:val="0"/>
        <w:jc w:val="left"/>
        <w:spacing w:before="222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八、继承与多态</w:t>
      </w:r>
    </w:p>
    <w:p>
      <w:pPr>
        <w:autoSpaceDE w:val="0"/>
        <w:autoSpaceDN w:val="0"/>
        <w:jc w:val="left"/>
        <w:spacing w:before="43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）以下程序调试结果为：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Base(){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i = 100;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2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49" name="1049"/>
                <wp:cNvGraphicFramePr/>
                <a:graphic>
                  <a:graphicData uri="http://schemas.openxmlformats.org/drawingml/2006/picture">
                    <pic:pic>
                      <pic:nvPicPr>
                        <pic:cNvPr id="22" name="1049"/>
                        <pic:cNvPicPr/>
                      </pic:nvPicPr>
                      <pic:blipFill>
                        <a:blip r:embed="rId2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5712;width:953.60pt;height:1349.60pt;" id="1049" coordsize="19072,26992" stroked="f" filled="f">
                <v:stroke endcap="round"/>
                <w10:wrap anchorx="page" anchory="page" side="both"/>
                <v:imagedata r:id="rId27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 (i);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Pri extends Base{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i = 200;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359"/>
        <w:ind w:right="8311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Pri p = new Pri(); System.out.print(i);</w:t>
      </w:r>
    </w:p>
    <w:p>
      <w:pPr>
        <w:autoSpaceDE w:val="0"/>
        <w:autoSpaceDN w:val="0"/>
        <w:jc w:val="left"/>
        <w:spacing w:before="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</w:t>
      </w:r>
      <w:r>
        <w:rPr>
          <w:rFonts w:ascii="华文宋体 Std Acro" w:hAnsi="华文宋体 Std Acro" w:cs="华文宋体 Std Acro" w:eastAsia="华文宋体 Std Acro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200</w:t>
      </w:r>
      <w:r>
        <w:rPr>
          <w:rFonts w:ascii="Arial" w:hAnsi="Arial" w:cs="Arial" w:eastAsia="Arial" w:hint="ascii"/>
          <w:sz w:val="36"/>
          <w:spacing w:val="459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100200</w:t>
      </w:r>
      <w:r>
        <w:rPr>
          <w:rFonts w:ascii="Arial" w:hAnsi="Arial" w:cs="Arial" w:eastAsia="Arial" w:hint="ascii"/>
          <w:sz w:val="36"/>
          <w:spacing w:val="63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100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以下程序调试结果为：</w:t>
      </w:r>
    </w:p>
    <w:p>
      <w:pPr>
        <w:autoSpaceDE w:val="0"/>
        <w:autoSpaceDN w:val="0"/>
        <w:jc w:val="left"/>
        <w:spacing w:before="251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m=5;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void some(int x) 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m=x;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 []) 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new Demo().some(7);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Demo extends Test 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m=8;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void some(int x) {</w:t>
      </w:r>
    </w:p>
    <w:p>
      <w:pPr>
        <w:autoSpaceDE w:val="0"/>
        <w:autoSpaceDN w:val="0"/>
        <w:jc w:val="left"/>
        <w:spacing w:before="206" w:after="0" w:lineRule="auto" w:line="359"/>
        <w:ind w:right="8281" w:left="3732" w:firstLine="20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super.some(x); System.out.println(m);</w:t>
      </w:r>
    </w:p>
    <w:p>
      <w:pPr>
        <w:autoSpaceDE w:val="0"/>
        <w:autoSpaceDN w:val="0"/>
        <w:jc w:val="left"/>
        <w:spacing w:before="4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5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8</w:t>
      </w:r>
      <w:r>
        <w:rPr>
          <w:rFonts w:ascii="Arial" w:hAnsi="Arial" w:cs="Arial" w:eastAsia="Arial" w:hint="ascii"/>
          <w:sz w:val="36"/>
          <w:spacing w:val="48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7</w:t>
      </w:r>
      <w:r>
        <w:rPr>
          <w:rFonts w:ascii="Arial" w:hAnsi="Arial" w:cs="Arial" w:eastAsia="Arial" w:hint="ascii"/>
          <w:sz w:val="36"/>
          <w:spacing w:val="48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．无任何输出</w:t>
      </w:r>
      <w:r>
        <w:rPr>
          <w:rFonts w:ascii="华文宋体 Std Acro" w:hAnsi="华文宋体 Std Acro" w:cs="华文宋体 Std Acro" w:eastAsia="华文宋体 Std Acro" w:hint="ascii"/>
          <w:sz w:val="36"/>
          <w:spacing w:val="19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3)</w:t>
      </w:r>
      <w:r>
        <w:rPr>
          <w:rFonts w:ascii="Arial" w:hAnsi="Arial" w:cs="Arial" w:eastAsia="Arial" w:hint="ascii"/>
          <w:sz w:val="36"/>
          <w:spacing w:val="10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试完成下述程序片段：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Point()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40"/>
        </w:rPr>
        <w:t xml:space="preserve"> </w:t>
      </w:r>
      <w:r>
        <w:rPr>
          <w:rFonts w:ascii="Arial" w:hAnsi="Arial" w:cs="Arial" w:eastAsia="Arial" w:hint="ascii"/>
          <w:sz w:val="36"/>
        </w:rPr>
        <w:t>int x,y;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Point(int x,int y)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1880"/>
        </w:rPr>
        <w:t xml:space="preserve"> </w:t>
      </w:r>
      <w:r>
        <w:rPr>
          <w:rFonts w:ascii="Arial" w:hAnsi="Arial" w:cs="Arial" w:eastAsia="Arial" w:hint="ascii"/>
          <w:sz w:val="36"/>
        </w:rPr>
        <w:t>=x;</w:t>
      </w:r>
      <w:r>
        <w:rPr>
          <w:rFonts w:ascii="Arial" w:hAnsi="Arial" w:cs="Arial" w:eastAsia="Arial" w:hint="ascii"/>
          <w:sz w:val="36"/>
          <w:spacing w:val="1850"/>
        </w:rPr>
        <w:t xml:space="preserve"> </w:t>
      </w:r>
      <w:r>
        <w:rPr>
          <w:rFonts w:ascii="Arial" w:hAnsi="Arial" w:cs="Arial" w:eastAsia="Arial" w:hint="ascii"/>
          <w:sz w:val="36"/>
        </w:rPr>
        <w:t>=y;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3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0" name="1050"/>
                <wp:cNvGraphicFramePr/>
                <a:graphic>
                  <a:graphicData uri="http://schemas.openxmlformats.org/drawingml/2006/picture">
                    <pic:pic>
                      <pic:nvPicPr>
                        <pic:cNvPr id="23" name="1050"/>
                        <pic:cNvPicPr/>
                      </pic:nvPicPr>
                      <pic:blipFill>
                        <a:blip r:embed="rId2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4688;width:953.60pt;height:1349.60pt;" id="1050" coordsize="19072,26992" stroked="f" filled="f">
                <v:stroke endcap="round"/>
                <w10:wrap anchorx="page" anchory="page" side="both"/>
                <v:imagedata r:id="rId28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......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Point.x</w:t>
      </w:r>
      <w:r>
        <w:rPr>
          <w:rFonts w:ascii="Arial" w:hAnsi="Arial" w:cs="Arial" w:eastAsia="Arial" w:hint="ascii"/>
          <w:sz w:val="36"/>
          <w:spacing w:val="499"/>
        </w:rPr>
        <w:t xml:space="preserve"> </w:t>
      </w:r>
      <w:r>
        <w:rPr>
          <w:rFonts w:ascii="Arial" w:hAnsi="Arial" w:cs="Arial" w:eastAsia="Arial" w:hint="ascii"/>
          <w:sz w:val="36"/>
        </w:rPr>
        <w:t>Point.y</w:t>
      </w:r>
      <w:r>
        <w:rPr>
          <w:rFonts w:ascii="Arial" w:hAnsi="Arial" w:cs="Arial" w:eastAsia="Arial" w:hint="ascii"/>
          <w:sz w:val="36"/>
          <w:spacing w:val="107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．无解</w:t>
      </w:r>
      <w:r>
        <w:rPr>
          <w:rFonts w:ascii="华文宋体 Std Acro" w:hAnsi="华文宋体 Std Acro" w:cs="华文宋体 Std Acro" w:eastAsia="华文宋体 Std Acro" w:hint="ascii"/>
          <w:sz w:val="36"/>
          <w:spacing w:val="23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x1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y1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this.x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this.y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）考虑如下类：</w:t>
      </w:r>
    </w:p>
    <w:p>
      <w:pPr>
        <w:autoSpaceDE w:val="0"/>
        <w:autoSpaceDN w:val="0"/>
        <w:jc w:val="left"/>
        <w:spacing w:before="25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1. class Test(int i)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void test(int i) {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3.</w:t>
      </w:r>
      <w:r>
        <w:rPr>
          <w:rFonts w:ascii="Arial" w:hAnsi="Arial" w:cs="Arial" w:eastAsia="Arial" w:hint="ascii"/>
          <w:sz w:val="36"/>
          <w:spacing w:val="12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System.out.println("I am an int.");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4.</w:t>
      </w:r>
      <w:r>
        <w:rPr>
          <w:rFonts w:ascii="Arial" w:hAnsi="Arial" w:cs="Arial" w:eastAsia="Arial" w:hint="ascii"/>
          <w:sz w:val="36"/>
          <w:spacing w:val="8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5.</w:t>
      </w:r>
      <w:r>
        <w:rPr>
          <w:rFonts w:ascii="Arial" w:hAnsi="Arial" w:cs="Arial" w:eastAsia="Arial" w:hint="ascii"/>
          <w:sz w:val="36"/>
          <w:spacing w:val="660"/>
        </w:rPr>
        <w:t xml:space="preserve"> </w:t>
      </w:r>
      <w:r>
        <w:rPr>
          <w:rFonts w:ascii="Arial" w:hAnsi="Arial" w:cs="Arial" w:eastAsia="Arial" w:hint="ascii"/>
          <w:sz w:val="36"/>
        </w:rPr>
        <w:t>void test(String s)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6.</w:t>
      </w:r>
      <w:r>
        <w:rPr>
          <w:rFonts w:ascii="Arial" w:hAnsi="Arial" w:cs="Arial" w:eastAsia="Arial" w:hint="ascii"/>
          <w:sz w:val="36"/>
          <w:spacing w:val="12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System.out.println("I am a string.");</w:t>
      </w:r>
    </w:p>
    <w:p>
      <w:pPr>
        <w:autoSpaceDE w:val="0"/>
        <w:autoSpaceDN w:val="0"/>
        <w:jc w:val="left"/>
        <w:spacing w:before="226" w:after="0" w:lineRule="auto" w:line="240"/>
        <w:ind w:right="0" w:left="3432" w:hanging="1060"/>
        <w:snapToGrid w:val="0"/>
        <w:textAlignment w:val="auto"/>
        <w:tabs>
          <w:tab w:val="left" w:leader="none" w:pos="3432"/>
        </w:tabs>
        <w:numPr>
          <w:ilvl w:val="0"/>
          <w:numId w:val="3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432" w:hanging="1060"/>
        <w:snapToGrid w:val="0"/>
        <w:textAlignment w:val="auto"/>
        <w:tabs>
          <w:tab w:val="left" w:leader="none" w:pos="3432"/>
        </w:tabs>
        <w:numPr>
          <w:ilvl w:val="0"/>
          <w:numId w:val="3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 </w:t>
      </w:r>
    </w:p>
    <w:p>
      <w:pPr>
        <w:autoSpaceDE w:val="0"/>
        <w:autoSpaceDN w:val="0"/>
        <w:jc w:val="left"/>
        <w:spacing w:before="206" w:after="0" w:lineRule="auto" w:line="240"/>
        <w:ind w:right="0" w:left="3432" w:hanging="1060"/>
        <w:snapToGrid w:val="0"/>
        <w:textAlignment w:val="auto"/>
        <w:tabs>
          <w:tab w:val="left" w:leader="none" w:pos="3432"/>
        </w:tabs>
        <w:numPr>
          <w:ilvl w:val="0"/>
          <w:numId w:val="3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0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Test t=new Test();</w:t>
      </w:r>
    </w:p>
    <w:p>
      <w:pPr>
        <w:autoSpaceDE w:val="0"/>
        <w:autoSpaceDN w:val="0"/>
        <w:jc w:val="left"/>
        <w:spacing w:before="22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 ch="y";</w:t>
      </w:r>
    </w:p>
    <w:p>
      <w:pPr>
        <w:autoSpaceDE w:val="0"/>
        <w:autoSpaceDN w:val="0"/>
        <w:jc w:val="left"/>
        <w:spacing w:before="206" w:after="0" w:lineRule="auto" w:line="240"/>
        <w:ind w:right="0" w:left="3812" w:hanging="1440"/>
        <w:snapToGrid w:val="0"/>
        <w:textAlignment w:val="auto"/>
        <w:tabs>
          <w:tab w:val="left" w:leader="none" w:pos="3812"/>
        </w:tabs>
        <w:numPr>
          <w:ilvl w:val="0"/>
          <w:numId w:val="1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t.test(ch);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13.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972" w:hanging="600"/>
        <w:snapToGrid w:val="0"/>
        <w:textAlignment w:val="auto"/>
        <w:tabs>
          <w:tab w:val="left" w:leader="none" w:pos="2972"/>
        </w:tabs>
        <w:numPr>
          <w:ilvl w:val="0"/>
          <w:numId w:val="12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以下哪条为真？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．行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5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不能通过编译 </w:t>
      </w:r>
      <w:r>
        <w:rPr>
          <w:rFonts w:ascii="Arial" w:hAnsi="Arial" w:cs="Arial" w:eastAsia="Arial" w:hint="ascii"/>
          <w:sz w:val="36"/>
          <w:spacing w:val="-20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方法不能被覆盖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．行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12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不能通过编译 </w:t>
      </w:r>
      <w:r>
        <w:rPr>
          <w:rFonts w:ascii="Arial" w:hAnsi="Arial" w:cs="Arial" w:eastAsia="Arial" w:hint="ascii"/>
          <w:sz w:val="36"/>
        </w:rPr>
        <w:t xml:space="preserve">, </w:t>
      </w:r>
      <w:r>
        <w:rPr>
          <w:rFonts w:ascii="华文宋体 Std Acro" w:hAnsi="华文宋体 Std Acro" w:cs="华文宋体 Std Acro" w:eastAsia="华文宋体 Std Acro" w:hint="ascii"/>
          <w:sz w:val="36"/>
        </w:rPr>
        <w:t>因为没有一个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test(</w:t>
      </w:r>
      <w:r>
        <w:rPr>
          <w:rFonts w:ascii="Arial" w:hAnsi="Arial" w:cs="Arial" w:eastAsia="Arial" w:hint="ascii"/>
          <w:sz w:val="36"/>
          <w:spacing w:val="-20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方法含字符参数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．代码可以编译但在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0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行将出现异常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．代码可以编译且产生如下输出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: I am an int.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．代码可以编译且产生如下输出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: I am a String.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(5) </w:t>
      </w:r>
      <w:r>
        <w:rPr>
          <w:rFonts w:ascii="华文宋体 Std Acro" w:hAnsi="华文宋体 Std Acro" w:cs="华文宋体 Std Acro" w:eastAsia="华文宋体 Std Acro" w:hint="ascii"/>
          <w:sz w:val="36"/>
        </w:rPr>
        <w:t>类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Test</w:t>
      </w:r>
      <w:r>
        <w:rPr>
          <w:rFonts w:ascii="Arial" w:hAnsi="Arial" w:cs="Arial" w:eastAsia="Arial" w:hint="ascii"/>
          <w:sz w:val="36"/>
          <w:spacing w:val="40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定义如下：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class</w:t>
      </w:r>
      <w:r>
        <w:rPr>
          <w:rFonts w:ascii="Arial" w:hAnsi="Arial" w:cs="Arial" w:eastAsia="Arial" w:hint="ascii"/>
          <w:sz w:val="36"/>
          <w:spacing w:val="220"/>
        </w:rPr>
        <w:t xml:space="preserve"> </w:t>
      </w:r>
      <w:r>
        <w:rPr>
          <w:rFonts w:ascii="Arial" w:hAnsi="Arial" w:cs="Arial" w:eastAsia="Arial" w:hint="ascii"/>
          <w:sz w:val="36"/>
        </w:rPr>
        <w:t>Test1{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70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4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5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将以下哪种方法插入行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是不合法的。（</w:t>
      </w:r>
      <w:r>
        <w:rPr>
          <w:rFonts w:ascii="华文宋体 Std Acro" w:hAnsi="华文宋体 Std Acro" w:cs="华文宋体 Std Acro" w:eastAsia="华文宋体 Std Acro" w:hint="ascii"/>
          <w:sz w:val="36"/>
          <w:spacing w:val="106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（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，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4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 xml:space="preserve">float </w:t>
      </w:r>
      <w:r>
        <w:rPr>
          <w:rFonts w:ascii="Arial" w:hAnsi="Arial" w:cs="Arial" w:eastAsia="Arial" w:hint="ascii"/>
          <w:sz w:val="36"/>
          <w:spacing w:val="3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4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int b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6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private float</w:t>
      </w:r>
      <w:r>
        <w:rPr>
          <w:rFonts w:ascii="Arial" w:hAnsi="Arial" w:cs="Arial" w:eastAsia="Arial" w:hint="ascii"/>
          <w:sz w:val="36"/>
          <w:spacing w:val="299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2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（</w:t>
      </w:r>
      <w:r>
        <w:rPr>
          <w:rFonts w:ascii="Arial" w:hAnsi="Arial" w:cs="Arial" w:eastAsia="Arial" w:hint="ascii"/>
          <w:sz w:val="36"/>
        </w:rPr>
        <w:t xml:space="preserve">int </w:t>
      </w: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>int 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 xml:space="preserve">int </w:t>
      </w:r>
      <w:r>
        <w:rPr>
          <w:rFonts w:ascii="Arial" w:hAnsi="Arial" w:cs="Arial" w:eastAsia="Arial" w:hint="ascii"/>
          <w:sz w:val="36"/>
          <w:spacing w:val="4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</w:t>
      </w:r>
      <w:r>
        <w:rPr>
          <w:rFonts w:ascii="Arial" w:hAnsi="Arial" w:cs="Arial" w:eastAsia="Arial" w:hint="ascii"/>
          <w:sz w:val="36"/>
          <w:spacing w:val="34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）考虑如下代码：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24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1" name="1051"/>
                <wp:cNvGraphicFramePr/>
                <a:graphic>
                  <a:graphicData uri="http://schemas.openxmlformats.org/drawingml/2006/picture">
                    <pic:pic>
                      <pic:nvPicPr>
                        <pic:cNvPr id="24" name="1051"/>
                        <pic:cNvPicPr/>
                      </pic:nvPicPr>
                      <pic:blipFill>
                        <a:blip r:embed="rId2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3664;width:953.60pt;height:1349.60pt;" id="1051" coordsize="19072,26992" stroked="f" filled="f">
                <v:stroke endcap="round"/>
                <w10:wrap anchorx="page" anchory="page" side="both"/>
                <v:imagedata r:id="rId29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Tree{}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Pine extends Tree{}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Oak extends Tree{}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Forest 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 String[] args ) 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Tree tree = new Pine();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 tree instanceof Pine )</w:t>
      </w:r>
    </w:p>
    <w:p>
      <w:pPr>
        <w:autoSpaceDE w:val="0"/>
        <w:autoSpaceDN w:val="0"/>
        <w:jc w:val="left"/>
        <w:spacing w:before="20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 "Pine" 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 tree instanceof Tree )</w:t>
      </w:r>
    </w:p>
    <w:p>
      <w:pPr>
        <w:autoSpaceDE w:val="0"/>
        <w:autoSpaceDN w:val="0"/>
        <w:jc w:val="left"/>
        <w:spacing w:before="206" w:after="0" w:lineRule="auto" w:line="240"/>
        <w:ind w:right="0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 "Tree" 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 tree instanceof Oak )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 "Oak" 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 "Oops" );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则输出结果中有哪些？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Pine</w:t>
      </w:r>
      <w:r>
        <w:rPr>
          <w:rFonts w:ascii="Arial" w:hAnsi="Arial" w:cs="Arial" w:eastAsia="Arial" w:hint="ascii"/>
          <w:sz w:val="36"/>
          <w:spacing w:val="44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Tree</w:t>
      </w:r>
      <w:r>
        <w:rPr>
          <w:rFonts w:ascii="Arial" w:hAnsi="Arial" w:cs="Arial" w:eastAsia="Arial" w:hint="ascii"/>
          <w:sz w:val="36"/>
          <w:spacing w:val="44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Forest</w:t>
      </w:r>
      <w:r>
        <w:rPr>
          <w:rFonts w:ascii="Arial" w:hAnsi="Arial" w:cs="Arial" w:eastAsia="Arial" w:hint="ascii"/>
          <w:sz w:val="36"/>
          <w:spacing w:val="40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Oops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．无输出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）以下程序的编译和运行结果为？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abstract class Base{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abstract public void myfunc();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another(){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System.out.println("Another method");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Abs extends Base{</w:t>
      </w:r>
    </w:p>
    <w:p>
      <w:pPr>
        <w:autoSpaceDE w:val="0"/>
        <w:autoSpaceDN w:val="0"/>
        <w:jc w:val="left"/>
        <w:spacing w:before="24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Abs a = new Abs();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a.amethod();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myfunc(){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System.out.println("My Func");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myfunc();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5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2" name="1052"/>
                <wp:cNvGraphicFramePr/>
                <a:graphic>
                  <a:graphicData uri="http://schemas.openxmlformats.org/drawingml/2006/picture">
                    <pic:pic>
                      <pic:nvPicPr>
                        <pic:cNvPr id="25" name="1052"/>
                        <pic:cNvPicPr/>
                      </pic:nvPicPr>
                      <pic:blipFill>
                        <a:blip r:embed="rId3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2640;width:953.60pt;height:1349.60pt;" id="1052" coordsize="19072,26992" stroked="f" filled="f">
                <v:stroke endcap="round"/>
                <w10:wrap anchorx="page" anchory="page" side="both"/>
                <v:imagedata r:id="rId30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．输出结果为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My Func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．编译指示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Base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类中无抽象方法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．编译通过，但运行时指示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Base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类中无抽象方法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．编译指示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Base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类中的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myfun</w:t>
      </w:r>
      <w:r>
        <w:rPr>
          <w:rFonts w:ascii="Arial" w:hAnsi="Arial" w:cs="Arial" w:eastAsia="Arial" w:hint="ascii"/>
          <w:sz w:val="36"/>
          <w:spacing w:val="10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方法无方法体，没谁会喜欢该方法。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以下程序的调试结果为？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final void amethod(){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System.out.println("amethod");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Fin extends Base{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Base b = new Base();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b.amethod();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．编译指示带有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final</w:t>
      </w:r>
      <w:r>
        <w:rPr>
          <w:rFonts w:ascii="Arial" w:hAnsi="Arial" w:cs="Arial" w:eastAsia="Arial" w:hint="ascii"/>
          <w:sz w:val="36"/>
          <w:spacing w:val="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方法的类自己必须定义为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final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．编译指示不能继承含有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final</w:t>
      </w:r>
      <w:r>
        <w:rPr>
          <w:rFonts w:ascii="Arial" w:hAnsi="Arial" w:cs="Arial" w:eastAsia="Arial" w:hint="ascii"/>
          <w:sz w:val="36"/>
          <w:spacing w:val="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方法的类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．运行错误，原因是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Bas</w:t>
      </w:r>
      <w:r>
        <w:rPr>
          <w:rFonts w:ascii="Arial" w:hAnsi="Arial" w:cs="Arial" w:eastAsia="Arial" w:hint="ascii"/>
          <w:sz w:val="36"/>
          <w:spacing w:val="2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类没有定义为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final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．运行输出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amethod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3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在同一目录编译和运行以下两文件结果如何</w:t>
      </w:r>
      <w:r>
        <w:rPr>
          <w:rFonts w:ascii="华文宋体 Std Acro" w:hAnsi="华文宋体 Std Acro" w:cs="华文宋体 Std Acro" w:eastAsia="华文宋体 Std Acro" w:hint="ascii"/>
          <w:sz w:val="36"/>
          <w:spacing w:val="16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</w:t>
      </w:r>
      <w:r>
        <w:rPr>
          <w:rFonts w:ascii="Arial" w:hAnsi="Arial" w:cs="Arial" w:eastAsia="Arial" w:hint="ascii"/>
          <w:sz w:val="36"/>
          <w:spacing w:val="20"/>
        </w:rPr>
        <w:t>/</w:t>
      </w:r>
      <w:r>
        <w:rPr>
          <w:rFonts w:ascii="华文宋体 Std Acro" w:hAnsi="华文宋体 Std Acro" w:cs="华文宋体 Std Acro" w:eastAsia="华文宋体 Std Acro" w:hint="ascii"/>
          <w:sz w:val="36"/>
        </w:rPr>
        <w:t>文件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P1.java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package MyPackage;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P1{</w:t>
      </w:r>
    </w:p>
    <w:p>
      <w:pPr>
        <w:autoSpaceDE w:val="0"/>
        <w:autoSpaceDN w:val="0"/>
        <w:jc w:val="left"/>
        <w:spacing w:before="24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void afancymethod(){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System.out.println("What a fancy method");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</w:t>
      </w:r>
      <w:r>
        <w:rPr>
          <w:rFonts w:ascii="Arial" w:hAnsi="Arial" w:cs="Arial" w:eastAsia="Arial" w:hint="ascii"/>
          <w:sz w:val="36"/>
          <w:spacing w:val="20"/>
        </w:rPr>
        <w:t>/</w:t>
      </w:r>
      <w:r>
        <w:rPr>
          <w:rFonts w:ascii="华文宋体 Std Acro" w:hAnsi="华文宋体 Std Acro" w:cs="华文宋体 Std Acro" w:eastAsia="华文宋体 Std Acro" w:hint="ascii"/>
          <w:sz w:val="36"/>
        </w:rPr>
        <w:t>文件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P2.java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P2 extends P1{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P2 p2 = new P2();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p2.afancymethod();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6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3" name="1053"/>
                <wp:cNvGraphicFramePr/>
                <a:graphic>
                  <a:graphicData uri="http://schemas.openxmlformats.org/drawingml/2006/picture">
                    <pic:pic>
                      <pic:nvPicPr>
                        <pic:cNvPr id="26" name="1053"/>
                        <pic:cNvPicPr/>
                      </pic:nvPicPr>
                      <pic:blipFill>
                        <a:blip r:embed="rId3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1616;width:953.60pt;height:1349.60pt;" id="1053" coordsize="19072,26992" stroked="f" filled="f">
                <v:stroke endcap="round"/>
                <w10:wrap anchorx="page" anchory="page" side="both"/>
                <v:imagedata r:id="rId31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．两个均通过编译，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P</w:t>
      </w:r>
      <w:r>
        <w:rPr>
          <w:rFonts w:ascii="Arial" w:hAnsi="Arial" w:cs="Arial" w:eastAsia="Arial" w:hint="ascii"/>
          <w:sz w:val="36"/>
          <w:spacing w:val="6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运行时输出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What a fancy method</w:t>
      </w:r>
    </w:p>
    <w:p>
      <w:pPr>
        <w:autoSpaceDE w:val="0"/>
        <w:autoSpaceDN w:val="0"/>
        <w:jc w:val="left"/>
        <w:spacing w:before="19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．没一个通过编译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．两个均通过编译，但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P</w:t>
      </w:r>
      <w:r>
        <w:rPr>
          <w:rFonts w:ascii="Arial" w:hAnsi="Arial" w:cs="Arial" w:eastAsia="Arial" w:hint="ascii"/>
          <w:sz w:val="36"/>
          <w:spacing w:val="6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运行时出错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P1 </w:t>
      </w:r>
      <w:r>
        <w:rPr>
          <w:rFonts w:ascii="华文宋体 Std Acro" w:hAnsi="华文宋体 Std Acro" w:cs="华文宋体 Std Acro" w:eastAsia="华文宋体 Std Acro" w:hint="ascii"/>
          <w:sz w:val="36"/>
        </w:rPr>
        <w:t>通过编译，但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P</w:t>
      </w:r>
      <w:r>
        <w:rPr>
          <w:rFonts w:ascii="Arial" w:hAnsi="Arial" w:cs="Arial" w:eastAsia="Arial" w:hint="ascii"/>
          <w:sz w:val="36"/>
          <w:spacing w:val="8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出现编译错误</w:t>
      </w:r>
    </w:p>
    <w:p>
      <w:pPr>
        <w:autoSpaceDE w:val="0"/>
        <w:autoSpaceDN w:val="0"/>
        <w:jc w:val="left"/>
        <w:spacing w:before="19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10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）以下程序的调试结果为？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Outer{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String name = "Outer";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Inner i = new Inner();</w:t>
      </w:r>
    </w:p>
    <w:p>
      <w:pPr>
        <w:autoSpaceDE w:val="0"/>
        <w:autoSpaceDN w:val="0"/>
        <w:jc w:val="left"/>
        <w:spacing w:before="226" w:after="0" w:lineRule="auto" w:line="240"/>
        <w:ind w:right="0" w:left="9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i.showName();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private class Inner{</w:t>
      </w:r>
    </w:p>
    <w:p>
      <w:pPr>
        <w:autoSpaceDE w:val="0"/>
        <w:autoSpaceDN w:val="0"/>
        <w:jc w:val="left"/>
        <w:spacing w:before="22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name =new String("Inner");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void showName(){</w:t>
      </w:r>
    </w:p>
    <w:p>
      <w:pPr>
        <w:autoSpaceDE w:val="0"/>
        <w:autoSpaceDN w:val="0"/>
        <w:jc w:val="left"/>
        <w:spacing w:before="206" w:after="0" w:lineRule="auto" w:line="240"/>
        <w:ind w:right="0" w:left="194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System.out.println(name);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40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Outer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．输出结果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</w:rPr>
        <w:t>Inner</w:t>
      </w:r>
    </w:p>
    <w:p>
      <w:pPr>
        <w:autoSpaceDE w:val="0"/>
        <w:autoSpaceDN w:val="0"/>
        <w:jc w:val="left"/>
        <w:spacing w:before="19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．编译错误，因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Inne</w:t>
      </w:r>
      <w:r>
        <w:rPr>
          <w:rFonts w:ascii="Arial" w:hAnsi="Arial" w:cs="Arial" w:eastAsia="Arial" w:hint="ascii"/>
          <w:sz w:val="36"/>
          <w:spacing w:val="8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类定义为私有访问</w:t>
      </w:r>
    </w:p>
    <w:p>
      <w:pPr>
        <w:autoSpaceDE w:val="0"/>
        <w:autoSpaceDN w:val="0"/>
        <w:jc w:val="left"/>
        <w:spacing w:before="191" w:after="0" w:lineRule="auto" w:line="240"/>
        <w:ind w:right="0" w:left="0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．在创建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Inne</w:t>
      </w:r>
      <w:r>
        <w:rPr>
          <w:rFonts w:ascii="Arial" w:hAnsi="Arial" w:cs="Arial" w:eastAsia="Arial" w:hint="ascii"/>
          <w:sz w:val="36"/>
          <w:spacing w:val="8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类实例的行出现编译错误</w:t>
      </w:r>
    </w:p>
    <w:p>
      <w:pPr>
        <w:autoSpaceDE w:val="0"/>
        <w:autoSpaceDN w:val="0"/>
        <w:jc w:val="left"/>
        <w:spacing w:before="191" w:after="0" w:lineRule="auto" w:line="240"/>
        <w:ind w:right="0" w:left="700" w:hanging="180"/>
        <w:snapToGrid w:val="0"/>
        <w:textAlignment w:val="auto"/>
        <w:tabs>
          <w:tab w:val="left" w:leader="none" w:pos="700"/>
        </w:tabs>
        <w:numPr>
          <w:ilvl w:val="0"/>
          <w:numId w:val="24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设有如下代码：</w:t>
      </w:r>
    </w:p>
    <w:p>
      <w:pPr>
        <w:autoSpaceDE w:val="0"/>
        <w:autoSpaceDN w:val="0"/>
        <w:jc w:val="left"/>
        <w:spacing w:before="211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Base{}</w:t>
      </w:r>
    </w:p>
    <w:p>
      <w:pPr>
        <w:autoSpaceDE w:val="0"/>
        <w:autoSpaceDN w:val="0"/>
        <w:jc w:val="left"/>
        <w:spacing w:before="246" w:after="0" w:lineRule="auto" w:line="240"/>
        <w:ind w:right="0" w:left="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MyCast extends Base{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boolean b1=false;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int i = -1;</w:t>
      </w:r>
    </w:p>
    <w:p>
      <w:pPr>
        <w:autoSpaceDE w:val="0"/>
        <w:autoSpaceDN w:val="0"/>
        <w:jc w:val="left"/>
        <w:spacing w:before="22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static double d = 10.1;</w:t>
      </w:r>
    </w:p>
    <w:p>
      <w:pPr>
        <w:autoSpaceDE w:val="0"/>
        <w:autoSpaceDN w:val="0"/>
        <w:jc w:val="left"/>
        <w:spacing w:before="206" w:after="0" w:lineRule="auto" w:line="240"/>
        <w:ind w:right="0" w:left="78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MyCast m = new MyCast();</w:t>
      </w:r>
    </w:p>
    <w:p>
      <w:pPr>
        <w:autoSpaceDE w:val="0"/>
        <w:autoSpaceDN w:val="0"/>
        <w:jc w:val="left"/>
        <w:spacing w:before="206" w:after="0" w:lineRule="auto" w:line="240"/>
        <w:ind w:right="0" w:left="1560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Base b = new Base();</w:t>
      </w:r>
    </w:p>
    <w:p>
      <w:pPr>
        <w:autoSpaceDE w:val="0"/>
        <w:autoSpaceDN w:val="0"/>
        <w:jc w:val="left"/>
        <w:spacing w:before="226" w:after="0" w:lineRule="auto" w:line="240"/>
        <w:ind w:right="0" w:left="1560" w:firstLine="0"/>
        <w:snapToGrid w:val="0"/>
        <w:textAlignment w:val="auto"/>
        <w:tabs/>
        <w:sectPr>
          <w:pgSz w:w="19120" w:h="27060" w:orient="portrait"/>
          <w:pgMar w:top="508" w:right="508" w:bottom="508" w:left="2880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//Here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7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4" name="1054"/>
                <wp:cNvGraphicFramePr/>
                <a:graphic>
                  <a:graphicData uri="http://schemas.openxmlformats.org/drawingml/2006/picture">
                    <pic:pic>
                      <pic:nvPicPr>
                        <pic:cNvPr id="27" name="1054"/>
                        <pic:cNvPicPr/>
                      </pic:nvPicPr>
                      <pic:blipFill>
                        <a:blip r:embed="rId3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30592;width:953.60pt;height:1349.60pt;" id="1054" coordsize="19072,26992" stroked="f" filled="f">
                <v:stroke endcap="round"/>
                <w10:wrap anchorx="page" anchory="page" side="both"/>
                <v:imagedata r:id="rId32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则在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//Her</w:t>
      </w:r>
      <w:r>
        <w:rPr>
          <w:rFonts w:ascii="Arial" w:hAnsi="Arial" w:cs="Arial" w:eastAsia="Arial" w:hint="ascii"/>
          <w:sz w:val="36"/>
          <w:spacing w:val="6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处插入哪个代码将不出现编译和运行错误。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b=m;</w:t>
      </w:r>
      <w:r>
        <w:rPr>
          <w:rFonts w:ascii="Arial" w:hAnsi="Arial" w:cs="Arial" w:eastAsia="Arial" w:hint="ascii"/>
          <w:sz w:val="36"/>
          <w:spacing w:val="49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m=b;</w:t>
      </w:r>
      <w:r>
        <w:rPr>
          <w:rFonts w:ascii="Arial" w:hAnsi="Arial" w:cs="Arial" w:eastAsia="Arial" w:hint="ascii"/>
          <w:sz w:val="36"/>
          <w:spacing w:val="47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d =i;</w:t>
      </w:r>
      <w:r>
        <w:rPr>
          <w:rFonts w:ascii="Arial" w:hAnsi="Arial" w:cs="Arial" w:eastAsia="Arial" w:hint="ascii"/>
          <w:sz w:val="36"/>
          <w:spacing w:val="52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b1 =i;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12)</w:t>
      </w:r>
      <w:r>
        <w:rPr>
          <w:rFonts w:ascii="Arial" w:hAnsi="Arial" w:cs="Arial" w:eastAsia="Arial" w:hint="ascii"/>
          <w:sz w:val="36"/>
          <w:spacing w:val="9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设有如下代码：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interface IFace{}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CFace implements IFace{}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ObRef extends Base{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ObRef obj = new ObRef();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Base b = new Base();</w:t>
      </w:r>
    </w:p>
    <w:p>
      <w:pPr>
        <w:autoSpaceDE w:val="0"/>
        <w:autoSpaceDN w:val="0"/>
        <w:jc w:val="both"/>
        <w:spacing w:before="226" w:after="0" w:lineRule="auto" w:line="359"/>
        <w:ind w:right="980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5"/>
        </w:rPr>
        <w:t>Ob</w:t>
      </w:r>
      <w:r>
        <w:rPr>
          <w:rFonts w:ascii="Arial" w:hAnsi="Arial" w:cs="Arial" w:eastAsia="Arial" w:hint="ascii"/>
          <w:sz w:val="36"/>
          <w:spacing w:val="-4"/>
        </w:rPr>
        <w:t>ject obj1 = new Object();</w:t>
      </w:r>
      <w:r>
        <w:rPr>
          <w:rFonts w:ascii="Arial" w:hAnsi="Arial" w:cs="Arial" w:eastAsia="Arial" w:hint="ascii"/>
          <w:sz w:val="36"/>
        </w:rPr>
        <w:t xml:space="preserve"> IFace obj2 = new CFace();</w:t>
      </w:r>
    </w:p>
    <w:p>
      <w:pPr>
        <w:autoSpaceDE w:val="0"/>
        <w:autoSpaceDN w:val="0"/>
        <w:jc w:val="left"/>
        <w:spacing w:before="0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//Here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则在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//Her</w:t>
      </w:r>
      <w:r>
        <w:rPr>
          <w:rFonts w:ascii="Arial" w:hAnsi="Arial" w:cs="Arial" w:eastAsia="Arial" w:hint="ascii"/>
          <w:sz w:val="36"/>
          <w:spacing w:val="6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处插入哪个代码将不出现编译和运行错误。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obj1=obj2;</w:t>
      </w:r>
      <w:r>
        <w:rPr>
          <w:rFonts w:ascii="Arial" w:hAnsi="Arial" w:cs="Arial" w:eastAsia="Arial" w:hint="ascii"/>
          <w:sz w:val="36"/>
          <w:spacing w:val="50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b=obj;</w:t>
      </w:r>
      <w:r>
        <w:rPr>
          <w:rFonts w:ascii="Arial" w:hAnsi="Arial" w:cs="Arial" w:eastAsia="Arial" w:hint="ascii"/>
          <w:sz w:val="36"/>
          <w:spacing w:val="509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obj=b;</w:t>
      </w:r>
      <w:r>
        <w:rPr>
          <w:rFonts w:ascii="Arial" w:hAnsi="Arial" w:cs="Arial" w:eastAsia="Arial" w:hint="ascii"/>
          <w:sz w:val="36"/>
          <w:spacing w:val="30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obj1=b;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2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设有类定义如下：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Base(int i){}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MyOver extends Base{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arg[]){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MyOver m = new MyOver(10);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4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MyOver(int i){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super(i);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MyOver(String s, int i){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this(i);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//Here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1986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以下哪条语句可以安排在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//Her</w:t>
      </w:r>
      <w:r>
        <w:rPr>
          <w:rFonts w:ascii="Arial" w:hAnsi="Arial" w:cs="Arial" w:eastAsia="Arial" w:hint="ascii"/>
          <w:sz w:val="36"/>
          <w:spacing w:val="6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处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28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5" name="1055"/>
                <wp:cNvGraphicFramePr/>
                <a:graphic>
                  <a:graphicData uri="http://schemas.openxmlformats.org/drawingml/2006/picture">
                    <pic:pic>
                      <pic:nvPicPr>
                        <pic:cNvPr id="28" name="1055"/>
                        <pic:cNvPicPr/>
                      </pic:nvPicPr>
                      <pic:blipFill>
                        <a:blip r:embed="rId3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9568;width:953.60pt;height:1349.60pt;" id="1055" coordsize="19072,26992" stroked="f" filled="f">
                <v:stroke endcap="round"/>
                <w10:wrap anchorx="page" anchory="page" side="both"/>
                <v:imagedata r:id="rId33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MyOver m = new MyOver();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super();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this("Hello",10);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Base b = new Base(10);</w:t>
      </w:r>
    </w:p>
    <w:p>
      <w:pPr>
        <w:autoSpaceDE w:val="0"/>
        <w:autoSpaceDN w:val="0"/>
        <w:jc w:val="left"/>
        <w:spacing w:before="21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2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设有类定义如下：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InOut{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s= new String("Between");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amethod(final int iArgs){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iam;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Bicycle{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sayHello(){</w:t>
      </w:r>
    </w:p>
    <w:p>
      <w:pPr>
        <w:autoSpaceDE w:val="0"/>
        <w:autoSpaceDN w:val="0"/>
        <w:jc w:val="left"/>
        <w:spacing w:before="22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//Here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another(){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iOther;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以下哪些语句可以安排在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//Her</w:t>
      </w:r>
      <w:r>
        <w:rPr>
          <w:rFonts w:ascii="Arial" w:hAnsi="Arial" w:cs="Arial" w:eastAsia="Arial" w:hint="ascii"/>
          <w:sz w:val="36"/>
          <w:spacing w:val="6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处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System.out.println(s);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System.out.println(iOther);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C. System.out.println(iam);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88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System.out.println(iArgs);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九、常用系统类</w:t>
      </w:r>
    </w:p>
    <w:p>
      <w:pPr>
        <w:autoSpaceDE w:val="0"/>
        <w:autoSpaceDN w:val="0"/>
        <w:jc w:val="left"/>
        <w:spacing w:before="23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关于以下程序段，正确的说法是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String</w:t>
      </w:r>
      <w:r>
        <w:rPr>
          <w:rFonts w:ascii="Arial" w:hAnsi="Arial" w:cs="Arial" w:eastAsia="Arial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s1="Hello";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String</w:t>
      </w:r>
      <w:r>
        <w:rPr>
          <w:rFonts w:ascii="Arial" w:hAnsi="Arial" w:cs="Arial" w:eastAsia="Arial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s2="Hello";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i</w:t>
      </w:r>
      <w:r>
        <w:rPr>
          <w:rFonts w:ascii="Arial" w:hAnsi="Arial" w:cs="Arial" w:eastAsia="Arial" w:hint="ascii"/>
          <w:sz w:val="36"/>
          <w:spacing w:val="40"/>
        </w:rPr>
        <w:t>f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s1= =s</w:t>
      </w:r>
      <w:r>
        <w:rPr>
          <w:rFonts w:ascii="Arial" w:hAnsi="Arial" w:cs="Arial" w:eastAsia="Arial" w:hint="ascii"/>
          <w:sz w:val="36"/>
          <w:spacing w:val="-81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50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System.out.println("s1= =s2");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if (s1.equals(s2))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System.out.println("s1.equals(s2) ");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1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行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与行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都将执行</w:t>
      </w:r>
    </w:p>
    <w:p>
      <w:pPr>
        <w:autoSpaceDE w:val="0"/>
        <w:autoSpaceDN w:val="0"/>
        <w:jc w:val="left"/>
        <w:spacing w:before="211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42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行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执行，行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不执行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4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行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执行，行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不执行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29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6" name="1056"/>
                <wp:cNvGraphicFramePr/>
                <a:graphic>
                  <a:graphicData uri="http://schemas.openxmlformats.org/drawingml/2006/picture">
                    <pic:pic>
                      <pic:nvPicPr>
                        <pic:cNvPr id="29" name="1056"/>
                        <pic:cNvPicPr/>
                      </pic:nvPicPr>
                      <pic:blipFill>
                        <a:blip r:embed="rId3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8544;width:953.60pt;height:1349.60pt;" id="1056" coordsize="19072,26992" stroked="f" filled="f">
                <v:stroke endcap="round"/>
                <w10:wrap anchorx="page" anchory="page" side="both"/>
                <v:imagedata r:id="rId34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行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、行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都不执行</w:t>
      </w:r>
    </w:p>
    <w:p>
      <w:pPr>
        <w:autoSpaceDE w:val="0"/>
        <w:autoSpaceDN w:val="0"/>
        <w:jc w:val="left"/>
        <w:spacing w:before="21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要产生</w:t>
      </w:r>
      <w:r>
        <w:rPr>
          <w:rFonts w:ascii="华文宋体 Std Acro" w:hAnsi="华文宋体 Std Acro" w:cs="华文宋体 Std Acro" w:eastAsia="华文宋体 Std Acro" w:hint="ascii"/>
          <w:sz w:val="36"/>
          <w:spacing w:val="-50"/>
        </w:rPr>
        <w:t xml:space="preserve"> </w:t>
      </w:r>
      <w:r>
        <w:rPr>
          <w:rFonts w:ascii="Arial" w:hAnsi="Arial" w:cs="Arial" w:eastAsia="Arial" w:hint="ascii"/>
          <w:sz w:val="36"/>
        </w:rPr>
        <w:t>[2</w:t>
      </w:r>
      <w:r>
        <w:rPr>
          <w:rFonts w:ascii="Arial" w:hAnsi="Arial" w:cs="Arial" w:eastAsia="Arial" w:hint="ascii"/>
          <w:sz w:val="36"/>
          <w:spacing w:val="40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>999]</w:t>
      </w:r>
      <w:r>
        <w:rPr>
          <w:rFonts w:ascii="华文宋体 Std Acro" w:hAnsi="华文宋体 Std Acro" w:cs="华文宋体 Std Acro" w:eastAsia="华文宋体 Std Acro" w:hint="ascii"/>
          <w:sz w:val="36"/>
        </w:rPr>
        <w:t>之间的随机整数使用哪个表达式？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(int)(20+Math.random()*979)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20+(int)(Math.random()*980)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(int)Math.random()*999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20+(int)Math.random()*980</w:t>
      </w:r>
    </w:p>
    <w:p>
      <w:pPr>
        <w:autoSpaceDE w:val="0"/>
        <w:autoSpaceDN w:val="0"/>
        <w:jc w:val="left"/>
        <w:spacing w:before="20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下列程序运行的结果为：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Example{</w:t>
      </w:r>
    </w:p>
    <w:p>
      <w:pPr>
        <w:autoSpaceDE w:val="0"/>
        <w:autoSpaceDN w:val="0"/>
        <w:jc w:val="left"/>
        <w:spacing w:before="18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str=new String("good");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char[] ch={'a','b','c'};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args[]){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Example ex=new Example();</w:t>
      </w:r>
    </w:p>
    <w:p>
      <w:pPr>
        <w:autoSpaceDE w:val="0"/>
        <w:autoSpaceDN w:val="0"/>
        <w:jc w:val="left"/>
        <w:spacing w:before="206" w:after="0" w:lineRule="auto" w:line="365"/>
        <w:ind w:right="6398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ex.change(ex.str,ex.ch); System.out.print(ex.str+" and "); Sytem.out.print(ex.ch);</w:t>
      </w:r>
    </w:p>
    <w:p>
      <w:pPr>
        <w:autoSpaceDE w:val="0"/>
        <w:autoSpaceDN w:val="0"/>
        <w:jc w:val="left"/>
        <w:spacing w:before="0" w:after="0" w:lineRule="auto" w:line="233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8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change(String str,char ch[]){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str="test ok";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ch[0]='g';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good and abc</w:t>
      </w:r>
    </w:p>
    <w:p>
      <w:pPr>
        <w:autoSpaceDE w:val="0"/>
        <w:autoSpaceDN w:val="0"/>
        <w:jc w:val="left"/>
        <w:spacing w:before="226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4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good and gbc</w:t>
      </w:r>
    </w:p>
    <w:p>
      <w:pPr>
        <w:autoSpaceDE w:val="0"/>
        <w:autoSpaceDN w:val="0"/>
        <w:jc w:val="left"/>
        <w:spacing w:before="206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4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test ok and abc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test ok and gbc</w:t>
      </w:r>
    </w:p>
    <w:p>
      <w:pPr>
        <w:autoSpaceDE w:val="0"/>
        <w:autoSpaceDN w:val="0"/>
        <w:jc w:val="left"/>
        <w:spacing w:before="20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设有如下程序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both"/>
        <w:spacing w:before="206" w:after="0" w:lineRule="auto" w:line="371"/>
        <w:ind w:right="6398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Integer intObj=</w:t>
      </w:r>
      <w:r>
        <w:rPr>
          <w:rFonts w:ascii="Arial" w:hAnsi="Arial" w:cs="Arial" w:eastAsia="Arial" w:hint="ascii"/>
          <w:sz w:val="36"/>
          <w:spacing w:val="-2"/>
        </w:rPr>
        <w:t>Integer.valueOf(args[args.length-1]);</w:t>
      </w:r>
      <w:r>
        <w:rPr>
          <w:rFonts w:ascii="Arial" w:hAnsi="Arial" w:cs="Arial" w:eastAsia="Arial" w:hint="ascii"/>
          <w:sz w:val="36"/>
        </w:rPr>
        <w:t xml:space="preserve"> int i = intObj.intValue();</w:t>
      </w:r>
    </w:p>
    <w:p>
      <w:pPr>
        <w:autoSpaceDE w:val="0"/>
        <w:autoSpaceDN w:val="0"/>
        <w:jc w:val="left"/>
        <w:spacing w:before="0" w:after="0" w:lineRule="auto" w:line="226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if(args.length &gt; 1)</w:t>
      </w:r>
    </w:p>
    <w:p>
      <w:pPr>
        <w:autoSpaceDE w:val="0"/>
        <w:autoSpaceDN w:val="0"/>
        <w:jc w:val="left"/>
        <w:spacing w:before="211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if(args.length &gt; 0)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 - 1);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else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7" name="1057"/>
                <wp:cNvGraphicFramePr/>
                <a:graphic>
                  <a:graphicData uri="http://schemas.openxmlformats.org/drawingml/2006/picture">
                    <pic:pic>
                      <pic:nvPicPr>
                        <pic:cNvPr id="30" name="1057"/>
                        <pic:cNvPicPr/>
                      </pic:nvPicPr>
                      <pic:blipFill>
                        <a:blip r:embed="rId3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7520;width:953.60pt;height:1349.60pt;" id="1057" coordsize="19072,26992" stroked="f" filled="f">
                <v:stroke endcap="round"/>
                <w10:wrap anchorx="page" anchory="page" side="both"/>
                <v:imagedata r:id="rId35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System.out.println(i - 2);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运行程序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>输入如下命令：</w:t>
      </w:r>
    </w:p>
    <w:p>
      <w:pPr>
        <w:autoSpaceDE w:val="0"/>
        <w:autoSpaceDN w:val="0"/>
        <w:jc w:val="left"/>
        <w:spacing w:before="251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java test 2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则输出为：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test</w:t>
      </w:r>
      <w:r>
        <w:rPr>
          <w:rFonts w:ascii="Arial" w:hAnsi="Arial" w:cs="Arial" w:eastAsia="Arial" w:hint="ascii"/>
          <w:sz w:val="36"/>
          <w:spacing w:val="1039"/>
        </w:rPr>
        <w:t xml:space="preserve"> </w:t>
      </w:r>
      <w:r>
        <w:rPr>
          <w:rFonts w:ascii="Arial" w:hAnsi="Arial" w:cs="Arial" w:eastAsia="Arial" w:hint="ascii"/>
          <w:sz w:val="36"/>
        </w:rPr>
        <w:t>B. test -1</w:t>
      </w:r>
      <w:r>
        <w:rPr>
          <w:rFonts w:ascii="Arial" w:hAnsi="Arial" w:cs="Arial" w:eastAsia="Arial" w:hint="ascii"/>
          <w:sz w:val="36"/>
          <w:spacing w:val="839"/>
        </w:rPr>
        <w:t xml:space="preserve"> </w:t>
      </w:r>
      <w:r>
        <w:rPr>
          <w:rFonts w:ascii="Arial" w:hAnsi="Arial" w:cs="Arial" w:eastAsia="Arial" w:hint="ascii"/>
          <w:sz w:val="36"/>
        </w:rPr>
        <w:t>C. 0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2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Arial" w:hAnsi="Arial" w:cs="Arial" w:eastAsia="Arial" w:hint="ascii"/>
          <w:sz w:val="36"/>
          <w:spacing w:val="1620"/>
        </w:rPr>
        <w:t xml:space="preserve"> </w:t>
      </w:r>
      <w:r>
        <w:rPr>
          <w:rFonts w:ascii="Arial" w:hAnsi="Arial" w:cs="Arial" w:eastAsia="Arial" w:hint="ascii"/>
          <w:sz w:val="36"/>
        </w:rPr>
        <w:t>E. 2</w:t>
      </w:r>
    </w:p>
    <w:p>
      <w:pPr>
        <w:autoSpaceDE w:val="0"/>
        <w:autoSpaceDN w:val="0"/>
        <w:jc w:val="left"/>
        <w:spacing w:before="18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下列程序运行的结果为：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test {</w:t>
      </w:r>
    </w:p>
    <w:p>
      <w:pPr>
        <w:autoSpaceDE w:val="0"/>
        <w:autoSpaceDN w:val="0"/>
        <w:jc w:val="left"/>
        <w:spacing w:before="22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args[]) 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f = 2.3f;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double d = 2.7;</w:t>
      </w:r>
    </w:p>
    <w:p>
      <w:pPr>
        <w:autoSpaceDE w:val="0"/>
        <w:autoSpaceDN w:val="0"/>
        <w:jc w:val="both"/>
        <w:spacing w:before="226" w:after="0" w:lineRule="auto" w:line="359"/>
        <w:ind w:right="8261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i = ((int)Math.ceil(f))</w:t>
      </w:r>
      <w:r>
        <w:rPr>
          <w:rFonts w:ascii="Arial" w:hAnsi="Arial" w:cs="Arial" w:eastAsia="Arial" w:hint="ascii"/>
          <w:sz w:val="36"/>
          <w:spacing w:val="-2"/>
        </w:rPr>
        <w:t xml:space="preserve"> * ((int)Math.round(d));</w:t>
      </w:r>
      <w:r>
        <w:rPr>
          <w:rFonts w:ascii="Arial" w:hAnsi="Arial" w:cs="Arial" w:eastAsia="Arial" w:hint="ascii"/>
          <w:sz w:val="36"/>
        </w:rPr>
        <w:t xml:space="preserve"> System.out.println(i);</w:t>
      </w:r>
    </w:p>
    <w:p>
      <w:pPr>
        <w:autoSpaceDE w:val="0"/>
        <w:autoSpaceDN w:val="0"/>
        <w:jc w:val="left"/>
        <w:spacing w:before="0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 4</w:t>
      </w:r>
      <w:r>
        <w:rPr>
          <w:rFonts w:ascii="Arial" w:hAnsi="Arial" w:cs="Arial" w:eastAsia="Arial" w:hint="ascii"/>
          <w:sz w:val="36"/>
          <w:spacing w:val="1259"/>
        </w:rPr>
        <w:t xml:space="preserve"> </w:t>
      </w:r>
      <w:r>
        <w:rPr>
          <w:rFonts w:ascii="Arial" w:hAnsi="Arial" w:cs="Arial" w:eastAsia="Arial" w:hint="ascii"/>
          <w:sz w:val="36"/>
        </w:rPr>
        <w:t>B. 5</w:t>
      </w:r>
      <w:r>
        <w:rPr>
          <w:rFonts w:ascii="Arial" w:hAnsi="Arial" w:cs="Arial" w:eastAsia="Arial" w:hint="ascii"/>
          <w:sz w:val="36"/>
          <w:spacing w:val="1259"/>
        </w:rPr>
        <w:t xml:space="preserve"> </w:t>
      </w:r>
      <w:r>
        <w:rPr>
          <w:rFonts w:ascii="Arial" w:hAnsi="Arial" w:cs="Arial" w:eastAsia="Arial" w:hint="ascii"/>
          <w:sz w:val="36"/>
        </w:rPr>
        <w:t>C.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6</w:t>
      </w:r>
    </w:p>
    <w:p>
      <w:pPr>
        <w:autoSpaceDE w:val="0"/>
        <w:autoSpaceDN w:val="0"/>
        <w:jc w:val="left"/>
        <w:spacing w:before="226" w:after="0" w:lineRule="auto" w:line="240"/>
        <w:ind w:right="0" w:left="2832" w:hanging="460"/>
        <w:snapToGrid w:val="0"/>
        <w:textAlignment w:val="auto"/>
        <w:tabs>
          <w:tab w:val="left" w:leader="none" w:pos="2832"/>
        </w:tabs>
        <w:numPr>
          <w:ilvl w:val="0"/>
          <w:numId w:val="4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6.1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</w:rPr>
        <w:t>E. 9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）如果以下条件成立，则用到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java.lang.Math </w:t>
      </w:r>
      <w:r>
        <w:rPr>
          <w:rFonts w:ascii="华文宋体 Std Acro" w:hAnsi="华文宋体 Std Acro" w:cs="华文宋体 Std Acro" w:eastAsia="华文宋体 Std Acro" w:hint="ascii"/>
          <w:sz w:val="36"/>
        </w:rPr>
        <w:t>类中哪个方法？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method( -4.4 ) == -4;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round()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min()</w:t>
      </w:r>
      <w:r>
        <w:rPr>
          <w:rFonts w:ascii="Arial" w:hAnsi="Arial" w:cs="Arial" w:eastAsia="Arial" w:hint="ascii"/>
          <w:sz w:val="36"/>
          <w:spacing w:val="540"/>
        </w:rPr>
        <w:t xml:space="preserve"> </w:t>
      </w:r>
      <w:r>
        <w:rPr>
          <w:rFonts w:ascii="Arial" w:hAnsi="Arial" w:cs="Arial" w:eastAsia="Arial" w:hint="ascii"/>
          <w:sz w:val="36"/>
        </w:rPr>
        <w:t>C. trunc()</w:t>
      </w:r>
      <w:r>
        <w:rPr>
          <w:rFonts w:ascii="Arial" w:hAnsi="Arial" w:cs="Arial" w:eastAsia="Arial" w:hint="ascii"/>
          <w:sz w:val="36"/>
          <w:spacing w:val="680"/>
        </w:rPr>
        <w:t xml:space="preserve"> </w:t>
      </w:r>
      <w:r>
        <w:rPr>
          <w:rFonts w:ascii="Arial" w:hAnsi="Arial" w:cs="Arial" w:eastAsia="Arial" w:hint="ascii"/>
          <w:sz w:val="36"/>
        </w:rPr>
        <w:t>D. abs()</w:t>
      </w:r>
    </w:p>
    <w:p>
      <w:pPr>
        <w:autoSpaceDE w:val="0"/>
        <w:autoSpaceDN w:val="0"/>
        <w:jc w:val="left"/>
        <w:spacing w:before="206" w:after="0" w:lineRule="auto" w:line="240"/>
        <w:ind w:right="0" w:left="2832" w:hanging="460"/>
        <w:snapToGrid w:val="0"/>
        <w:textAlignment w:val="auto"/>
        <w:tabs>
          <w:tab w:val="left" w:leader="none" w:pos="2812"/>
        </w:tabs>
        <w:numPr>
          <w:ilvl w:val="0"/>
          <w:numId w:val="4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floor()</w:t>
      </w:r>
      <w:r>
        <w:rPr>
          <w:rFonts w:ascii="Arial" w:hAnsi="Arial" w:cs="Arial" w:eastAsia="Arial" w:hint="ascii"/>
          <w:sz w:val="36"/>
          <w:spacing w:val="720"/>
        </w:rPr>
        <w:t xml:space="preserve"> </w:t>
      </w:r>
      <w:r>
        <w:rPr>
          <w:rFonts w:ascii="Arial" w:hAnsi="Arial" w:cs="Arial" w:eastAsia="Arial" w:hint="ascii"/>
          <w:sz w:val="36"/>
        </w:rPr>
        <w:t>F. ceil()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7) se</w:t>
      </w:r>
      <w:r>
        <w:rPr>
          <w:rFonts w:ascii="Arial" w:hAnsi="Arial" w:cs="Arial" w:eastAsia="Arial" w:hint="ascii"/>
          <w:sz w:val="36"/>
          <w:spacing w:val="20"/>
        </w:rPr>
        <w:t>t</w:t>
      </w:r>
      <w:r>
        <w:rPr>
          <w:rFonts w:ascii="华文宋体 Std Acro" w:hAnsi="华文宋体 Std Acro" w:cs="华文宋体 Std Acro" w:eastAsia="华文宋体 Std Acro" w:hint="ascii"/>
          <w:sz w:val="36"/>
        </w:rPr>
        <w:t>集合如何处理重复元素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．如果加入一个重复元素将抛出异常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．如果加入一个重复元素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ad</w:t>
      </w:r>
      <w:r>
        <w:rPr>
          <w:rFonts w:ascii="Arial" w:hAnsi="Arial" w:cs="Arial" w:eastAsia="Arial" w:hint="ascii"/>
          <w:sz w:val="36"/>
          <w:spacing w:val="6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方法将返回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false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C. </w:t>
      </w:r>
      <w:r>
        <w:rPr>
          <w:rFonts w:ascii="华文宋体 Std Acro" w:hAnsi="华文宋体 Std Acro" w:cs="华文宋体 Std Acro" w:eastAsia="华文宋体 Std Acro" w:hint="ascii"/>
          <w:sz w:val="36"/>
        </w:rPr>
        <w:t>集合通过调用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equal</w:t>
      </w:r>
      <w:r>
        <w:rPr>
          <w:rFonts w:ascii="Arial" w:hAnsi="Arial" w:cs="Arial" w:eastAsia="Arial" w:hint="ascii"/>
          <w:sz w:val="36"/>
          <w:spacing w:val="19"/>
        </w:rPr>
        <w:t>s</w:t>
      </w:r>
      <w:r>
        <w:rPr>
          <w:rFonts w:ascii="华文宋体 Std Acro" w:hAnsi="华文宋体 Std Acro" w:cs="华文宋体 Std Acro" w:eastAsia="华文宋体 Std Acro" w:hint="ascii"/>
          <w:sz w:val="36"/>
        </w:rPr>
        <w:t>方法可以返回包含重复值的元素。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重复值将导致编译出错。</w:t>
      </w:r>
    </w:p>
    <w:p>
      <w:pPr>
        <w:autoSpaceDE w:val="0"/>
        <w:autoSpaceDN w:val="0"/>
        <w:jc w:val="left"/>
        <w:spacing w:before="21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以下哪个方法是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Vecto</w:t>
      </w:r>
      <w:r>
        <w:rPr>
          <w:rFonts w:ascii="Arial" w:hAnsi="Arial" w:cs="Arial" w:eastAsia="Arial" w:hint="ascii"/>
          <w:sz w:val="36"/>
          <w:spacing w:val="8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类中增加一个新元素的方法。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addElement</w:t>
      </w:r>
      <w:r>
        <w:rPr>
          <w:rFonts w:ascii="Arial" w:hAnsi="Arial" w:cs="Arial" w:eastAsia="Arial" w:hint="ascii"/>
          <w:sz w:val="36"/>
          <w:spacing w:val="579"/>
        </w:rPr>
        <w:t xml:space="preserve"> </w:t>
      </w:r>
      <w:r>
        <w:rPr>
          <w:rFonts w:ascii="Arial" w:hAnsi="Arial" w:cs="Arial" w:eastAsia="Arial" w:hint="ascii"/>
          <w:sz w:val="36"/>
        </w:rPr>
        <w:t>B. insert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 append</w:t>
      </w:r>
      <w:r>
        <w:rPr>
          <w:rFonts w:ascii="Arial" w:hAnsi="Arial" w:cs="Arial" w:eastAsia="Arial" w:hint="ascii"/>
          <w:sz w:val="36"/>
          <w:spacing w:val="399"/>
        </w:rPr>
        <w:t xml:space="preserve"> </w:t>
      </w:r>
      <w:r>
        <w:rPr>
          <w:rFonts w:ascii="Arial" w:hAnsi="Arial" w:cs="Arial" w:eastAsia="Arial" w:hint="ascii"/>
          <w:sz w:val="36"/>
        </w:rPr>
        <w:t>D. addItem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以下哪些方法是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Collection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接口的方法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iterator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</w:rPr>
        <w:t>B. isEmpty</w:t>
      </w:r>
      <w:r>
        <w:rPr>
          <w:rFonts w:ascii="Arial" w:hAnsi="Arial" w:cs="Arial" w:eastAsia="Arial" w:hint="ascii"/>
          <w:sz w:val="36"/>
          <w:spacing w:val="699"/>
        </w:rPr>
        <w:t xml:space="preserve"> </w:t>
      </w:r>
      <w:r>
        <w:rPr>
          <w:rFonts w:ascii="Arial" w:hAnsi="Arial" w:cs="Arial" w:eastAsia="Arial" w:hint="ascii"/>
          <w:sz w:val="36"/>
        </w:rPr>
        <w:t>C. toArray</w:t>
      </w:r>
      <w:r>
        <w:rPr>
          <w:rFonts w:ascii="Arial" w:hAnsi="Arial" w:cs="Arial" w:eastAsia="Arial" w:hint="ascii"/>
          <w:sz w:val="36"/>
          <w:spacing w:val="700"/>
        </w:rPr>
        <w:t xml:space="preserve"> </w:t>
      </w:r>
      <w:r>
        <w:rPr>
          <w:rFonts w:ascii="Arial" w:hAnsi="Arial" w:cs="Arial" w:eastAsia="Arial" w:hint="ascii"/>
          <w:sz w:val="36"/>
        </w:rPr>
        <w:t>D. setText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十、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编程</w:t>
      </w:r>
      <w:rPr>
        <w:rFonts w:ascii="华文宋体 Std Acro" w:hAnsi="华文宋体 Std Acro" w:cs="华文宋体 Std Acro" w:eastAsia="华文宋体 Std Acro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）所有变量初始化、对象创建、参数设置等可以安排在</w:t>
      </w:r>
      <w:r>
        <w:rPr>
          <w:rFonts w:ascii="华文宋体 Std Acro" w:hAnsi="华文宋体 Std Acro" w:cs="华文宋体 Std Acro" w:eastAsia="华文宋体 Std Acro" w:hint="ascii"/>
          <w:sz w:val="36"/>
          <w:spacing w:val="25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的什么方法内完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3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58" name="1058"/>
                <wp:cNvGraphicFramePr/>
                <a:graphic>
                  <a:graphicData uri="http://schemas.openxmlformats.org/drawingml/2006/picture">
                    <pic:pic>
                      <pic:nvPicPr>
                        <pic:cNvPr id="31" name="1058"/>
                        <pic:cNvPicPr/>
                      </pic:nvPicPr>
                      <pic:blipFill>
                        <a:blip r:embed="rId3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6496;width:953.60pt;height:1349.60pt;" id="1058" coordsize="19072,26992" stroked="f" filled="f">
                <v:stroke endcap="round"/>
                <w10:wrap anchorx="page" anchory="page" side="both"/>
                <v:imagedata r:id="rId36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成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init</w:t>
      </w:r>
      <w:r>
        <w:rPr>
          <w:rFonts w:ascii="Arial" w:hAnsi="Arial" w:cs="Arial" w:eastAsia="Arial" w:hint="ascii"/>
          <w:sz w:val="36"/>
          <w:spacing w:val="1100"/>
        </w:rPr>
        <w:t xml:space="preserve"> </w:t>
      </w:r>
      <w:r>
        <w:rPr>
          <w:rFonts w:ascii="Arial" w:hAnsi="Arial" w:cs="Arial" w:eastAsia="Arial" w:hint="ascii"/>
          <w:sz w:val="36"/>
        </w:rPr>
        <w:t>B. start</w:t>
      </w:r>
      <w:r>
        <w:rPr>
          <w:rFonts w:ascii="Arial" w:hAnsi="Arial" w:cs="Arial" w:eastAsia="Arial" w:hint="ascii"/>
          <w:sz w:val="36"/>
          <w:spacing w:val="659"/>
        </w:rPr>
        <w:t xml:space="preserve"> </w:t>
      </w:r>
      <w:r>
        <w:rPr>
          <w:rFonts w:ascii="Arial" w:hAnsi="Arial" w:cs="Arial" w:eastAsia="Arial" w:hint="ascii"/>
          <w:sz w:val="36"/>
        </w:rPr>
        <w:t>C. stop</w:t>
      </w:r>
      <w:r>
        <w:rPr>
          <w:rFonts w:ascii="Arial" w:hAnsi="Arial" w:cs="Arial" w:eastAsia="Arial" w:hint="ascii"/>
          <w:sz w:val="36"/>
          <w:spacing w:val="819"/>
        </w:rPr>
        <w:t xml:space="preserve"> </w:t>
      </w: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以上都不是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）一个部件重绘时，方法调用按下面哪个次序？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．直接调用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paint()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．调用 </w:t>
      </w:r>
      <w:r>
        <w:rPr>
          <w:rFonts w:ascii="Arial" w:hAnsi="Arial" w:cs="Arial" w:eastAsia="Arial" w:hint="ascii"/>
          <w:sz w:val="36"/>
        </w:rPr>
        <w:t>update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，而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updat</w:t>
      </w:r>
      <w:r>
        <w:rPr>
          <w:rFonts w:ascii="Arial" w:hAnsi="Arial" w:cs="Arial" w:eastAsia="Arial" w:hint="ascii"/>
          <w:sz w:val="36"/>
          <w:spacing w:val="39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会调用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paint()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．调用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repaint()</w:t>
      </w:r>
      <w:r>
        <w:rPr>
          <w:rFonts w:ascii="华文宋体 Std Acro" w:hAnsi="华文宋体 Std Acro" w:cs="华文宋体 Std Acro" w:eastAsia="华文宋体 Std Acro" w:hint="ascii"/>
          <w:sz w:val="36"/>
        </w:rPr>
        <w:t>，由它调用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update(), updat</w:t>
      </w:r>
      <w:r>
        <w:rPr>
          <w:rFonts w:ascii="Arial" w:hAnsi="Arial" w:cs="Arial" w:eastAsia="Arial" w:hint="ascii"/>
          <w:sz w:val="36"/>
          <w:spacing w:val="58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再调用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paint()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调用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repaint()</w:t>
      </w:r>
      <w:r>
        <w:rPr>
          <w:rFonts w:ascii="Arial" w:hAnsi="Arial" w:cs="Arial" w:eastAsia="Arial" w:hint="ascii"/>
          <w:sz w:val="36"/>
          <w:spacing w:val="-20"/>
        </w:rPr>
        <w:t>,</w:t>
      </w:r>
      <w:r>
        <w:rPr>
          <w:rFonts w:ascii="华文宋体 Std Acro" w:hAnsi="华文宋体 Std Acro" w:cs="华文宋体 Std Acro" w:eastAsia="华文宋体 Std Acro" w:hint="ascii"/>
          <w:sz w:val="36"/>
        </w:rPr>
        <w:t>它将直接调用</w:t>
      </w:r>
      <w:r>
        <w:rPr>
          <w:rFonts w:ascii="华文宋体 Std Acro" w:hAnsi="华文宋体 Std Acro" w:cs="华文宋体 Std Acro" w:eastAsia="华文宋体 Std Acro" w:hint="ascii"/>
          <w:sz w:val="36"/>
          <w:spacing w:val="100"/>
        </w:rPr>
        <w:t xml:space="preserve"> </w:t>
      </w:r>
      <w:r>
        <w:rPr>
          <w:rFonts w:ascii="Arial" w:hAnsi="Arial" w:cs="Arial" w:eastAsia="Arial" w:hint="ascii"/>
          <w:sz w:val="36"/>
        </w:rPr>
        <w:t>paint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java.awt.Graphics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类的哪个方法可绘制填充矩形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fillRect()</w:t>
      </w:r>
      <w:r>
        <w:rPr>
          <w:rFonts w:ascii="Arial" w:hAnsi="Arial" w:cs="Arial" w:eastAsia="Arial" w:hint="ascii"/>
          <w:sz w:val="36"/>
          <w:spacing w:val="154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drawRect()</w:t>
      </w:r>
      <w:r>
        <w:rPr>
          <w:rFonts w:ascii="Arial" w:hAnsi="Arial" w:cs="Arial" w:eastAsia="Arial" w:hint="ascii"/>
          <w:sz w:val="36"/>
          <w:spacing w:val="84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fillOval()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drawPolygon()</w:t>
      </w:r>
      <w:r>
        <w:rPr>
          <w:rFonts w:ascii="Arial" w:hAnsi="Arial" w:cs="Arial" w:eastAsia="Arial" w:hint="ascii"/>
          <w:sz w:val="36"/>
          <w:spacing w:val="85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drawLine()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下列哪个方法不属于播放声音的方法？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loop()</w:t>
      </w:r>
      <w:r>
        <w:rPr>
          <w:rFonts w:ascii="Arial" w:hAnsi="Arial" w:cs="Arial" w:eastAsia="Arial" w:hint="ascii"/>
          <w:sz w:val="36"/>
          <w:spacing w:val="500"/>
        </w:rPr>
        <w:t xml:space="preserve"> </w:t>
      </w:r>
      <w:r>
        <w:rPr>
          <w:rFonts w:ascii="Arial" w:hAnsi="Arial" w:cs="Arial" w:eastAsia="Arial" w:hint="ascii"/>
          <w:sz w:val="36"/>
        </w:rPr>
        <w:t>B. stop()</w:t>
      </w:r>
      <w:r>
        <w:rPr>
          <w:rFonts w:ascii="Arial" w:hAnsi="Arial" w:cs="Arial" w:eastAsia="Arial" w:hint="ascii"/>
          <w:sz w:val="36"/>
          <w:spacing w:val="480"/>
        </w:rPr>
        <w:t xml:space="preserve"> </w:t>
      </w:r>
      <w:r>
        <w:rPr>
          <w:rFonts w:ascii="Arial" w:hAnsi="Arial" w:cs="Arial" w:eastAsia="Arial" w:hint="ascii"/>
          <w:sz w:val="36"/>
        </w:rPr>
        <w:t>C. start()</w:t>
      </w:r>
      <w:r>
        <w:rPr>
          <w:rFonts w:ascii="Arial" w:hAnsi="Arial" w:cs="Arial" w:eastAsia="Arial" w:hint="ascii"/>
          <w:sz w:val="36"/>
          <w:spacing w:val="460"/>
        </w:rPr>
        <w:t xml:space="preserve"> </w:t>
      </w:r>
      <w:r>
        <w:rPr>
          <w:rFonts w:ascii="Arial" w:hAnsi="Arial" w:cs="Arial" w:eastAsia="Arial" w:hint="ascii"/>
          <w:sz w:val="36"/>
        </w:rPr>
        <w:t>D. play()</w:t>
      </w:r>
    </w:p>
    <w:p>
      <w:pPr>
        <w:autoSpaceDE w:val="0"/>
        <w:autoSpaceDN w:val="0"/>
        <w:jc w:val="left"/>
        <w:spacing w:before="21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48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在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画面的左上角至右下角画一条直线，则</w:t>
      </w:r>
      <w:r>
        <w:rPr>
          <w:rFonts w:ascii="华文宋体 Std Acro" w:hAnsi="华文宋体 Std Acro" w:cs="华文宋体 Std Acro" w:eastAsia="华文宋体 Std Acro" w:hint="ascii"/>
          <w:sz w:val="36"/>
          <w:spacing w:val="150"/>
        </w:rPr>
        <w:t xml:space="preserve"> </w:t>
      </w:r>
      <w:r>
        <w:rPr>
          <w:rFonts w:ascii="Arial" w:hAnsi="Arial" w:cs="Arial" w:eastAsia="Arial" w:hint="ascii"/>
          <w:sz w:val="36"/>
        </w:rPr>
        <w:t>//dra</w:t>
      </w:r>
      <w:r>
        <w:rPr>
          <w:rFonts w:ascii="Arial" w:hAnsi="Arial" w:cs="Arial" w:eastAsia="Arial" w:hint="ascii"/>
          <w:sz w:val="36"/>
          <w:spacing w:val="80"/>
        </w:rPr>
        <w:t>w</w:t>
      </w:r>
      <w:r>
        <w:rPr>
          <w:rFonts w:ascii="华文宋体 Std Acro" w:hAnsi="华文宋体 Std Acro" w:cs="华文宋体 Std Acro" w:eastAsia="华文宋体 Std Acro" w:hint="ascii"/>
          <w:sz w:val="36"/>
        </w:rPr>
        <w:t>处应如何选择？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java.awt.*;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java.applet.*;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myApplet extends Applet {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paint(Graphics g) 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//draw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900"/>
        </w:rPr>
        <w:t xml:space="preserve"> </w:t>
      </w:r>
      <w:r>
        <w:rPr>
          <w:rFonts w:ascii="Arial" w:hAnsi="Arial" w:cs="Arial" w:eastAsia="Arial" w:hint="ascii"/>
          <w:sz w:val="36"/>
        </w:rPr>
        <w:t>g.drawLine(0,0,getHeight(),getWidth());</w:t>
      </w:r>
    </w:p>
    <w:p>
      <w:pPr>
        <w:autoSpaceDE w:val="0"/>
        <w:autoSpaceDN w:val="0"/>
        <w:jc w:val="left"/>
        <w:spacing w:before="206" w:after="0" w:lineRule="auto" w:line="240"/>
        <w:ind w:right="0" w:left="3692" w:hanging="1320"/>
        <w:snapToGrid w:val="0"/>
        <w:textAlignment w:val="auto"/>
        <w:tabs>
          <w:tab w:val="left" w:leader="none" w:pos="3692"/>
        </w:tabs>
        <w:numPr>
          <w:ilvl w:val="0"/>
          <w:numId w:val="49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g.drawLine(0,getWidth(),0,getHeight());</w:t>
      </w:r>
    </w:p>
    <w:p>
      <w:pPr>
        <w:autoSpaceDE w:val="0"/>
        <w:autoSpaceDN w:val="0"/>
        <w:jc w:val="left"/>
        <w:spacing w:before="226" w:after="0" w:lineRule="auto" w:line="240"/>
        <w:ind w:right="0" w:left="3692" w:hanging="1320"/>
        <w:snapToGrid w:val="0"/>
        <w:textAlignment w:val="auto"/>
        <w:tabs>
          <w:tab w:val="left" w:leader="none" w:pos="3692"/>
        </w:tabs>
        <w:numPr>
          <w:ilvl w:val="0"/>
          <w:numId w:val="49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g.drawLine(0,getWidth(),getHeight(),0);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880"/>
        </w:rPr>
        <w:t xml:space="preserve"> </w:t>
      </w:r>
      <w:r>
        <w:rPr>
          <w:rFonts w:ascii="Arial" w:hAnsi="Arial" w:cs="Arial" w:eastAsia="Arial" w:hint="ascii"/>
          <w:sz w:val="36"/>
        </w:rPr>
        <w:t>g.drawLine(getWidth(),getHeight(),0,0);</w:t>
      </w:r>
    </w:p>
    <w:p>
      <w:pPr>
        <w:autoSpaceDE w:val="0"/>
        <w:autoSpaceDN w:val="0"/>
        <w:jc w:val="left"/>
        <w:spacing w:before="186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下列说法错误的一项是？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getDocumentBase(</w:t>
      </w:r>
      <w:r>
        <w:rPr>
          <w:rFonts w:ascii="Arial" w:hAnsi="Arial" w:cs="Arial" w:eastAsia="Arial" w:hint="ascii"/>
          <w:sz w:val="36"/>
          <w:spacing w:val="-101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用于获取包含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的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HTML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文件的 </w:t>
      </w:r>
      <w:r>
        <w:rPr>
          <w:rFonts w:ascii="Arial" w:hAnsi="Arial" w:cs="Arial" w:eastAsia="Arial" w:hint="ascii"/>
          <w:sz w:val="36"/>
        </w:rPr>
        <w:t>URL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getCodeBase()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于获取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主类的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URL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0" relativeHeight="43" locked="0" layoutInCell="1" allowOverlap="1">
                <wp:simplePos x="0" y="0"/>
                <wp:positionH relativeFrom="page">
                  <wp:posOffset>3517900</wp:posOffset>
                </wp:positionH>
                <wp:positionV relativeFrom="page">
                  <wp:posOffset>12353290</wp:posOffset>
                </wp:positionV>
                <wp:extent cx="393700" cy="696595"/>
                <wp:wrapNone/>
                <wp:docPr id="1059" name="105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69659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0" w:after="0" w:lineRule="exact" w:line="457"/>
                              <w:ind w:right="0" w:left="260" w:firstLine="0"/>
                              <w:snapToGrid w:val="0"/>
                              <w:textAlignment w:val="auto"/>
                              <w:tabs/>
                              <w:rPr>
                                <w:rFonts w:ascii="华文宋体 Std Acro" w:hAnsi="华文宋体 Std Acro" w:cs="华文宋体 Std Acro" w:eastAsia="华文宋体 Std Acro" w:hint="ascii"/>
                                <w:sz w:val="36"/>
                              </w:rPr>
                            </w:pPr>
                            <w:r>
                              <w:rPr>
                                <w:rFonts w:ascii="华文宋体 Std Acro" w:hAnsi="华文宋体 Std Acro" w:cs="华文宋体 Std Acro" w:eastAsia="华文宋体 Std Acro" w:hint="ascii"/>
                                <w:sz w:val="36"/>
                              </w:rPr>
                              <w:t>用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jc w:val="left"/>
                              <w:spacing w:before="183" w:after="0" w:lineRule="exact" w:line="457"/>
                              <w:ind w:right="0" w:left="0" w:firstLine="0"/>
                              <w:snapToGrid w:val="0"/>
                              <w:textAlignment w:val="auto"/>
                              <w:tabs/>
                              <w:rPr>
                                <w:rFonts w:ascii="华文宋体 Std Acro" w:hAnsi="华文宋体 Std Acro" w:cs="华文宋体 Std Acro" w:eastAsia="华文宋体 Std Acro" w:hint="ascii"/>
                                <w:sz w:val="36"/>
                              </w:rPr>
                            </w:pPr>
                            <w:r>
                              <w:rPr>
                                <w:rFonts w:ascii="华文宋体 Std Acro" w:hAnsi="华文宋体 Std Acro" w:cs="华文宋体 Std Acro" w:eastAsia="华文宋体 Std Acro" w:hint="ascii"/>
                                <w:sz w:val="36"/>
                              </w:rPr>
                              <w:t>（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path="m,l,1097r620,l620,xe"/>
              <v:shape type="_x0000_t202" style="position:absolute;mso-position-horizontal:absolute;mso-position-horizontal-relative:page;margin-left:277.00pt;mso-position-vertical:absolute;mso-position-vertical-relative:page;margin-top:972.70pt;z-index:251702272;width:31.00pt;height:54.85pt;" id="1059" coordsize="620,1097" stroked="f" filled="f">
                <v:stroke endcap="round"/>
                <w10:wrap anchorx="page" anchory="page" side="both"/>
                <v:textbox inset="0.00pt,0.00pt,0.00pt,0.00pt" style="">
                  <w:txbxContent>
                    <w:p>
                      <w:pPr>
                        <w:autoSpaceDE w:val="0"/>
                        <w:autoSpaceDN w:val="0"/>
                        <w:jc w:val="left"/>
                        <w:spacing w:before="0" w:after="0" w:lineRule="exact" w:line="457"/>
                        <w:ind w:right="0" w:left="260" w:firstLine="0"/>
                        <w:snapToGrid w:val="0"/>
                        <w:textAlignment w:val="auto"/>
                        <w:tabs/>
                        <w:rPr>
                          <w:rFonts w:ascii="华文宋体 Std Acro" w:hAnsi="华文宋体 Std Acro" w:cs="华文宋体 Std Acro" w:eastAsia="华文宋体 Std Acro" w:hint="ascii"/>
                          <w:sz w:val="36"/>
                        </w:rPr>
                      </w:pPr>
                      <w:r>
                        <w:rPr>
                          <w:rFonts w:ascii="华文宋体 Std Acro" w:hAnsi="华文宋体 Std Acro" w:cs="华文宋体 Std Acro" w:eastAsia="华文宋体 Std Acro" w:hint="ascii"/>
                          <w:sz w:val="36"/>
                        </w:rPr>
                        <w:t>用</w:t>
                      </w:r>
                    </w:p>
                    <w:p>
                      <w:pPr>
                        <w:autoSpaceDE w:val="0"/>
                        <w:autoSpaceDN w:val="0"/>
                        <w:jc w:val="left"/>
                        <w:spacing w:before="183" w:after="0" w:lineRule="exact" w:line="457"/>
                        <w:ind w:right="0" w:left="0" w:firstLine="0"/>
                        <w:snapToGrid w:val="0"/>
                        <w:textAlignment w:val="auto"/>
                        <w:tabs/>
                        <w:rPr>
                          <w:rFonts w:ascii="华文宋体 Std Acro" w:hAnsi="华文宋体 Std Acro" w:cs="华文宋体 Std Acro" w:eastAsia="华文宋体 Std Acro" w:hint="ascii"/>
                          <w:sz w:val="36"/>
                        </w:rPr>
                      </w:pPr>
                      <w:r>
                        <w:rPr>
                          <w:rFonts w:ascii="华文宋体 Std Acro" w:hAnsi="华文宋体 Std Acro" w:cs="华文宋体 Std Acro" w:eastAsia="华文宋体 Std Acro" w:hint="ascii"/>
                          <w:sz w:val="36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getParameter</w:t>
      </w:r>
      <w:r>
        <w:rPr>
          <w:rFonts w:ascii="Arial" w:hAnsi="Arial" w:cs="Arial" w:eastAsia="Arial" w:hint="ascii"/>
          <w:sz w:val="36"/>
          <w:spacing w:val="119"/>
        </w:rPr>
        <w:t xml:space="preserve"> </w:t>
      </w:r>
      <w:r>
        <w:rPr>
          <w:rFonts w:ascii="Arial" w:hAnsi="Arial" w:cs="Arial" w:eastAsia="Arial" w:hint="ascii"/>
          <w:sz w:val="36"/>
        </w:rPr>
        <w:t>String nam</w:t>
      </w:r>
      <w:r>
        <w:rPr>
          <w:rFonts w:ascii="Arial" w:hAnsi="Arial" w:cs="Arial" w:eastAsia="Arial" w:hint="ascii"/>
          <w:sz w:val="36"/>
          <w:spacing w:val="-61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）用于获取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&lt;PARAM</w:t>
      </w:r>
      <w:r>
        <w:rPr>
          <w:rFonts w:ascii="Arial" w:hAnsi="Arial" w:cs="Arial" w:eastAsia="Arial" w:hint="ascii"/>
          <w:sz w:val="36"/>
          <w:spacing w:val="99"/>
        </w:rPr>
        <w:t>&gt;</w:t>
      </w:r>
      <w:r>
        <w:rPr>
          <w:rFonts w:ascii="华文宋体 Std Acro" w:hAnsi="华文宋体 Std Acro" w:cs="华文宋体 Std Acro" w:eastAsia="华文宋体 Std Acro" w:hint="ascii"/>
          <w:sz w:val="36"/>
        </w:rPr>
        <w:t>标记中的参数值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．若指定参数在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HTML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中没有说明，则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将停止运行。</w:t>
      </w:r>
    </w:p>
    <w:p>
      <w:pPr>
        <w:autoSpaceDE w:val="0"/>
        <w:autoSpaceDN w:val="0"/>
        <w:jc w:val="left"/>
        <w:spacing w:before="21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4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下列说法错误的一项是？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getImage(</w:t>
      </w:r>
      <w:r>
        <w:rPr>
          <w:rFonts w:ascii="Arial" w:hAnsi="Arial" w:cs="Arial" w:eastAsia="Arial" w:hint="ascii"/>
          <w:sz w:val="36"/>
          <w:spacing w:val="-61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方法无论图像是否存在，都立即返回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getImage(</w:t>
      </w:r>
      <w:r>
        <w:rPr>
          <w:rFonts w:ascii="Arial" w:hAnsi="Arial" w:cs="Arial" w:eastAsia="Arial" w:hint="ascii"/>
          <w:sz w:val="36"/>
          <w:spacing w:val="-81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方法调用图像的时候，一直等图像加载完毕才返回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．使用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getImage(</w:t>
      </w:r>
      <w:r>
        <w:rPr>
          <w:rFonts w:ascii="Arial" w:hAnsi="Arial" w:cs="Arial" w:eastAsia="Arial" w:hint="ascii"/>
          <w:sz w:val="36"/>
          <w:spacing w:val="-41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方法时，只有图像真正需要绘制时，数据才真正加载。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．由于网络带宽的限制，图像的显示过程可能会很慢。</w:t>
      </w:r>
      <w:rPr>
        <w:rFonts w:ascii="华文宋体 Std Acro" w:hAnsi="华文宋体 Std Acro" w:cs="华文宋体 Std Acro" w:eastAsia="华文宋体 Std Acro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）在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HTML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文件中通过什么标记嵌入</w:t>
      </w:r>
      <w:r>
        <w:rPr>
          <w:rFonts w:ascii="华文宋体 Std Acro" w:hAnsi="华文宋体 Std Acro" w:cs="华文宋体 Std Acro" w:eastAsia="华文宋体 Std Acro" w:hint="ascii"/>
          <w:sz w:val="36"/>
          <w:spacing w:val="110"/>
        </w:rPr>
        <w:t xml:space="preserve"> </w:t>
      </w:r>
      <w:r>
        <w:rPr>
          <w:rFonts w:ascii="Arial" w:hAnsi="Arial" w:cs="Arial" w:eastAsia="Arial" w:hint="ascii"/>
          <w:sz w:val="36"/>
        </w:rPr>
        <w:t>Applet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2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0" name="1060"/>
                <wp:cNvGraphicFramePr/>
                <a:graphic>
                  <a:graphicData uri="http://schemas.openxmlformats.org/drawingml/2006/picture">
                    <pic:pic>
                      <pic:nvPicPr>
                        <pic:cNvPr id="32" name="1060"/>
                        <pic:cNvPicPr/>
                      </pic:nvPicPr>
                      <pic:blipFill>
                        <a:blip r:embed="rId3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5472;width:953.60pt;height:1349.60pt;" id="1060" coordsize="19072,26992" stroked="f" filled="f">
                <v:stroke endcap="round"/>
                <w10:wrap anchorx="page" anchory="page" side="both"/>
                <v:imagedata r:id="rId37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&lt;APPLET&gt;</w:t>
      </w:r>
      <w:r>
        <w:rPr>
          <w:rFonts w:ascii="Arial" w:hAnsi="Arial" w:cs="Arial" w:eastAsia="Arial" w:hint="ascii"/>
          <w:sz w:val="36"/>
          <w:spacing w:val="559"/>
        </w:rPr>
        <w:t xml:space="preserve"> </w:t>
      </w:r>
      <w:r>
        <w:rPr>
          <w:rFonts w:ascii="Arial" w:hAnsi="Arial" w:cs="Arial" w:eastAsia="Arial" w:hint="ascii"/>
          <w:sz w:val="36"/>
        </w:rPr>
        <w:t>B. &lt;CODE&gt;</w:t>
      </w:r>
      <w:r>
        <w:rPr>
          <w:rFonts w:ascii="Arial" w:hAnsi="Arial" w:cs="Arial" w:eastAsia="Arial" w:hint="ascii"/>
          <w:sz w:val="36"/>
          <w:spacing w:val="699"/>
        </w:rPr>
        <w:t xml:space="preserve"> </w:t>
      </w:r>
      <w:r>
        <w:rPr>
          <w:rFonts w:ascii="Arial" w:hAnsi="Arial" w:cs="Arial" w:eastAsia="Arial" w:hint="ascii"/>
          <w:sz w:val="36"/>
        </w:rPr>
        <w:t>C. &lt;CODEBASE&gt;</w:t>
      </w:r>
      <w:r>
        <w:rPr>
          <w:rFonts w:ascii="Arial" w:hAnsi="Arial" w:cs="Arial" w:eastAsia="Arial" w:hint="ascii"/>
          <w:sz w:val="36"/>
          <w:spacing w:val="519"/>
        </w:rPr>
        <w:t xml:space="preserve"> </w:t>
      </w:r>
      <w:r>
        <w:rPr>
          <w:rFonts w:ascii="Arial" w:hAnsi="Arial" w:cs="Arial" w:eastAsia="Arial" w:hint="ascii"/>
          <w:sz w:val="36"/>
        </w:rPr>
        <w:t>D. &lt;PARAM&gt;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十一、图形用户界面编程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一个部件在水平方向会改变大小，但垂直方向不变，则放到什么位置。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BorderLayout</w:t>
      </w:r>
      <w:r>
        <w:rPr>
          <w:rFonts w:ascii="Arial" w:hAnsi="Arial" w:cs="Arial" w:eastAsia="Arial" w:hint="ascii"/>
          <w:sz w:val="36"/>
          <w:spacing w:val="9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布局的 </w:t>
      </w:r>
      <w:r>
        <w:rPr>
          <w:rFonts w:ascii="Arial" w:hAnsi="Arial" w:cs="Arial" w:eastAsia="Arial" w:hint="ascii"/>
          <w:sz w:val="36"/>
        </w:rPr>
        <w:t>Nort</w:t>
      </w:r>
      <w:r>
        <w:rPr>
          <w:rFonts w:ascii="Arial" w:hAnsi="Arial" w:cs="Arial" w:eastAsia="Arial" w:hint="ascii"/>
          <w:sz w:val="36"/>
          <w:spacing w:val="100"/>
        </w:rPr>
        <w:t>h</w:t>
      </w:r>
      <w:r>
        <w:rPr>
          <w:rFonts w:ascii="华文宋体 Std Acro" w:hAnsi="华文宋体 Std Acro" w:cs="华文宋体 Std Acro" w:eastAsia="华文宋体 Std Acro" w:hint="ascii"/>
          <w:sz w:val="36"/>
        </w:rPr>
        <w:t>或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Sout</w:t>
      </w:r>
      <w:r>
        <w:rPr>
          <w:rFonts w:ascii="Arial" w:hAnsi="Arial" w:cs="Arial" w:eastAsia="Arial" w:hint="ascii"/>
          <w:sz w:val="36"/>
          <w:spacing w:val="79"/>
        </w:rPr>
        <w:t>h</w:t>
      </w:r>
      <w:r>
        <w:rPr>
          <w:rFonts w:ascii="华文宋体 Std Acro" w:hAnsi="华文宋体 Std Acro" w:cs="华文宋体 Std Acro" w:eastAsia="华文宋体 Std Acro" w:hint="ascii"/>
          <w:sz w:val="36"/>
        </w:rPr>
        <w:t>位置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FlowLayout</w:t>
      </w:r>
      <w:r>
        <w:rPr>
          <w:rFonts w:ascii="Arial" w:hAnsi="Arial" w:cs="Arial" w:eastAsia="Arial" w:hint="ascii"/>
          <w:sz w:val="36"/>
          <w:spacing w:val="4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布局的第一个部件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BorderLayout</w:t>
      </w:r>
      <w:r>
        <w:rPr>
          <w:rFonts w:ascii="Arial" w:hAnsi="Arial" w:cs="Arial" w:eastAsia="Arial" w:hint="ascii"/>
          <w:sz w:val="36"/>
          <w:spacing w:val="-11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布局的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East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或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Wes</w:t>
      </w:r>
      <w:r>
        <w:rPr>
          <w:rFonts w:ascii="Arial" w:hAnsi="Arial" w:cs="Arial" w:eastAsia="Arial" w:hint="ascii"/>
          <w:sz w:val="36"/>
          <w:spacing w:val="80"/>
        </w:rPr>
        <w:t>t</w:t>
      </w:r>
      <w:r>
        <w:rPr>
          <w:rFonts w:ascii="华文宋体 Std Acro" w:hAnsi="华文宋体 Std Acro" w:cs="华文宋体 Std Acro" w:eastAsia="华文宋体 Std Acro" w:hint="ascii"/>
          <w:sz w:val="36"/>
        </w:rPr>
        <w:t>位置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BorderLayout</w:t>
      </w:r>
      <w:r>
        <w:rPr>
          <w:rFonts w:ascii="Arial" w:hAnsi="Arial" w:cs="Arial" w:eastAsia="Arial" w:hint="ascii"/>
          <w:sz w:val="36"/>
          <w:spacing w:val="9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布局的 </w:t>
      </w:r>
      <w:r>
        <w:rPr>
          <w:rFonts w:ascii="Arial" w:hAnsi="Arial" w:cs="Arial" w:eastAsia="Arial" w:hint="ascii"/>
          <w:sz w:val="36"/>
        </w:rPr>
        <w:t>Cente</w:t>
      </w:r>
      <w:r>
        <w:rPr>
          <w:rFonts w:ascii="Arial" w:hAnsi="Arial" w:cs="Arial" w:eastAsia="Arial" w:hint="ascii"/>
          <w:sz w:val="36"/>
          <w:spacing w:val="4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位置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GridLayout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布局中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AWT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类中哪些实现部件的布局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LayoutManager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GridBagLayout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ActionListener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WindowAdapter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FlowLayout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容器的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add( Component comp </w:t>
      </w:r>
      <w:r>
        <w:rPr>
          <w:rFonts w:ascii="Arial" w:hAnsi="Arial" w:cs="Arial" w:eastAsia="Arial" w:hint="ascii"/>
          <w:sz w:val="36"/>
          <w:spacing w:val="79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和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add( String name, Component comp </w:t>
      </w:r>
      <w:r>
        <w:rPr>
          <w:rFonts w:ascii="Arial" w:hAnsi="Arial" w:cs="Arial" w:eastAsia="Arial" w:hint="ascii"/>
          <w:sz w:val="36"/>
          <w:spacing w:val="18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在加入什么部件时将抛出</w:t>
      </w:r>
      <w:r>
        <w:rPr>
          <w:rFonts w:ascii="华文宋体 Std Acro" w:hAnsi="华文宋体 Std Acro" w:cs="华文宋体 Std Acro" w:eastAsia="华文宋体 Std Acro" w:hint="ascii"/>
          <w:sz w:val="36"/>
          <w:spacing w:val="100"/>
        </w:rPr>
        <w:t xml:space="preserve"> </w:t>
      </w:r>
      <w:r>
        <w:rPr>
          <w:rFonts w:ascii="Arial" w:hAnsi="Arial" w:cs="Arial" w:eastAsia="Arial" w:hint="ascii"/>
          <w:sz w:val="36"/>
        </w:rPr>
        <w:t>IllegalArgumentException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Button</w:t>
      </w:r>
      <w:r>
        <w:rPr>
          <w:rFonts w:ascii="Arial" w:hAnsi="Arial" w:cs="Arial" w:eastAsia="Arial" w:hint="ascii"/>
          <w:sz w:val="36"/>
          <w:spacing w:val="67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List</w:t>
      </w:r>
      <w:r>
        <w:rPr>
          <w:rFonts w:ascii="Arial" w:hAnsi="Arial" w:cs="Arial" w:eastAsia="Arial" w:hint="ascii"/>
          <w:sz w:val="36"/>
          <w:spacing w:val="72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Window</w:t>
      </w:r>
      <w:r>
        <w:rPr>
          <w:rFonts w:ascii="Arial" w:hAnsi="Arial" w:cs="Arial" w:eastAsia="Arial" w:hint="ascii"/>
          <w:sz w:val="36"/>
          <w:spacing w:val="72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TextArea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．包含这个容器的容器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设有以下程序：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java.awt.*;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FlowAp extends Frame{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FlowAp fa=new FlowAp();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fa.setSize(400,300);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fa.setVisible(true);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4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FlowAp(){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add(new Button("One"));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add(new Button("Two"));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add(new Button("Three"));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add(new Button("Four"));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以下哪个描绘了应用的外观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．窗体每边有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  <w:spacing w:val="8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个标记为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One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到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Fou</w:t>
      </w:r>
      <w:r>
        <w:rPr>
          <w:rFonts w:ascii="Arial" w:hAnsi="Arial" w:cs="Arial" w:eastAsia="Arial" w:hint="ascii"/>
          <w:sz w:val="36"/>
          <w:spacing w:val="8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的按钮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33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1" name="1061"/>
                <wp:cNvGraphicFramePr/>
                <a:graphic>
                  <a:graphicData uri="http://schemas.openxmlformats.org/drawingml/2006/picture">
                    <pic:pic>
                      <pic:nvPicPr>
                        <pic:cNvPr id="33" name="1061"/>
                        <pic:cNvPicPr/>
                      </pic:nvPicPr>
                      <pic:blipFill>
                        <a:blip r:embed="rId3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4448;width:953.60pt;height:1349.60pt;" id="1061" coordsize="19072,26992" stroked="f" filled="f">
                <v:stroke endcap="round"/>
                <w10:wrap anchorx="page" anchory="page" side="both"/>
                <v:imagedata r:id="rId38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．从顶到底有安排有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个标记为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One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到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Fou</w:t>
      </w:r>
      <w:r>
        <w:rPr>
          <w:rFonts w:ascii="Arial" w:hAnsi="Arial" w:cs="Arial" w:eastAsia="Arial" w:hint="ascii"/>
          <w:sz w:val="36"/>
          <w:spacing w:val="8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的按钮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．一个很大的标记为</w:t>
      </w:r>
      <w:r>
        <w:rPr>
          <w:rFonts w:ascii="华文宋体 Std Acro" w:hAnsi="华文宋体 Std Acro" w:cs="华文宋体 Std Acro" w:eastAsia="华文宋体 Std Acro" w:hint="ascii"/>
          <w:sz w:val="36"/>
          <w:spacing w:val="130"/>
        </w:rPr>
        <w:t xml:space="preserve"> </w:t>
      </w:r>
      <w:r>
        <w:rPr>
          <w:rFonts w:ascii="Arial" w:hAnsi="Arial" w:cs="Arial" w:eastAsia="Arial" w:hint="ascii"/>
          <w:sz w:val="36"/>
        </w:rPr>
        <w:t>Fou</w:t>
      </w:r>
      <w:r>
        <w:rPr>
          <w:rFonts w:ascii="Arial" w:hAnsi="Arial" w:cs="Arial" w:eastAsia="Arial" w:hint="ascii"/>
          <w:sz w:val="36"/>
          <w:spacing w:val="60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的按钮在正中央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．运行时指示没有设置布局管理器的错误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5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如何设置当前的布局管理器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．使用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setLayout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．一旦创建了部件，不能改变部件的布局管理器。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．使用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setLayoutManager</w:t>
      </w:r>
      <w:r>
        <w:rPr>
          <w:rFonts w:ascii="Arial" w:hAnsi="Arial" w:cs="Arial" w:eastAsia="Arial" w:hint="ascii"/>
          <w:sz w:val="36"/>
          <w:spacing w:val="-31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．使用 </w:t>
      </w:r>
      <w:r>
        <w:rPr>
          <w:rFonts w:ascii="Arial" w:hAnsi="Arial" w:cs="Arial" w:eastAsia="Arial" w:hint="ascii"/>
          <w:sz w:val="36"/>
        </w:rPr>
        <w:t>updateLayout</w:t>
      </w:r>
      <w:r>
        <w:rPr>
          <w:rFonts w:ascii="Arial" w:hAnsi="Arial" w:cs="Arial" w:eastAsia="Arial" w:hint="ascii"/>
          <w:sz w:val="36"/>
          <w:spacing w:val="-21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5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以下代码运行后外观为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java.awt.*;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CompLay extends Frame{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CompLay cl = new CompLay();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CompLay(){</w:t>
      </w:r>
    </w:p>
    <w:p>
      <w:pPr>
        <w:autoSpaceDE w:val="0"/>
        <w:autoSpaceDN w:val="0"/>
        <w:jc w:val="left"/>
        <w:spacing w:before="206" w:after="0" w:lineRule="auto" w:line="368"/>
        <w:ind w:right="8704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Panel p = new Panel(); p.setBackground(Color.pink); p.add(new Button("One")); p.add(new Button("Two")); p.add(new Button("Three"));</w:t>
      </w:r>
    </w:p>
    <w:p>
      <w:pPr>
        <w:autoSpaceDE w:val="0"/>
        <w:autoSpaceDN w:val="0"/>
        <w:jc w:val="left"/>
        <w:spacing w:before="0" w:after="0" w:lineRule="auto" w:line="229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add("South",p);</w:t>
      </w:r>
    </w:p>
    <w:p>
      <w:pPr>
        <w:autoSpaceDE w:val="0"/>
        <w:autoSpaceDN w:val="0"/>
        <w:jc w:val="left"/>
        <w:spacing w:before="209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setLayout(new FlowLayout());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setSize(300,300);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setVisible(true);</w:t>
      </w:r>
    </w:p>
    <w:p>
      <w:pPr>
        <w:autoSpaceDE w:val="0"/>
        <w:autoSpaceDN w:val="0"/>
        <w:jc w:val="left"/>
        <w:spacing w:before="206" w:after="0" w:lineRule="auto" w:line="240"/>
        <w:ind w:right="0" w:left="27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．按钮按从左向右的次序出现在窗体的底部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．按钮按从左向右的次序出现在窗体的顶部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．按钮将不显示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．只有一个按钮显示占满整个窗体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26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以下程序调试结果为</w:t>
      </w:r>
    </w:p>
    <w:p>
      <w:pPr>
        <w:autoSpaceDE w:val="0"/>
        <w:autoSpaceDN w:val="0"/>
        <w:jc w:val="left"/>
        <w:spacing w:before="191" w:after="0" w:lineRule="auto" w:line="240"/>
        <w:ind w:right="0" w:left="295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/</w:t>
      </w:r>
      <w:r>
        <w:rPr>
          <w:rFonts w:ascii="Arial" w:hAnsi="Arial" w:cs="Arial" w:eastAsia="Arial" w:hint="ascii"/>
          <w:sz w:val="36"/>
          <w:spacing w:val="20"/>
        </w:rPr>
        <w:t>/</w:t>
      </w:r>
      <w:r>
        <w:rPr>
          <w:rFonts w:ascii="华文宋体 Std Acro" w:hAnsi="华文宋体 Std Acro" w:cs="华文宋体 Std Acro" w:eastAsia="华文宋体 Std Acro" w:hint="ascii"/>
          <w:sz w:val="36"/>
        </w:rPr>
        <w:t>演示事件处理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java.awt.*;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java.awt.event.*;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MyWc extends Frame implements WindowListener{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4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2" name="1062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1062"/>
                        <pic:cNvPicPr/>
                      </pic:nvPicPr>
                      <pic:blipFill>
                        <a:blip r:embed="rId3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3424;width:953.60pt;height:1349.60pt;" id="1062" coordsize="19072,26992" stroked="f" filled="f">
                <v:stroke endcap="round"/>
                <w10:wrap anchorx="page" anchory="page" side="both"/>
                <v:imagedata r:id="rId39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MyWc mwc = new MyWc();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windowClosing(WindowEvent we){</w:t>
      </w:r>
    </w:p>
    <w:p>
      <w:pPr>
        <w:autoSpaceDE w:val="0"/>
        <w:autoSpaceDN w:val="0"/>
        <w:jc w:val="left"/>
        <w:spacing w:before="206" w:after="0" w:lineRule="auto" w:line="240"/>
        <w:ind w:right="0" w:left="48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System.exit(0);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</w:t>
      </w:r>
      <w:r>
        <w:rPr>
          <w:rFonts w:ascii="Arial" w:hAnsi="Arial" w:cs="Arial" w:eastAsia="Arial" w:hint="ascii"/>
          <w:sz w:val="36"/>
          <w:spacing w:val="319"/>
        </w:rPr>
        <w:t xml:space="preserve"> </w:t>
      </w:r>
      <w:r>
        <w:rPr>
          <w:rFonts w:ascii="Arial" w:hAnsi="Arial" w:cs="Arial" w:eastAsia="Arial" w:hint="ascii"/>
          <w:sz w:val="36"/>
        </w:rPr>
        <w:t>MyWc(){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setSize(300,300);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setVisible(true);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．创建的窗体会关闭掉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．运行无输出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．编译错误，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import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语句前不能有注释语句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5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以下叙述正确的有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both"/>
        <w:spacing w:before="191" w:after="0" w:lineRule="auto" w:line="358"/>
        <w:ind w:right="4672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19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-1"/>
        </w:rPr>
        <w:t>．如果一个部</w:t>
      </w:r>
      <w:r>
        <w:rPr>
          <w:rFonts w:ascii="华文宋体 Std Acro" w:hAnsi="华文宋体 Std Acro" w:cs="华文宋体 Std Acro" w:eastAsia="华文宋体 Std Acro" w:hint="ascii"/>
          <w:sz w:val="36"/>
        </w:rPr>
        <w:t>件注册多个监听者，事件只会被最后一个监听者处理。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．如果一个部件注册多个监听者，事件将被所有监听者处理。</w:t>
      </w:r>
    </w:p>
    <w:p>
      <w:pPr>
        <w:autoSpaceDE w:val="0"/>
        <w:autoSpaceDN w:val="0"/>
        <w:jc w:val="left"/>
        <w:spacing w:before="0" w:after="0" w:lineRule="auto" w:line="226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．一个部件注册多个监听者将导致编译出错。</w:t>
      </w:r>
    </w:p>
    <w:p>
      <w:pPr>
        <w:autoSpaceDE w:val="0"/>
        <w:autoSpaceDN w:val="0"/>
        <w:jc w:val="left"/>
        <w:spacing w:before="21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．可以将一个部件已注册的监听者移去。</w:t>
      </w:r>
    </w:p>
    <w:p>
      <w:pPr>
        <w:autoSpaceDE w:val="0"/>
        <w:autoSpaceDN w:val="0"/>
        <w:jc w:val="left"/>
        <w:spacing w:before="19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5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以下哪个是正确的事件处理方法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mousePressed(MouseEvent e){}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MousePressed(MouseClick e){}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functionKey(KeyPress k){}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componentAdded(ContainerEvent e){}</w:t>
      </w:r>
    </w:p>
    <w:p>
      <w:pPr>
        <w:autoSpaceDE w:val="0"/>
        <w:autoSpaceDN w:val="0"/>
        <w:jc w:val="left"/>
        <w:spacing w:before="211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5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关于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JDK 1.</w:t>
      </w:r>
      <w:r>
        <w:rPr>
          <w:rFonts w:ascii="Arial" w:hAnsi="Arial" w:cs="Arial" w:eastAsia="Arial" w:hint="ascii"/>
          <w:sz w:val="36"/>
          <w:spacing w:val="99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的事件处理以下那条为真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7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．一个类可以实现多个监听者接口；</w:t>
      </w:r>
    </w:p>
    <w:p>
      <w:pPr>
        <w:autoSpaceDE w:val="0"/>
        <w:autoSpaceDN w:val="0"/>
        <w:jc w:val="left"/>
        <w:spacing w:before="211" w:after="0" w:lineRule="auto" w:line="240"/>
        <w:ind w:right="0" w:left="27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-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．如果一个类实现一个监听者接口，它只要覆盖其用到的方法；</w:t>
      </w:r>
    </w:p>
    <w:p>
      <w:pPr>
        <w:autoSpaceDE w:val="0"/>
        <w:autoSpaceDN w:val="0"/>
        <w:jc w:val="left"/>
        <w:spacing w:before="191" w:after="0" w:lineRule="auto" w:line="240"/>
        <w:ind w:right="0" w:left="27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MouseMotionAdapte</w:t>
      </w:r>
      <w:r>
        <w:rPr>
          <w:rFonts w:ascii="Arial" w:hAnsi="Arial" w:cs="Arial" w:eastAsia="Arial" w:hint="ascii"/>
          <w:sz w:val="36"/>
          <w:spacing w:val="99"/>
        </w:rPr>
        <w:t>r</w:t>
      </w:r>
      <w:r>
        <w:rPr>
          <w:rFonts w:ascii="华文宋体 Std Acro" w:hAnsi="华文宋体 Std Acro" w:cs="华文宋体 Std Acro" w:eastAsia="华文宋体 Std Acro" w:hint="ascii"/>
          <w:sz w:val="36"/>
        </w:rPr>
        <w:t>类的所有方法返回类型均为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Arial" w:hAnsi="Arial" w:cs="Arial" w:eastAsia="Arial" w:hint="ascii"/>
          <w:sz w:val="36"/>
        </w:rPr>
        <w:t>voi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11)</w:t>
      </w:r>
      <w:r>
        <w:rPr>
          <w:rFonts w:ascii="Arial" w:hAnsi="Arial" w:cs="Arial" w:eastAsia="Arial" w:hint="ascii"/>
          <w:sz w:val="36"/>
          <w:spacing w:val="9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以下哪个是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MenuIte</w:t>
      </w:r>
      <w:r>
        <w:rPr>
          <w:rFonts w:ascii="Arial" w:hAnsi="Arial" w:cs="Arial" w:eastAsia="Arial" w:hint="ascii"/>
          <w:sz w:val="36"/>
          <w:spacing w:val="99"/>
        </w:rPr>
        <w:t>m</w:t>
      </w:r>
      <w:r>
        <w:rPr>
          <w:rFonts w:ascii="华文宋体 Std Acro" w:hAnsi="华文宋体 Std Acro" w:cs="华文宋体 Std Acro" w:eastAsia="华文宋体 Std Acro" w:hint="ascii"/>
          <w:sz w:val="36"/>
        </w:rPr>
        <w:t>类的方法</w:t>
      </w:r>
      <w:r>
        <w:rPr>
          <w:rFonts w:ascii="华文宋体 Std Acro" w:hAnsi="华文宋体 Std Acro" w:cs="华文宋体 Std Acro" w:eastAsia="华文宋体 Std Acro" w:hint="ascii"/>
          <w:sz w:val="36"/>
          <w:spacing w:val="-4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setVisible( boolean b 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setEnabled( boolean b 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getSize()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setForeground( Color c )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setBackground( Color c )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5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3" name="1063"/>
                <wp:cNvGraphicFramePr/>
                <a:graphic>
                  <a:graphicData uri="http://schemas.openxmlformats.org/drawingml/2006/picture">
                    <pic:pic>
                      <pic:nvPicPr>
                        <pic:cNvPr id="35" name="1063"/>
                        <pic:cNvPicPr/>
                      </pic:nvPicPr>
                      <pic:blipFill>
                        <a:blip r:embed="rId4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2400;width:953.60pt;height:1349.60pt;" id="1063" coordsize="19072,26992" stroked="f" filled="f">
                <v:stroke endcap="round"/>
                <w10:wrap anchorx="page" anchory="page" side="both"/>
                <v:imagedata r:id="rId40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12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）以下类中，哪个类的子类不能直接创建实例</w:t>
      </w:r>
      <w:r>
        <w:rPr>
          <w:rFonts w:ascii="华文宋体 Std Acro" w:hAnsi="华文宋体 Std Acro" w:cs="华文宋体 Std Acro" w:eastAsia="华文宋体 Std Acro" w:hint="ascii"/>
          <w:sz w:val="36"/>
          <w:spacing w:val="16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Panel</w:t>
      </w:r>
      <w:r>
        <w:rPr>
          <w:rFonts w:ascii="Arial" w:hAnsi="Arial" w:cs="Arial" w:eastAsia="Arial" w:hint="ascii"/>
          <w:sz w:val="36"/>
          <w:spacing w:val="97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Dialog</w:t>
      </w:r>
      <w:r>
        <w:rPr>
          <w:rFonts w:ascii="Arial" w:hAnsi="Arial" w:cs="Arial" w:eastAsia="Arial" w:hint="ascii"/>
          <w:sz w:val="36"/>
          <w:spacing w:val="108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Container</w:t>
      </w:r>
      <w:r>
        <w:rPr>
          <w:rFonts w:ascii="Arial" w:hAnsi="Arial" w:cs="Arial" w:eastAsia="Arial" w:hint="ascii"/>
          <w:sz w:val="36"/>
          <w:spacing w:val="83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Frame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十二、异常处理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）以下程序发生什么异常？</w:t>
      </w:r>
    </w:p>
    <w:p>
      <w:pPr>
        <w:autoSpaceDE w:val="0"/>
        <w:autoSpaceDN w:val="0"/>
        <w:jc w:val="left"/>
        <w:spacing w:before="231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A 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x;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 {</w:t>
      </w:r>
    </w:p>
    <w:p>
      <w:pPr>
        <w:autoSpaceDE w:val="0"/>
        <w:autoSpaceDN w:val="0"/>
        <w:jc w:val="left"/>
        <w:spacing w:before="206" w:after="0" w:lineRule="auto" w:line="240"/>
        <w:ind w:right="0" w:left="45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A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x;</w:t>
      </w:r>
    </w:p>
    <w:p>
      <w:pPr>
        <w:autoSpaceDE w:val="0"/>
        <w:autoSpaceDN w:val="0"/>
        <w:jc w:val="left"/>
        <w:spacing w:before="206" w:after="0" w:lineRule="auto" w:line="240"/>
        <w:ind w:right="0" w:left="45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System.out.println(x.x);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IOException</w:t>
      </w:r>
    </w:p>
    <w:p>
      <w:pPr>
        <w:autoSpaceDE w:val="0"/>
        <w:autoSpaceDN w:val="0"/>
        <w:jc w:val="left"/>
        <w:spacing w:before="231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5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InterruptException</w:t>
      </w:r>
    </w:p>
    <w:p>
      <w:pPr>
        <w:autoSpaceDE w:val="0"/>
        <w:autoSpaceDN w:val="0"/>
        <w:jc w:val="left"/>
        <w:spacing w:before="206" w:after="0" w:lineRule="auto" w:line="240"/>
        <w:ind w:right="0" w:left="3112" w:hanging="740"/>
        <w:snapToGrid w:val="0"/>
        <w:textAlignment w:val="auto"/>
        <w:tabs>
          <w:tab w:val="left" w:leader="none" w:pos="3112"/>
        </w:tabs>
        <w:numPr>
          <w:ilvl w:val="0"/>
          <w:numId w:val="53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NullPointerException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DataFormatException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）设有如下方法：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test() {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 {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oneMethod();</w:t>
      </w:r>
    </w:p>
    <w:p>
      <w:pPr>
        <w:autoSpaceDE w:val="0"/>
        <w:autoSpaceDN w:val="0"/>
        <w:jc w:val="left"/>
        <w:spacing w:before="22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System.out.println("condition 1");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catch (ArrayIndexOutOfBoundsException e) {</w:t>
      </w:r>
    </w:p>
    <w:p>
      <w:pPr>
        <w:autoSpaceDE w:val="0"/>
        <w:autoSpaceDN w:val="0"/>
        <w:jc w:val="left"/>
        <w:spacing w:before="20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System.out.println("condition 2");</w:t>
      </w:r>
    </w:p>
    <w:p>
      <w:pPr>
        <w:autoSpaceDE w:val="0"/>
        <w:autoSpaceDN w:val="0"/>
        <w:jc w:val="left"/>
        <w:spacing w:before="22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catch(Exception e) {</w:t>
      </w:r>
    </w:p>
    <w:p>
      <w:pPr>
        <w:autoSpaceDE w:val="0"/>
        <w:autoSpaceDN w:val="0"/>
        <w:jc w:val="left"/>
        <w:spacing w:before="20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System.out.println("condition 3");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finally {</w:t>
      </w:r>
    </w:p>
    <w:p>
      <w:pPr>
        <w:autoSpaceDE w:val="0"/>
        <w:autoSpaceDN w:val="0"/>
        <w:jc w:val="left"/>
        <w:spacing w:before="20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System.out.println("finally");</w:t>
      </w:r>
    </w:p>
    <w:p>
      <w:pPr>
        <w:autoSpaceDE w:val="0"/>
        <w:autoSpaceDN w:val="0"/>
        <w:jc w:val="left"/>
        <w:spacing w:before="24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如果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oneMetho</w:t>
      </w:r>
      <w:r>
        <w:rPr>
          <w:rFonts w:ascii="Arial" w:hAnsi="Arial" w:cs="Arial" w:eastAsia="Arial" w:hint="ascii"/>
          <w:sz w:val="36"/>
          <w:spacing w:val="5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正常运行，则输出结果中有哪些？</w:t>
      </w:r>
    </w:p>
    <w:p>
      <w:pPr>
        <w:autoSpaceDE w:val="0"/>
        <w:autoSpaceDN w:val="0"/>
        <w:jc w:val="left"/>
        <w:spacing w:before="25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condition 1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condition 2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condition 3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4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finally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设有如下代码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fun () 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6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4" name="1064"/>
                <wp:cNvGraphicFramePr/>
                <a:graphic>
                  <a:graphicData uri="http://schemas.openxmlformats.org/drawingml/2006/picture">
                    <pic:pic>
                      <pic:nvPicPr>
                        <pic:cNvPr id="36" name="1064"/>
                        <pic:cNvPicPr/>
                      </pic:nvPicPr>
                      <pic:blipFill>
                        <a:blip r:embed="rId4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1376;width:953.60pt;height:1349.60pt;" id="1064" coordsize="19072,26992" stroked="f" filled="f">
                <v:stroke endcap="round"/>
                <w10:wrap anchorx="page" anchory="page" side="both"/>
                <v:imagedata r:id="rId41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int i;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{</w:t>
      </w:r>
    </w:p>
    <w:p>
      <w:pPr>
        <w:autoSpaceDE w:val="0"/>
        <w:autoSpaceDN w:val="0"/>
        <w:jc w:val="left"/>
        <w:spacing w:before="226" w:after="0" w:lineRule="auto" w:line="359"/>
        <w:ind w:right="6534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i=System.in.read (); System.out.println("Location 1");</w:t>
      </w:r>
    </w:p>
    <w:p>
      <w:pPr>
        <w:autoSpaceDE w:val="0"/>
        <w:autoSpaceDN w:val="0"/>
        <w:jc w:val="left"/>
        <w:spacing w:before="0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catch (IOException e) {</w:t>
      </w:r>
    </w:p>
    <w:p>
      <w:pPr>
        <w:autoSpaceDE w:val="0"/>
        <w:autoSpaceDN w:val="0"/>
        <w:jc w:val="left"/>
        <w:spacing w:before="226" w:after="0" w:lineRule="auto" w:line="240"/>
        <w:ind w:right="0" w:left="469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System.out.println("Location 2");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finally {</w:t>
      </w:r>
    </w:p>
    <w:p>
      <w:pPr>
        <w:autoSpaceDE w:val="0"/>
        <w:autoSpaceDN w:val="0"/>
        <w:jc w:val="left"/>
        <w:spacing w:before="206" w:after="0" w:lineRule="auto" w:line="240"/>
        <w:ind w:right="0" w:left="45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System.out.println("Location 3");</w:t>
      </w:r>
    </w:p>
    <w:p>
      <w:pPr>
        <w:autoSpaceDE w:val="0"/>
        <w:autoSpaceDN w:val="0"/>
        <w:jc w:val="left"/>
        <w:spacing w:before="20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System.out.println("Location 4");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如果有一个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IOException</w:t>
      </w:r>
      <w:r>
        <w:rPr>
          <w:rFonts w:ascii="Arial" w:hAnsi="Arial" w:cs="Arial" w:eastAsia="Arial" w:hint="ascii"/>
          <w:sz w:val="36"/>
          <w:spacing w:val="-3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发生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, </w:t>
      </w:r>
      <w:r>
        <w:rPr>
          <w:rFonts w:ascii="华文宋体 Std Acro" w:hAnsi="华文宋体 Std Acro" w:cs="华文宋体 Std Acro" w:eastAsia="华文宋体 Std Acro" w:hint="ascii"/>
          <w:sz w:val="36"/>
        </w:rPr>
        <w:t>则输出有哪些？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Location 1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Location 2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Location 3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Location 4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1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设有如下代码：</w:t>
      </w:r>
    </w:p>
    <w:p>
      <w:pPr>
        <w:autoSpaceDE w:val="0"/>
        <w:autoSpaceDN w:val="0"/>
        <w:jc w:val="left"/>
        <w:spacing w:before="211" w:after="0" w:lineRule="auto" w:line="240"/>
        <w:ind w:right="0" w:left="3452" w:hanging="300"/>
        <w:snapToGrid w:val="0"/>
        <w:textAlignment w:val="auto"/>
        <w:tabs>
          <w:tab w:val="left" w:leader="none" w:pos="3452"/>
        </w:tabs>
        <w:numPr>
          <w:ilvl w:val="0"/>
          <w:numId w:val="56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String s = null;</w:t>
      </w:r>
    </w:p>
    <w:p>
      <w:pPr>
        <w:autoSpaceDE w:val="0"/>
        <w:autoSpaceDN w:val="0"/>
        <w:jc w:val="left"/>
        <w:spacing w:before="226" w:after="0" w:lineRule="auto" w:line="240"/>
        <w:ind w:right="0" w:left="3452" w:hanging="300"/>
        <w:snapToGrid w:val="0"/>
        <w:textAlignment w:val="auto"/>
        <w:tabs>
          <w:tab w:val="left" w:leader="none" w:pos="3452"/>
        </w:tabs>
        <w:numPr>
          <w:ilvl w:val="0"/>
          <w:numId w:val="56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if ( s != null &amp; s.length() &gt; 0)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 != null &amp; s.length() &gt; 0");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 if ( s != null &amp;&amp; s.length() &gt; 0)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 != null &amp; s.length() &gt; 0");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 if ( s != null || s.length() &gt; 0)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 != null &amp; s.length() &gt; 0");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Arial" w:hAnsi="Arial" w:cs="Arial" w:eastAsia="Arial" w:hint="ascii"/>
          <w:sz w:val="36"/>
          <w:spacing w:val="240"/>
        </w:rPr>
        <w:t xml:space="preserve"> </w:t>
      </w:r>
      <w:r>
        <w:rPr>
          <w:rFonts w:ascii="Arial" w:hAnsi="Arial" w:cs="Arial" w:eastAsia="Arial" w:hint="ascii"/>
          <w:sz w:val="36"/>
        </w:rPr>
        <w:t>if ( s != null | s.length() &gt; 0)</w:t>
      </w:r>
    </w:p>
    <w:p>
      <w:pPr>
        <w:autoSpaceDE w:val="0"/>
        <w:autoSpaceDN w:val="0"/>
        <w:jc w:val="left"/>
        <w:spacing w:before="24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9</w:t>
      </w:r>
      <w:r>
        <w:rPr>
          <w:rFonts w:ascii="Arial" w:hAnsi="Arial" w:cs="Arial" w:eastAsia="Arial" w:hint="ascii"/>
          <w:sz w:val="36"/>
          <w:spacing w:val="640"/>
        </w:rPr>
        <w:t xml:space="preserve"> </w:t>
      </w:r>
      <w:r>
        <w:rPr>
          <w:rFonts w:ascii="Arial" w:hAnsi="Arial" w:cs="Arial" w:eastAsia="Arial" w:hint="ascii"/>
          <w:sz w:val="36"/>
        </w:rPr>
        <w:t>System.out.println("s != null | s.length() &gt; 0");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以下行中哪些会产生空指针异常。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2,4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6,8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2,4,6,8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2,6,8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类</w:t>
      </w:r>
      <w:r>
        <w:rPr>
          <w:rFonts w:ascii="华文宋体 Std Acro" w:hAnsi="华文宋体 Std Acro" w:cs="华文宋体 Std Acro" w:eastAsia="华文宋体 Std Acro" w:hint="ascii"/>
          <w:sz w:val="36"/>
          <w:spacing w:val="-30"/>
        </w:rPr>
        <w:t xml:space="preserve"> </w:t>
      </w:r>
      <w:r>
        <w:rPr>
          <w:rFonts w:ascii="Arial" w:hAnsi="Arial" w:cs="Arial" w:eastAsia="Arial" w:hint="ascii"/>
          <w:sz w:val="36"/>
        </w:rPr>
        <w:t>Test</w:t>
      </w:r>
      <w:r>
        <w:rPr>
          <w:rFonts w:ascii="Arial" w:hAnsi="Arial" w:cs="Arial" w:eastAsia="Arial" w:hint="ascii"/>
          <w:sz w:val="36"/>
          <w:spacing w:val="-60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、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Test</w:t>
      </w:r>
      <w:r>
        <w:rPr>
          <w:rFonts w:ascii="Arial" w:hAnsi="Arial" w:cs="Arial" w:eastAsia="Arial" w:hint="ascii"/>
          <w:sz w:val="36"/>
          <w:spacing w:val="4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定义如下：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public class</w:t>
      </w:r>
      <w:r>
        <w:rPr>
          <w:rFonts w:ascii="Arial" w:hAnsi="Arial" w:cs="Arial" w:eastAsia="Arial" w:hint="ascii"/>
          <w:sz w:val="36"/>
          <w:spacing w:val="239"/>
        </w:rPr>
        <w:t xml:space="preserve"> </w:t>
      </w:r>
      <w:r>
        <w:rPr>
          <w:rFonts w:ascii="Arial" w:hAnsi="Arial" w:cs="Arial" w:eastAsia="Arial" w:hint="ascii"/>
          <w:sz w:val="36"/>
        </w:rPr>
        <w:t>Test1 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1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aMethod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float </w:t>
      </w:r>
      <w:r>
        <w:rPr>
          <w:rFonts w:ascii="Arial" w:hAnsi="Arial" w:cs="Arial" w:eastAsia="Arial" w:hint="ascii"/>
          <w:sz w:val="36"/>
          <w:spacing w:val="-21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 xml:space="preserve">float </w:t>
      </w:r>
      <w:r>
        <w:rPr>
          <w:rFonts w:ascii="Arial" w:hAnsi="Arial" w:cs="Arial" w:eastAsia="Arial" w:hint="ascii"/>
          <w:sz w:val="36"/>
          <w:spacing w:val="39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throws IOException {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7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5" name="1065"/>
                <wp:cNvGraphicFramePr/>
                <a:graphic>
                  <a:graphicData uri="http://schemas.openxmlformats.org/drawingml/2006/picture">
                    <pic:pic>
                      <pic:nvPicPr>
                        <pic:cNvPr id="37" name="1065"/>
                        <pic:cNvPicPr/>
                      </pic:nvPicPr>
                      <pic:blipFill>
                        <a:blip r:embed="rId4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20352;width:953.60pt;height:1349.60pt;" id="1065" coordsize="19072,26992" stroked="f" filled="f">
                <v:stroke endcap="round"/>
                <w10:wrap anchorx="page" anchory="page" side="both"/>
                <v:imagedata r:id="rId42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1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class</w:t>
      </w:r>
      <w:r>
        <w:rPr>
          <w:rFonts w:ascii="Arial" w:hAnsi="Arial" w:cs="Arial" w:eastAsia="Arial" w:hint="ascii"/>
          <w:sz w:val="36"/>
          <w:spacing w:val="220"/>
        </w:rPr>
        <w:t xml:space="preserve"> </w:t>
      </w:r>
      <w:r>
        <w:rPr>
          <w:rFonts w:ascii="Arial" w:hAnsi="Arial" w:cs="Arial" w:eastAsia="Arial" w:hint="ascii"/>
          <w:sz w:val="36"/>
        </w:rPr>
        <w:t>Test2</w:t>
      </w:r>
      <w:r>
        <w:rPr>
          <w:rFonts w:ascii="Arial" w:hAnsi="Arial" w:cs="Arial" w:eastAsia="Arial" w:hint="ascii"/>
          <w:sz w:val="36"/>
          <w:spacing w:val="260"/>
        </w:rPr>
        <w:t xml:space="preserve"> </w:t>
      </w:r>
      <w:r>
        <w:rPr>
          <w:rFonts w:ascii="Arial" w:hAnsi="Arial" w:cs="Arial" w:eastAsia="Arial" w:hint="ascii"/>
          <w:sz w:val="36"/>
        </w:rPr>
        <w:t>extends</w:t>
      </w:r>
      <w:r>
        <w:rPr>
          <w:rFonts w:ascii="Arial" w:hAnsi="Arial" w:cs="Arial" w:eastAsia="Arial" w:hint="ascii"/>
          <w:sz w:val="36"/>
          <w:spacing w:val="199"/>
        </w:rPr>
        <w:t xml:space="preserve"> </w:t>
      </w:r>
      <w:r>
        <w:rPr>
          <w:rFonts w:ascii="Arial" w:hAnsi="Arial" w:cs="Arial" w:eastAsia="Arial" w:hint="ascii"/>
          <w:sz w:val="36"/>
        </w:rPr>
        <w:t>Test1{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将以下哪种方法插入行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  <w:spacing w:val="10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是不合法的。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、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2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（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  <w:spacing w:val="-4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，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  <w:spacing w:val="-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 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、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2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int </w:t>
      </w:r>
      <w:r>
        <w:rPr>
          <w:rFonts w:ascii="Arial" w:hAnsi="Arial" w:cs="Arial" w:eastAsia="Arial" w:hint="ascii"/>
          <w:sz w:val="36"/>
          <w:spacing w:val="-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 xml:space="preserve">int </w:t>
      </w:r>
      <w:r>
        <w:rPr>
          <w:rFonts w:ascii="Arial" w:hAnsi="Arial" w:cs="Arial" w:eastAsia="Arial" w:hint="ascii"/>
          <w:sz w:val="36"/>
          <w:spacing w:val="4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throws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Exception{ 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、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-41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（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float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p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 xml:space="preserve">float </w:t>
      </w:r>
      <w:r>
        <w:rPr>
          <w:rFonts w:ascii="Arial" w:hAnsi="Arial" w:cs="Arial" w:eastAsia="Arial" w:hint="ascii"/>
          <w:sz w:val="36"/>
          <w:spacing w:val="39"/>
        </w:rPr>
        <w:t>q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{ }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、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public</w:t>
      </w:r>
      <w:r>
        <w:rPr>
          <w:rFonts w:ascii="Arial" w:hAnsi="Arial" w:cs="Arial" w:eastAsia="Arial" w:hint="ascii"/>
          <w:sz w:val="36"/>
          <w:spacing w:val="300"/>
        </w:rPr>
        <w:t xml:space="preserve"> 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aMethod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（</w:t>
      </w:r>
      <w:r>
        <w:rPr>
          <w:rFonts w:ascii="Arial" w:hAnsi="Arial" w:cs="Arial" w:eastAsia="Arial" w:hint="ascii"/>
          <w:sz w:val="36"/>
        </w:rPr>
        <w:t xml:space="preserve">int </w:t>
      </w:r>
      <w:r>
        <w:rPr>
          <w:rFonts w:ascii="Arial" w:hAnsi="Arial" w:cs="Arial" w:eastAsia="Arial" w:hint="ascii"/>
          <w:sz w:val="36"/>
          <w:spacing w:val="-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，</w:t>
      </w:r>
      <w:r>
        <w:rPr>
          <w:rFonts w:ascii="Arial" w:hAnsi="Arial" w:cs="Arial" w:eastAsia="Arial" w:hint="ascii"/>
          <w:sz w:val="36"/>
        </w:rPr>
        <w:t>int</w:t>
      </w:r>
      <w:r>
        <w:rPr>
          <w:rFonts w:ascii="Arial" w:hAnsi="Arial" w:cs="Arial" w:eastAsia="Arial" w:hint="ascii"/>
          <w:sz w:val="36"/>
          <w:spacing w:val="32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throws IOException{ }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）设有如下代码：</w:t>
      </w:r>
    </w:p>
    <w:p>
      <w:pPr>
        <w:autoSpaceDE w:val="0"/>
        <w:autoSpaceDN w:val="0"/>
        <w:jc w:val="left"/>
        <w:spacing w:before="231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tryThis();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return;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catch (IOException x1)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System.out.println("exception 1");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return;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catch (Exception x2) {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System.out.println("exception 2");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return;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 finally 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System.out.println("finally");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如果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tryThis()</w:t>
      </w:r>
      <w:r>
        <w:rPr>
          <w:rFonts w:ascii="Arial" w:hAnsi="Arial" w:cs="Arial" w:eastAsia="Arial" w:hint="ascii"/>
          <w:sz w:val="36"/>
          <w:spacing w:val="4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抛出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NumberFormatExceptio</w:t>
      </w:r>
      <w:r>
        <w:rPr>
          <w:rFonts w:ascii="Arial" w:hAnsi="Arial" w:cs="Arial" w:eastAsia="Arial" w:hint="ascii"/>
          <w:sz w:val="36"/>
          <w:spacing w:val="-61"/>
        </w:rPr>
        <w:t>n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，则输出结果是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无输出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"exception 1",</w:t>
      </w:r>
      <w:r>
        <w:rPr>
          <w:rFonts w:ascii="Arial" w:hAnsi="Arial" w:cs="Arial" w:eastAsia="Arial" w:hint="ascii"/>
          <w:sz w:val="36"/>
          <w:spacing w:val="12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后跟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"finally"</w:t>
      </w:r>
    </w:p>
    <w:p>
      <w:pPr>
        <w:autoSpaceDE w:val="0"/>
        <w:autoSpaceDN w:val="0"/>
        <w:jc w:val="left"/>
        <w:spacing w:before="191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"exception 2", </w:t>
      </w:r>
      <w:r>
        <w:rPr>
          <w:rFonts w:ascii="华文宋体 Std Acro" w:hAnsi="华文宋体 Std Acro" w:cs="华文宋体 Std Acro" w:eastAsia="华文宋体 Std Acro" w:hint="ascii"/>
          <w:sz w:val="36"/>
        </w:rPr>
        <w:t>后跟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"finally"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"exception 1"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0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"exception 2"</w:t>
      </w:r>
    </w:p>
    <w:p>
      <w:pPr>
        <w:autoSpaceDE w:val="0"/>
        <w:autoSpaceDN w:val="0"/>
        <w:jc w:val="left"/>
        <w:spacing w:before="237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十三、流式输入输出与文件处理</w:t>
      </w:r>
    </w:p>
    <w:p>
      <w:pPr>
        <w:autoSpaceDE w:val="0"/>
        <w:autoSpaceDN w:val="0"/>
        <w:jc w:val="left"/>
        <w:spacing w:before="41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）以下哪个是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RandomAccessFile</w:t>
      </w:r>
      <w:r>
        <w:rPr>
          <w:rFonts w:ascii="华文宋体 Std Acro" w:hAnsi="华文宋体 Std Acro" w:cs="华文宋体 Std Acro" w:eastAsia="华文宋体 Std Acro" w:hint="ascii"/>
          <w:sz w:val="36"/>
        </w:rPr>
        <w:t>文件的构造方法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: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RandomAccessFile("data", "r");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RandomAccessFile("r", "data");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RandomAccessFile("data", "read");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RandomAccessFile("read", "data");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8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6" name="1066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1066"/>
                        <pic:cNvPicPr/>
                      </pic:nvPicPr>
                      <pic:blipFill>
                        <a:blip r:embed="rId4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19328;width:953.60pt;height:1349.60pt;" id="1066" coordsize="19072,26992" stroked="f" filled="f">
                <v:stroke endcap="round"/>
                <w10:wrap anchorx="page" anchory="page" side="both"/>
                <v:imagedata r:id="rId43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）设有如下代码：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java.io.*;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Th{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Th t = new Th();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t.amethod();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try{</w:t>
      </w:r>
    </w:p>
    <w:p>
      <w:pPr>
        <w:autoSpaceDE w:val="0"/>
        <w:autoSpaceDN w:val="0"/>
        <w:jc w:val="left"/>
        <w:spacing w:before="206" w:after="0" w:lineRule="auto" w:line="240"/>
        <w:ind w:right="0" w:left="39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ioCall();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}catch(IOException ioe){}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以下哪个最有可能是</w:t>
      </w:r>
      <w:r>
        <w:rPr>
          <w:rFonts w:ascii="华文宋体 Std Acro" w:hAnsi="华文宋体 Std Acro" w:cs="华文宋体 Std Acro" w:eastAsia="华文宋体 Std Acro" w:hint="ascii"/>
          <w:sz w:val="36"/>
          <w:spacing w:val="70"/>
        </w:rPr>
        <w:t xml:space="preserve"> </w:t>
      </w:r>
      <w:r>
        <w:rPr>
          <w:rFonts w:ascii="Arial" w:hAnsi="Arial" w:cs="Arial" w:eastAsia="Arial" w:hint="ascii"/>
          <w:sz w:val="36"/>
        </w:rPr>
        <w:t>ioCall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方法的方法体？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public void ioCall () throws IOException{</w:t>
      </w:r>
    </w:p>
    <w:p>
      <w:pPr>
        <w:autoSpaceDE w:val="0"/>
        <w:autoSpaceDN w:val="0"/>
        <w:jc w:val="both"/>
        <w:spacing w:before="211" w:after="0" w:lineRule="auto" w:line="359"/>
        <w:ind w:right="5458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DataInputStrea</w:t>
      </w:r>
      <w:r>
        <w:rPr>
          <w:rFonts w:ascii="Arial" w:hAnsi="Arial" w:cs="Arial" w:eastAsia="Arial" w:hint="ascii"/>
          <w:sz w:val="36"/>
          <w:spacing w:val="-2"/>
        </w:rPr>
        <w:t>m din = new DataInputStream(System.in);</w:t>
      </w:r>
      <w:r>
        <w:rPr>
          <w:rFonts w:ascii="Arial" w:hAnsi="Arial" w:cs="Arial" w:eastAsia="Arial" w:hint="ascii"/>
          <w:sz w:val="36"/>
        </w:rPr>
        <w:t xml:space="preserve"> din.readChar();</w:t>
      </w:r>
    </w:p>
    <w:p>
      <w:pPr>
        <w:autoSpaceDE w:val="0"/>
        <w:autoSpaceDN w:val="0"/>
        <w:jc w:val="left"/>
        <w:spacing w:before="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public void ioCall () throw IOException{</w:t>
      </w:r>
    </w:p>
    <w:p>
      <w:pPr>
        <w:autoSpaceDE w:val="0"/>
        <w:autoSpaceDN w:val="0"/>
        <w:jc w:val="both"/>
        <w:spacing w:before="231" w:after="0" w:lineRule="auto" w:line="359"/>
        <w:ind w:right="5458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DataInputStrea</w:t>
      </w:r>
      <w:r>
        <w:rPr>
          <w:rFonts w:ascii="Arial" w:hAnsi="Arial" w:cs="Arial" w:eastAsia="Arial" w:hint="ascii"/>
          <w:sz w:val="36"/>
          <w:spacing w:val="-2"/>
        </w:rPr>
        <w:t>m din = new DataInputStream(System.in);</w:t>
      </w:r>
      <w:r>
        <w:rPr>
          <w:rFonts w:ascii="Arial" w:hAnsi="Arial" w:cs="Arial" w:eastAsia="Arial" w:hint="ascii"/>
          <w:sz w:val="36"/>
        </w:rPr>
        <w:t xml:space="preserve"> din.readChar();</w:t>
      </w:r>
    </w:p>
    <w:p>
      <w:pPr>
        <w:autoSpaceDE w:val="0"/>
        <w:autoSpaceDN w:val="0"/>
        <w:jc w:val="left"/>
        <w:spacing w:before="0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public void ioCall (){</w:t>
      </w:r>
    </w:p>
    <w:p>
      <w:pPr>
        <w:autoSpaceDE w:val="0"/>
        <w:autoSpaceDN w:val="0"/>
        <w:jc w:val="both"/>
        <w:spacing w:before="211" w:after="0" w:lineRule="auto" w:line="359"/>
        <w:ind w:right="5458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DataInputStrea</w:t>
      </w:r>
      <w:r>
        <w:rPr>
          <w:rFonts w:ascii="Arial" w:hAnsi="Arial" w:cs="Arial" w:eastAsia="Arial" w:hint="ascii"/>
          <w:sz w:val="36"/>
          <w:spacing w:val="-2"/>
        </w:rPr>
        <w:t>m din = new DataInputStream(System.in);</w:t>
      </w:r>
      <w:r>
        <w:rPr>
          <w:rFonts w:ascii="Arial" w:hAnsi="Arial" w:cs="Arial" w:eastAsia="Arial" w:hint="ascii"/>
          <w:sz w:val="36"/>
        </w:rPr>
        <w:t xml:space="preserve"> din.readChar();</w:t>
      </w:r>
    </w:p>
    <w:p>
      <w:pPr>
        <w:autoSpaceDE w:val="0"/>
        <w:autoSpaceDN w:val="0"/>
        <w:jc w:val="left"/>
        <w:spacing w:before="0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public void ioCall throws IOException(){</w:t>
      </w:r>
    </w:p>
    <w:p>
      <w:pPr>
        <w:autoSpaceDE w:val="0"/>
        <w:autoSpaceDN w:val="0"/>
        <w:jc w:val="both"/>
        <w:spacing w:before="231" w:after="0" w:lineRule="auto" w:line="359"/>
        <w:ind w:right="5458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DataInputStrea</w:t>
      </w:r>
      <w:r>
        <w:rPr>
          <w:rFonts w:ascii="Arial" w:hAnsi="Arial" w:cs="Arial" w:eastAsia="Arial" w:hint="ascii"/>
          <w:sz w:val="36"/>
          <w:spacing w:val="-2"/>
        </w:rPr>
        <w:t>m din = new DataInputStream(System.in);</w:t>
      </w:r>
      <w:r>
        <w:rPr>
          <w:rFonts w:ascii="Arial" w:hAnsi="Arial" w:cs="Arial" w:eastAsia="Arial" w:hint="ascii"/>
          <w:sz w:val="36"/>
        </w:rPr>
        <w:t xml:space="preserve"> din.readChar();</w:t>
      </w:r>
    </w:p>
    <w:p>
      <w:pPr>
        <w:autoSpaceDE w:val="0"/>
        <w:autoSpaceDN w:val="0"/>
        <w:jc w:val="left"/>
        <w:spacing w:before="20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）当前目录不存在名为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</w:rPr>
        <w:t>Hello.txt</w:t>
      </w:r>
      <w:r>
        <w:rPr>
          <w:rFonts w:ascii="Arial" w:hAnsi="Arial" w:cs="Arial" w:eastAsia="Arial" w:hint="ascii"/>
          <w:sz w:val="36"/>
          <w:spacing w:val="-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的文件，执行下面代码的输出结果为？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java.io.*;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Mine{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54" w:after="0" w:lineRule="auto" w:line="359"/>
        <w:ind w:right="5770" w:left="37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Mine m=new Mine( ); System.out.println(m.amethod());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39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7" name="1067"/>
                <wp:cNvGraphicFramePr/>
                <a:graphic>
                  <a:graphicData uri="http://schemas.openxmlformats.org/drawingml/2006/picture">
                    <pic:pic>
                      <pic:nvPicPr>
                        <pic:cNvPr id="39" name="1067"/>
                        <pic:cNvPicPr/>
                      </pic:nvPicPr>
                      <pic:blipFill>
                        <a:blip r:embed="rId4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18304;width:953.60pt;height:1349.60pt;" id="1067" coordsize="19072,26992" stroked="f" filled="f">
                <v:stroke endcap="round"/>
                <w10:wrap anchorx="page" anchory="page" side="both"/>
                <v:imagedata r:id="rId44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0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int amethod(){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try{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FileInputStream file=new FileInputStream("Hello.txt");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catch(FileNotFoundException e){</w:t>
      </w:r>
    </w:p>
    <w:p>
      <w:pPr>
        <w:autoSpaceDE w:val="0"/>
        <w:autoSpaceDN w:val="0"/>
        <w:jc w:val="both"/>
        <w:spacing w:before="206" w:after="0" w:lineRule="auto" w:line="359"/>
        <w:ind w:right="7714" w:left="43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System.out.print("No such file found"</w:t>
      </w:r>
      <w:r>
        <w:rPr>
          <w:rFonts w:ascii="Arial" w:hAnsi="Arial" w:cs="Arial" w:eastAsia="Arial" w:hint="ascii"/>
          <w:sz w:val="36"/>
          <w:spacing w:val="-2"/>
        </w:rPr>
        <w:t>);</w:t>
      </w:r>
      <w:r>
        <w:rPr>
          <w:rFonts w:ascii="Arial" w:hAnsi="Arial" w:cs="Arial" w:eastAsia="Arial" w:hint="ascii"/>
          <w:sz w:val="36"/>
        </w:rPr>
        <w:t xml:space="preserve"> return -1;</w:t>
      </w:r>
    </w:p>
    <w:p>
      <w:pPr>
        <w:autoSpaceDE w:val="0"/>
        <w:autoSpaceDN w:val="0"/>
        <w:jc w:val="left"/>
        <w:spacing w:before="0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catch(IOException e){</w:t>
      </w:r>
    </w:p>
    <w:p>
      <w:pPr>
        <w:autoSpaceDE w:val="0"/>
        <w:autoSpaceDN w:val="0"/>
        <w:jc w:val="left"/>
        <w:spacing w:before="22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System.out.print("Doing finally");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return 0;</w:t>
      </w:r>
    </w:p>
    <w:p>
      <w:pPr>
        <w:autoSpaceDE w:val="0"/>
        <w:autoSpaceDN w:val="0"/>
        <w:jc w:val="left"/>
        <w:spacing w:before="226" w:after="0" w:lineRule="auto" w:line="240"/>
        <w:ind w:right="0" w:left="29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No such file found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5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No such file found-1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No such file foundDoing finally-1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58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0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使用哪个类可创建目录？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</w:t>
      </w:r>
      <w:r>
        <w:rPr>
          <w:rFonts w:ascii="Arial" w:hAnsi="Arial" w:cs="Arial" w:eastAsia="Arial" w:hint="ascii"/>
          <w:sz w:val="36"/>
          <w:spacing w:val="206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DataOutput</w:t>
      </w:r>
      <w:r>
        <w:rPr>
          <w:rFonts w:ascii="Arial" w:hAnsi="Arial" w:cs="Arial" w:eastAsia="Arial" w:hint="ascii"/>
          <w:sz w:val="36"/>
          <w:spacing w:val="819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Directory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FileDescriptor</w:t>
      </w:r>
      <w:r>
        <w:rPr>
          <w:rFonts w:ascii="Arial" w:hAnsi="Arial" w:cs="Arial" w:eastAsia="Arial" w:hint="ascii"/>
          <w:sz w:val="36"/>
          <w:spacing w:val="1080"/>
        </w:rPr>
        <w:t xml:space="preserve"> </w:t>
      </w:r>
      <w:r>
        <w:rPr>
          <w:rFonts w:ascii="Arial" w:hAnsi="Arial" w:cs="Arial" w:eastAsia="Arial" w:hint="ascii"/>
          <w:sz w:val="36"/>
        </w:rPr>
        <w:t>E.</w:t>
      </w:r>
      <w:r>
        <w:rPr>
          <w:rFonts w:ascii="Arial" w:hAnsi="Arial" w:cs="Arial" w:eastAsia="Arial" w:hint="ascii"/>
          <w:sz w:val="36"/>
          <w:spacing w:val="28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</w:t>
      </w:r>
    </w:p>
    <w:p>
      <w:pPr>
        <w:autoSpaceDE w:val="0"/>
        <w:autoSpaceDN w:val="0"/>
        <w:jc w:val="both"/>
        <w:spacing w:before="191" w:after="0" w:lineRule="auto" w:line="358"/>
        <w:ind w:right="4932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2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18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假设</w:t>
      </w:r>
      <w:r>
        <w:rPr>
          <w:rFonts w:ascii="华文宋体 Std Acro" w:hAnsi="华文宋体 Std Acro" w:cs="华文宋体 Std Acro" w:eastAsia="华文宋体 Std Acro" w:hint="ascii"/>
          <w:sz w:val="36"/>
          <w:spacing w:val="-22"/>
        </w:rPr>
        <w:t xml:space="preserve"> </w:t>
      </w:r>
      <w:r>
        <w:rPr>
          <w:rFonts w:ascii="Arial" w:hAnsi="Arial" w:cs="Arial" w:eastAsia="Arial" w:hint="ascii"/>
          <w:sz w:val="36"/>
          <w:spacing w:val="-2"/>
        </w:rPr>
        <w:t>ra</w:t>
      </w:r>
      <w:r>
        <w:rPr>
          <w:rFonts w:ascii="Arial" w:hAnsi="Arial" w:cs="Arial" w:eastAsia="Arial" w:hint="ascii"/>
          <w:sz w:val="36"/>
          <w:spacing w:val="98"/>
        </w:rPr>
        <w:t>f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是一个随机访</w:t>
      </w:r>
      <w:r>
        <w:rPr>
          <w:rFonts w:ascii="华文宋体 Std Acro" w:hAnsi="华文宋体 Std Acro" w:cs="华文宋体 Std Acro" w:eastAsia="华文宋体 Std Acro" w:hint="ascii"/>
          <w:sz w:val="36"/>
          <w:spacing w:val="-1"/>
        </w:rPr>
        <w:t>问文件，以下语句的编译和运行结果为？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 </w:t>
      </w:r>
      <w:r>
        <w:rPr>
          <w:rFonts w:ascii="Arial" w:hAnsi="Arial" w:cs="Arial" w:eastAsia="Arial" w:hint="ascii"/>
          <w:sz w:val="36"/>
        </w:rPr>
        <w:t>raf.seek( raf.length() );</w:t>
      </w:r>
    </w:p>
    <w:p>
      <w:pPr>
        <w:autoSpaceDE w:val="0"/>
        <w:autoSpaceDN w:val="0"/>
        <w:jc w:val="left"/>
        <w:spacing w:before="3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 xml:space="preserve">．代码不能编译 </w:t>
      </w:r>
      <w:r>
        <w:rPr>
          <w:rFonts w:ascii="Arial" w:hAnsi="Arial" w:cs="Arial" w:eastAsia="Arial" w:hint="ascii"/>
          <w:sz w:val="36"/>
        </w:rPr>
        <w:t>.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．会出现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IOException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．文件指针将定位到文件的最后一个字符之前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．文件指针将定位到文件的最后一个字符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）以下哪些是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构造方法的合法形式？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FileOutputStream( FileDescriptor fd 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FileOutputStream( String n, boolean a 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FileOutputStream( boolean a 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FileOutputStream()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FileOutputStream( File f )</w:t>
      </w:r>
      <w:r>
        <w:rPr>
          <w:rFonts w:ascii="Arial" w:hAnsi="Arial" w:cs="Arial" w:eastAsia="Arial" w:hint="ascii"/>
          <w:sz w:val="36"/>
        </w:rPr>
        <mc:AlternateContent>
          <mc:Choice Requires="wps">
            <w:drawing>
              <wp:anchor distL="0" distR="0" distT="0" distB="0" simplePos="0" behindDoc="1" relativeHeight="4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8" name="1068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1068"/>
                        <pic:cNvPicPr/>
                      </pic:nvPicPr>
                      <pic:blipFill>
                        <a:blip r:embed="rId4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17280;width:953.60pt;height:1349.60pt;" id="1068" coordsize="19072,26992" stroked="f" filled="f">
                <v:stroke endcap="round"/>
                <w10:wrap anchorx="page" anchory="page" side="both"/>
                <v:imagedata r:id="rId45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）以下哪个能编译通过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File f = new File("/","autoexec.bat");</w:t>
      </w:r>
    </w:p>
    <w:p>
      <w:pPr>
        <w:autoSpaceDE w:val="0"/>
        <w:autoSpaceDN w:val="0"/>
        <w:jc w:val="left"/>
        <w:spacing w:before="21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DataInputStream d = new DataInputStream(System.in);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OutputStreamWriter o = new OutputStreamWriter(System.out);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7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RandomAccessFile r = new RandomAccessFile("OutFile");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）以下程序的调试结果为：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import java.io.*;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class Base{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amethod()throws FileNotFoundException{}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ExcepDemo extends Base{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ExcepDemo e = new ExcepDemo();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amethod(){}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protected ExcepDemo(){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try{</w:t>
      </w:r>
    </w:p>
    <w:p>
      <w:pPr>
        <w:autoSpaceDE w:val="0"/>
        <w:autoSpaceDN w:val="0"/>
        <w:jc w:val="both"/>
        <w:spacing w:before="206" w:after="0" w:lineRule="auto" w:line="371"/>
        <w:ind w:right="4878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DataInputStrea</w:t>
      </w:r>
      <w:r>
        <w:rPr>
          <w:rFonts w:ascii="Arial" w:hAnsi="Arial" w:cs="Arial" w:eastAsia="Arial" w:hint="ascii"/>
          <w:sz w:val="36"/>
          <w:spacing w:val="-2"/>
        </w:rPr>
        <w:t>m din = new DataInputStream(System.in);</w:t>
      </w:r>
      <w:r>
        <w:rPr>
          <w:rFonts w:ascii="Arial" w:hAnsi="Arial" w:cs="Arial" w:eastAsia="Arial" w:hint="ascii"/>
          <w:sz w:val="36"/>
        </w:rPr>
        <w:t xml:space="preserve"> System.out.println("Pausing");</w:t>
      </w:r>
    </w:p>
    <w:p>
      <w:pPr>
        <w:autoSpaceDE w:val="0"/>
        <w:autoSpaceDN w:val="0"/>
        <w:jc w:val="left"/>
        <w:spacing w:before="0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din.readByte();</w:t>
      </w:r>
    </w:p>
    <w:p>
      <w:pPr>
        <w:autoSpaceDE w:val="0"/>
        <w:autoSpaceDN w:val="0"/>
        <w:jc w:val="both"/>
        <w:spacing w:before="206" w:after="0" w:lineRule="auto" w:line="359"/>
        <w:ind w:right="8795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4"/>
        </w:rPr>
        <w:t>System.out.pr</w:t>
      </w:r>
      <w:r>
        <w:rPr>
          <w:rFonts w:ascii="Arial" w:hAnsi="Arial" w:cs="Arial" w:eastAsia="Arial" w:hint="ascii"/>
          <w:sz w:val="36"/>
          <w:spacing w:val="-3"/>
        </w:rPr>
        <w:t>intln("Continuing");</w:t>
      </w:r>
      <w:r>
        <w:rPr>
          <w:rFonts w:ascii="Arial" w:hAnsi="Arial" w:cs="Arial" w:eastAsia="Arial" w:hint="ascii"/>
          <w:sz w:val="36"/>
        </w:rPr>
        <w:t xml:space="preserve"> this.amethod();</w:t>
      </w:r>
    </w:p>
    <w:p>
      <w:pPr>
        <w:autoSpaceDE w:val="0"/>
        <w:autoSpaceDN w:val="0"/>
        <w:jc w:val="left"/>
        <w:spacing w:before="20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}catch(IOException ioe) { }</w:t>
      </w:r>
    </w:p>
    <w:p>
      <w:pPr>
        <w:autoSpaceDE w:val="0"/>
        <w:autoSpaceDN w:val="0"/>
        <w:jc w:val="left"/>
        <w:spacing w:before="206" w:after="0" w:lineRule="auto" w:line="240"/>
        <w:ind w:right="0" w:left="31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A.</w:t>
      </w:r>
      <w:r>
        <w:rPr>
          <w:rFonts w:ascii="Arial" w:hAnsi="Arial" w:cs="Arial" w:eastAsia="Arial" w:hint="ascii"/>
          <w:sz w:val="36"/>
          <w:spacing w:val="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由于构造方法为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protecte</w:t>
      </w:r>
      <w:r>
        <w:rPr>
          <w:rFonts w:ascii="Arial" w:hAnsi="Arial" w:cs="Arial" w:eastAsia="Arial" w:hint="ascii"/>
          <w:sz w:val="36"/>
          <w:spacing w:val="1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导致编译出错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5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由于</w:t>
      </w:r>
      <w:r>
        <w:rPr>
          <w:rFonts w:ascii="华文宋体 Std Acro" w:hAnsi="华文宋体 Std Acro" w:cs="华文宋体 Std Acro" w:eastAsia="华文宋体 Std Acro" w:hint="ascii"/>
          <w:sz w:val="36"/>
          <w:spacing w:val="-2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3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方法未声明异常导致编译出错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59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由于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ametho</w:t>
      </w:r>
      <w:r>
        <w:rPr>
          <w:rFonts w:ascii="Arial" w:hAnsi="Arial" w:cs="Arial" w:eastAsia="Arial" w:hint="ascii"/>
          <w:sz w:val="36"/>
          <w:spacing w:val="1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方法未声明异常导致运行错误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输出显示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"Pausing</w:t>
      </w:r>
      <w:r>
        <w:rPr>
          <w:rFonts w:ascii="Arial" w:hAnsi="Arial" w:cs="Arial" w:eastAsia="Arial" w:hint="ascii"/>
          <w:sz w:val="36"/>
          <w:spacing w:val="-16"/>
        </w:rPr>
        <w:t>"</w:t>
      </w:r>
      <w:r>
        <w:rPr>
          <w:rFonts w:ascii="华文宋体 Std Acro" w:hAnsi="华文宋体 Std Acro" w:cs="华文宋体 Std Acro" w:eastAsia="华文宋体 Std Acro" w:hint="ascii"/>
          <w:sz w:val="36"/>
        </w:rPr>
        <w:t>，击键后显示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 xml:space="preserve"> </w:t>
      </w:r>
      <w:r>
        <w:rPr>
          <w:rFonts w:ascii="Arial" w:hAnsi="Arial" w:cs="Arial" w:eastAsia="Arial" w:hint="ascii"/>
          <w:sz w:val="36"/>
        </w:rPr>
        <w:t>"Continuing"</w:t>
      </w:r>
    </w:p>
    <w:p>
      <w:pPr>
        <w:autoSpaceDE w:val="0"/>
        <w:autoSpaceDN w:val="0"/>
        <w:jc w:val="left"/>
        <w:spacing w:before="242" w:after="0" w:lineRule="exact" w:line="533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42"/>
        </w:rPr>
      </w:pPr>
      <w:r>
        <w:rPr>
          <w:rFonts w:ascii="华文宋体 Std Acro" w:hAnsi="华文宋体 Std Acro" w:cs="华文宋体 Std Acro" w:eastAsia="华文宋体 Std Acro" w:hint="ascii"/>
          <w:sz w:val="42"/>
        </w:rPr>
        <w:t>十四、多线程编程</w:t>
      </w:r>
    </w:p>
    <w:p>
      <w:pPr>
        <w:autoSpaceDE w:val="0"/>
        <w:autoSpaceDN w:val="0"/>
        <w:jc w:val="left"/>
        <w:spacing w:before="41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</w:rPr>
        <w:t>）什么原因可导致线程停止执行。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．有更高优先级的线程开始执行；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．线程调用了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wait(</w:t>
      </w:r>
      <w:r>
        <w:rPr>
          <w:rFonts w:ascii="Arial" w:hAnsi="Arial" w:cs="Arial" w:eastAsia="Arial" w:hint="ascii"/>
          <w:sz w:val="36"/>
          <w:spacing w:val="60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方法；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</w:rPr>
        <w:t>．线程调用了</w:t>
      </w:r>
      <w:r>
        <w:rPr>
          <w:rFonts w:ascii="华文宋体 Std Acro" w:hAnsi="华文宋体 Std Acro" w:cs="华文宋体 Std Acro" w:eastAsia="华文宋体 Std Acro" w:hint="ascii"/>
          <w:sz w:val="36"/>
          <w:spacing w:val="30"/>
        </w:rPr>
        <w:t xml:space="preserve"> </w:t>
      </w:r>
      <w:r>
        <w:rPr>
          <w:rFonts w:ascii="Arial" w:hAnsi="Arial" w:cs="Arial" w:eastAsia="Arial" w:hint="ascii"/>
          <w:sz w:val="36"/>
        </w:rPr>
        <w:t>yield(</w:t>
      </w:r>
      <w:r>
        <w:rPr>
          <w:rFonts w:ascii="Arial" w:hAnsi="Arial" w:cs="Arial" w:eastAsia="Arial" w:hint="ascii"/>
          <w:sz w:val="36"/>
          <w:spacing w:val="60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方法；</w:t>
      </w:r>
      <w:rPr>
        <w:rFonts w:ascii="华文宋体 Std Acro" w:hAnsi="华文宋体 Std Acro" w:cs="华文宋体 Std Acro" w:eastAsia="华文宋体 Std Acro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．线程调用了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pause(</w:t>
      </w:r>
      <w:r>
        <w:rPr>
          <w:rFonts w:ascii="Arial" w:hAnsi="Arial" w:cs="Arial" w:eastAsia="Arial" w:hint="ascii"/>
          <w:sz w:val="36"/>
          <w:spacing w:val="-60"/>
        </w:rPr>
        <w:t>)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方法；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4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69" name="1069"/>
                <wp:cNvGraphicFramePr/>
                <a:graphic>
                  <a:graphicData uri="http://schemas.openxmlformats.org/drawingml/2006/picture">
                    <pic:pic>
                      <pic:nvPicPr>
                        <pic:cNvPr id="41" name="1069"/>
                        <pic:cNvPicPr/>
                      </pic:nvPicPr>
                      <pic:blipFill>
                        <a:blip r:embed="rId4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16256;width:953.60pt;height:1349.60pt;" id="1069" coordsize="19072,26992" stroked="f" filled="f">
                <v:stroke endcap="round"/>
                <w10:wrap anchorx="page" anchory="page" side="both"/>
                <v:imagedata r:id="rId46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．线程调用了</w:t>
      </w:r>
      <w:r>
        <w:rPr>
          <w:rFonts w:ascii="华文宋体 Std Acro" w:hAnsi="华文宋体 Std Acro" w:cs="华文宋体 Std Acro" w:eastAsia="华文宋体 Std Acro" w:hint="ascii"/>
          <w:sz w:val="36"/>
          <w:spacing w:val="90"/>
        </w:rPr>
        <w:t xml:space="preserve"> </w:t>
      </w:r>
      <w:r>
        <w:rPr>
          <w:rFonts w:ascii="Arial" w:hAnsi="Arial" w:cs="Arial" w:eastAsia="Arial" w:hint="ascii"/>
          <w:sz w:val="36"/>
        </w:rPr>
        <w:t>sleep()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方法。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）哪个方法是实现</w:t>
      </w:r>
      <w:r>
        <w:rPr>
          <w:rFonts w:ascii="华文宋体 Std Acro" w:hAnsi="华文宋体 Std Acro" w:cs="华文宋体 Std Acro" w:eastAsia="华文宋体 Std Acro" w:hint="ascii"/>
          <w:sz w:val="36"/>
          <w:spacing w:val="60"/>
        </w:rPr>
        <w:t xml:space="preserve"> </w:t>
      </w:r>
      <w:r>
        <w:rPr>
          <w:rFonts w:ascii="Arial" w:hAnsi="Arial" w:cs="Arial" w:eastAsia="Arial" w:hint="ascii"/>
          <w:sz w:val="36"/>
        </w:rPr>
        <w:t>Runnabl</w:t>
      </w:r>
      <w:r>
        <w:rPr>
          <w:rFonts w:ascii="Arial" w:hAnsi="Arial" w:cs="Arial" w:eastAsia="Arial" w:hint="ascii"/>
          <w:sz w:val="36"/>
          <w:spacing w:val="39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接口所需的？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wait()</w:t>
      </w:r>
      <w:r>
        <w:rPr>
          <w:rFonts w:ascii="Arial" w:hAnsi="Arial" w:cs="Arial" w:eastAsia="Arial" w:hint="ascii"/>
          <w:sz w:val="36"/>
          <w:spacing w:val="1280"/>
        </w:rPr>
        <w:t xml:space="preserve"> </w:t>
      </w:r>
      <w:r>
        <w:rPr>
          <w:rFonts w:ascii="Arial" w:hAnsi="Arial" w:cs="Arial" w:eastAsia="Arial" w:hint="ascii"/>
          <w:sz w:val="36"/>
          <w:spacing w:val="20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run()</w:t>
      </w:r>
      <w:r>
        <w:rPr>
          <w:rFonts w:ascii="Arial" w:hAnsi="Arial" w:cs="Arial" w:eastAsia="Arial" w:hint="ascii"/>
          <w:sz w:val="36"/>
          <w:spacing w:val="146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stop()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update()</w:t>
      </w:r>
      <w:r>
        <w:rPr>
          <w:rFonts w:ascii="Arial" w:hAnsi="Arial" w:cs="Arial" w:eastAsia="Arial" w:hint="ascii"/>
          <w:sz w:val="36"/>
          <w:spacing w:val="799"/>
        </w:rPr>
        <w:t xml:space="preserve"> </w:t>
      </w:r>
      <w:r>
        <w:rPr>
          <w:rFonts w:ascii="Arial" w:hAnsi="Arial" w:cs="Arial" w:eastAsia="Arial" w:hint="ascii"/>
          <w:sz w:val="36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．</w:t>
      </w:r>
      <w:r>
        <w:rPr>
          <w:rFonts w:ascii="Arial" w:hAnsi="Arial" w:cs="Arial" w:eastAsia="Arial" w:hint="ascii"/>
          <w:sz w:val="36"/>
        </w:rPr>
        <w:t>resume()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）以下代码的调试结果为</w:t>
      </w:r>
      <w:r>
        <w:rPr>
          <w:rFonts w:ascii="华文宋体 Std Acro" w:hAnsi="华文宋体 Std Acro" w:cs="华文宋体 Std Acro" w:eastAsia="华文宋体 Std Acro" w:hint="ascii"/>
          <w:sz w:val="36"/>
          <w:spacing w:val="4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class Bground extends Thread{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static void main(String argv[]){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Bground b = new Bground();</w:t>
      </w:r>
    </w:p>
    <w:p>
      <w:pPr>
        <w:autoSpaceDE w:val="0"/>
        <w:autoSpaceDN w:val="0"/>
        <w:jc w:val="left"/>
        <w:spacing w:before="206" w:after="0" w:lineRule="auto" w:line="240"/>
        <w:ind w:right="0" w:left="353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b.run();</w:t>
      </w:r>
    </w:p>
    <w:p>
      <w:pPr>
        <w:autoSpaceDE w:val="0"/>
        <w:autoSpaceDN w:val="0"/>
        <w:jc w:val="left"/>
        <w:spacing w:before="20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public void start(){</w:t>
      </w:r>
    </w:p>
    <w:p>
      <w:pPr>
        <w:autoSpaceDE w:val="0"/>
        <w:autoSpaceDN w:val="0"/>
        <w:jc w:val="left"/>
        <w:spacing w:before="22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for (int i = 0; i &lt;10; i++){</w:t>
      </w:r>
    </w:p>
    <w:p>
      <w:pPr>
        <w:autoSpaceDE w:val="0"/>
        <w:autoSpaceDN w:val="0"/>
        <w:jc w:val="left"/>
        <w:spacing w:before="206" w:after="0" w:lineRule="auto" w:line="240"/>
        <w:ind w:right="0" w:left="411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System.out.println("Value of i = " + i);</w:t>
      </w:r>
    </w:p>
    <w:p>
      <w:pPr>
        <w:autoSpaceDE w:val="0"/>
        <w:autoSpaceDN w:val="0"/>
        <w:jc w:val="left"/>
        <w:spacing w:before="206" w:after="0" w:lineRule="auto" w:line="240"/>
        <w:ind w:right="0" w:left="335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26" w:after="0" w:lineRule="auto" w:line="240"/>
        <w:ind w:right="0" w:left="25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206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}</w:t>
      </w:r>
    </w:p>
    <w:p>
      <w:pPr>
        <w:autoSpaceDE w:val="0"/>
        <w:autoSpaceDN w:val="0"/>
        <w:jc w:val="left"/>
        <w:spacing w:before="186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．编译错误，没有定义线程的</w:t>
      </w:r>
      <w:r>
        <w:rPr>
          <w:rFonts w:ascii="华文宋体 Std Acro" w:hAnsi="华文宋体 Std Acro" w:cs="华文宋体 Std Acro" w:eastAsia="华文宋体 Std Acro" w:hint="ascii"/>
          <w:sz w:val="36"/>
          <w:spacing w:val="140"/>
        </w:rPr>
        <w:t xml:space="preserve"> </w:t>
      </w:r>
      <w:r>
        <w:rPr>
          <w:rFonts w:ascii="Arial" w:hAnsi="Arial" w:cs="Arial" w:eastAsia="Arial" w:hint="ascii"/>
          <w:sz w:val="36"/>
        </w:rPr>
        <w:t>ru</w:t>
      </w:r>
      <w:r>
        <w:rPr>
          <w:rFonts w:ascii="Arial" w:hAnsi="Arial" w:cs="Arial" w:eastAsia="Arial" w:hint="ascii"/>
          <w:sz w:val="36"/>
          <w:spacing w:val="80"/>
        </w:rPr>
        <w:t>n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方法；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B</w:t>
      </w:r>
      <w:r>
        <w:rPr>
          <w:rFonts w:ascii="华文宋体 Std Acro" w:hAnsi="华文宋体 Std Acro" w:cs="华文宋体 Std Acro" w:eastAsia="华文宋体 Std Acro" w:hint="ascii"/>
          <w:sz w:val="36"/>
        </w:rPr>
        <w:t>．由于没有定义线程的</w:t>
      </w:r>
      <w:r>
        <w:rPr>
          <w:rFonts w:ascii="华文宋体 Std Acro" w:hAnsi="华文宋体 Std Acro" w:cs="华文宋体 Std Acro" w:eastAsia="华文宋体 Std Acro" w:hint="ascii"/>
          <w:sz w:val="36"/>
          <w:spacing w:val="100"/>
        </w:rPr>
        <w:t xml:space="preserve"> </w:t>
      </w:r>
      <w:r>
        <w:rPr>
          <w:rFonts w:ascii="Arial" w:hAnsi="Arial" w:cs="Arial" w:eastAsia="Arial" w:hint="ascii"/>
          <w:sz w:val="36"/>
        </w:rPr>
        <w:t>ru</w:t>
      </w:r>
      <w:r>
        <w:rPr>
          <w:rFonts w:ascii="Arial" w:hAnsi="Arial" w:cs="Arial" w:eastAsia="Arial" w:hint="ascii"/>
          <w:sz w:val="36"/>
          <w:spacing w:val="100"/>
        </w:rPr>
        <w:t>n</w:t>
      </w:r>
      <w:r>
        <w:rPr>
          <w:rFonts w:ascii="华文宋体 Std Acro" w:hAnsi="华文宋体 Std Acro" w:cs="华文宋体 Std Acro" w:eastAsia="华文宋体 Std Acro" w:hint="ascii"/>
          <w:sz w:val="36"/>
        </w:rPr>
        <w:t>方法，而出现运行错误；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 xml:space="preserve">C.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编译通过，运行输出</w:t>
      </w:r>
      <w:r>
        <w:rPr>
          <w:rFonts w:ascii="华文宋体 Std Acro" w:hAnsi="华文宋体 Std Acro" w:cs="华文宋体 Std Acro" w:eastAsia="华文宋体 Std Acro" w:hint="ascii"/>
          <w:sz w:val="36"/>
          <w:spacing w:val="130"/>
        </w:rPr>
        <w:t xml:space="preserve"> </w:t>
      </w:r>
      <w:r>
        <w:rPr>
          <w:rFonts w:ascii="Arial" w:hAnsi="Arial" w:cs="Arial" w:eastAsia="Arial" w:hint="ascii"/>
          <w:sz w:val="36"/>
        </w:rPr>
        <w:t>values 0 to 9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编译通过，运行无输出</w:t>
      </w:r>
    </w:p>
    <w:p>
      <w:pPr>
        <w:autoSpaceDE w:val="0"/>
        <w:autoSpaceDN w:val="0"/>
        <w:jc w:val="left"/>
        <w:spacing w:before="19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60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有关线程的叙述正确的有：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  <w:spacing w:val="-10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</w:rPr>
        <w:t>通过继承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 xml:space="preserve"> </w:t>
      </w:r>
      <w:r>
        <w:rPr>
          <w:rFonts w:ascii="Arial" w:hAnsi="Arial" w:cs="Arial" w:eastAsia="Arial" w:hint="ascii"/>
          <w:sz w:val="36"/>
        </w:rPr>
        <w:t>Threa</w:t>
      </w:r>
      <w:r>
        <w:rPr>
          <w:rFonts w:ascii="Arial" w:hAnsi="Arial" w:cs="Arial" w:eastAsia="Arial" w:hint="ascii"/>
          <w:sz w:val="36"/>
          <w:spacing w:val="60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类或实现</w:t>
      </w:r>
      <w:r>
        <w:rPr>
          <w:rFonts w:ascii="华文宋体 Std Acro" w:hAnsi="华文宋体 Std Acro" w:cs="华文宋体 Std Acro" w:eastAsia="华文宋体 Std Acro" w:hint="ascii"/>
          <w:sz w:val="36"/>
          <w:spacing w:val="20"/>
        </w:rPr>
        <w:t xml:space="preserve"> </w:t>
      </w:r>
      <w:r>
        <w:rPr>
          <w:rFonts w:ascii="Arial" w:hAnsi="Arial" w:cs="Arial" w:eastAsia="Arial" w:hint="ascii"/>
          <w:sz w:val="36"/>
        </w:rPr>
        <w:t>Runnabl</w:t>
      </w:r>
      <w:r>
        <w:rPr>
          <w:rFonts w:ascii="Arial" w:hAnsi="Arial" w:cs="Arial" w:eastAsia="Arial" w:hint="ascii"/>
          <w:sz w:val="36"/>
          <w:spacing w:val="19"/>
        </w:rPr>
        <w:t>e</w:t>
      </w:r>
      <w:r>
        <w:rPr>
          <w:rFonts w:ascii="华文宋体 Std Acro" w:hAnsi="华文宋体 Std Acro" w:cs="华文宋体 Std Acro" w:eastAsia="华文宋体 Std Acro" w:hint="ascii"/>
          <w:sz w:val="36"/>
        </w:rPr>
        <w:t>接口，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可以获得对类中方法的互斥锁定。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6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可以获得对任何对象的互斥锁定。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61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线程通过调用对象的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</w:rPr>
        <w:t>synchronized</w:t>
      </w:r>
      <w:r>
        <w:rPr>
          <w:rFonts w:ascii="Arial" w:hAnsi="Arial" w:cs="Arial" w:eastAsia="Arial" w:hint="ascii"/>
          <w:sz w:val="36"/>
          <w:spacing w:val="-2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方法可取得对象的互斥锁定。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线程调度算法是平台独立的。</w:t>
      </w:r>
    </w:p>
    <w:p>
      <w:pPr>
        <w:autoSpaceDE w:val="0"/>
        <w:autoSpaceDN w:val="0"/>
        <w:jc w:val="left"/>
        <w:spacing w:before="211" w:after="0" w:lineRule="auto" w:line="240"/>
        <w:ind w:right="0" w:left="2872" w:hanging="500"/>
        <w:snapToGrid w:val="0"/>
        <w:textAlignment w:val="auto"/>
        <w:tabs>
          <w:tab w:val="left" w:leader="none" w:pos="2872"/>
        </w:tabs>
        <w:numPr>
          <w:ilvl w:val="0"/>
          <w:numId w:val="60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以下哪个是线程类的方法</w:t>
      </w:r>
      <w:r>
        <w:rPr>
          <w:rFonts w:ascii="华文宋体 Std Acro" w:hAnsi="华文宋体 Std Acro" w:cs="华文宋体 Std Acro" w:eastAsia="华文宋体 Std Acro" w:hint="ascii"/>
          <w:sz w:val="36"/>
          <w:spacing w:val="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yield()</w:t>
      </w:r>
    </w:p>
    <w:p>
      <w:pPr>
        <w:autoSpaceDE w:val="0"/>
        <w:autoSpaceDN w:val="0"/>
        <w:jc w:val="left"/>
        <w:spacing w:before="231" w:after="0" w:lineRule="auto" w:line="240"/>
        <w:ind w:right="0" w:left="2812" w:hanging="440"/>
        <w:snapToGrid w:val="0"/>
        <w:textAlignment w:val="auto"/>
        <w:tabs>
          <w:tab w:val="left" w:leader="none" w:pos="2812"/>
        </w:tabs>
        <w:numPr>
          <w:ilvl w:val="0"/>
          <w:numId w:val="4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sleep(long msec)</w:t>
      </w:r>
    </w:p>
    <w:p>
      <w:pPr>
        <w:autoSpaceDE w:val="0"/>
        <w:autoSpaceDN w:val="0"/>
        <w:jc w:val="left"/>
        <w:spacing w:before="20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go()</w:t>
      </w:r>
    </w:p>
    <w:p>
      <w:pPr>
        <w:autoSpaceDE w:val="0"/>
        <w:autoSpaceDN w:val="0"/>
        <w:jc w:val="left"/>
        <w:spacing w:before="226" w:after="0" w:lineRule="auto" w:line="240"/>
        <w:ind w:right="0" w:left="2812" w:hanging="440"/>
        <w:snapToGrid w:val="0"/>
        <w:textAlignment w:val="auto"/>
        <w:tabs>
          <w:tab w:val="left" w:leader="none" w:pos="2832"/>
        </w:tabs>
        <w:numPr>
          <w:ilvl w:val="0"/>
          <w:numId w:val="45"/>
        </w:numPr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stop()</w:t>
      </w:r>
    </w:p>
    <w:p>
      <w:pPr>
        <w:autoSpaceDE w:val="0"/>
        <w:autoSpaceDN w:val="0"/>
        <w:jc w:val="left"/>
        <w:spacing w:before="186" w:after="0" w:lineRule="auto" w:line="240"/>
        <w:ind w:right="0" w:left="3072" w:hanging="700"/>
        <w:snapToGrid w:val="0"/>
        <w:textAlignment w:val="auto"/>
        <w:tabs>
          <w:tab w:val="left" w:leader="none" w:pos="3072"/>
        </w:tabs>
        <w:numPr>
          <w:ilvl w:val="0"/>
          <w:numId w:val="48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以下哪个最准确描述</w:t>
      </w:r>
      <w:r>
        <w:rPr>
          <w:rFonts w:ascii="华文宋体 Std Acro" w:hAnsi="华文宋体 Std Acro" w:cs="华文宋体 Std Acro" w:eastAsia="华文宋体 Std Acro" w:hint="ascii"/>
          <w:sz w:val="36"/>
          <w:spacing w:val="80"/>
        </w:rPr>
        <w:t xml:space="preserve"> </w:t>
      </w:r>
      <w:r>
        <w:rPr>
          <w:rFonts w:ascii="Arial" w:hAnsi="Arial" w:cs="Arial" w:eastAsia="Arial" w:hint="ascii"/>
          <w:sz w:val="36"/>
        </w:rPr>
        <w:t>synchronize</w:t>
      </w:r>
      <w:r>
        <w:rPr>
          <w:rFonts w:ascii="Arial" w:hAnsi="Arial" w:cs="Arial" w:eastAsia="Arial" w:hint="ascii"/>
          <w:sz w:val="36"/>
          <w:spacing w:val="19"/>
        </w:rPr>
        <w:t>d</w:t>
      </w:r>
      <w:r>
        <w:rPr>
          <w:rFonts w:ascii="华文宋体 Std Acro" w:hAnsi="华文宋体 Std Acro" w:cs="华文宋体 Std Acro" w:eastAsia="华文宋体 Std Acro" w:hint="ascii"/>
          <w:sz w:val="36"/>
        </w:rPr>
        <w:t>关键字</w:t>
      </w:r>
      <w:r>
        <w:rPr>
          <w:rFonts w:ascii="华文宋体 Std Acro" w:hAnsi="华文宋体 Std Acro" w:cs="华文宋体 Std Acro" w:eastAsia="华文宋体 Std Acro" w:hint="ascii"/>
          <w:sz w:val="36"/>
          <w:spacing w:val="-50"/>
        </w:rPr>
        <w:t xml:space="preserve"> </w:t>
      </w:r>
      <w:r>
        <w:rPr>
          <w:rFonts w:ascii="Arial" w:hAnsi="Arial" w:cs="Arial" w:eastAsia="Arial" w:hint="ascii"/>
          <w:sz w:val="36"/>
        </w:rPr>
        <w:t>?</w:t>
      </w:r>
    </w:p>
    <w:p>
      <w:pPr>
        <w:autoSpaceDE w:val="0"/>
        <w:autoSpaceDN w:val="0"/>
        <w:jc w:val="left"/>
        <w:spacing w:before="191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  <w:spacing w:val="20"/>
        </w:rPr>
        <w:t>A</w:t>
      </w:r>
      <w:r>
        <w:rPr>
          <w:rFonts w:ascii="华文宋体 Std Acro" w:hAnsi="华文宋体 Std Acro" w:cs="华文宋体 Std Acro" w:eastAsia="华文宋体 Std Acro" w:hint="ascii"/>
          <w:sz w:val="36"/>
        </w:rPr>
        <w:t>．允许两线程并行运行，而且互相通信；</w:t>
      </w:r>
    </w:p>
    <w:p>
      <w:pPr>
        <w:autoSpaceDE w:val="0"/>
        <w:autoSpaceDN w:val="0"/>
        <w:jc w:val="left"/>
        <w:spacing w:before="19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62"/>
        </w:numPr>
        <w:rPr>
          <w:rFonts w:ascii="Arial" w:hAnsi="Arial" w:cs="Arial" w:eastAsia="Arial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保证在某时刻只有一个线程可访问方法或对象；</w:t>
      </w:r>
    </w:p>
    <w:p>
      <w:pPr>
        <w:autoSpaceDE w:val="0"/>
        <w:autoSpaceDN w:val="0"/>
        <w:jc w:val="left"/>
        <w:spacing w:before="211" w:after="0" w:lineRule="auto" w:line="240"/>
        <w:ind w:right="0" w:left="2912" w:hanging="540"/>
        <w:snapToGrid w:val="0"/>
        <w:textAlignment w:val="auto"/>
        <w:tabs>
          <w:tab w:val="left" w:leader="none" w:pos="2912"/>
        </w:tabs>
        <w:numPr>
          <w:ilvl w:val="0"/>
          <w:numId w:val="62"/>
        </w:numPr>
        <w:sectPr>
          <w:pgSz w:w="19120" w:h="27060" w:orient="portrait"/>
          <w:pgMar w:top="508" w:right="508" w:bottom="508" w:left="508" w:header="0" w:footer="0" w:gutter="0"/>
          <w:cols/>
          <w:docGrid w:type="default"/>
          <w:pgNumType w:fmt="decimal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保证允许两个或更多处理同时开始和结束；</w:t>
      </w:r>
      <w:rPr>
        <w:rFonts w:ascii="Arial" w:hAnsi="Arial" w:cs="Arial" w:eastAsia="Arial" w:hint="ascii"/>
        <w:sz w:val="36"/>
      </w:rPr>
    </w:p>
    <w:p>
      <w:pPr>
        <w:autoSpaceDE w:val="0"/>
        <w:autoSpaceDN w:val="0"/>
        <w:jc w:val="left"/>
        <w:spacing w:before="2034" w:after="0" w:lineRule="auto" w:line="240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Arial" w:hAnsi="Arial" w:cs="Arial" w:eastAsia="Arial" w:hint="ascii"/>
          <w:sz w:val="36"/>
        </w:rPr>
        <w:t>D.</w:t>
      </w:r>
      <w:r>
        <w:rPr>
          <w:rFonts w:ascii="Arial" w:hAnsi="Arial" w:cs="Arial" w:eastAsia="Arial" w:hint="ascii"/>
          <w:sz w:val="36"/>
          <w:spacing w:val="10"/>
        </w:rPr>
        <w:t xml:space="preserve"> </w:t>
      </w:r>
      <w:r>
        <w:rPr>
          <w:rFonts w:ascii="华文宋体 Std Acro" w:hAnsi="华文宋体 Std Acro" w:cs="华文宋体 Std Acro" w:eastAsia="华文宋体 Std Acro" w:hint="ascii"/>
          <w:sz w:val="36"/>
        </w:rPr>
        <w:t>保证两个或更多线程同时开始和结束。</w:t>
      </w:r>
      <w:r>
        <w:rPr>
          <w:rFonts w:ascii="华文宋体 Std Acro" w:hAnsi="华文宋体 Std Acro" w:cs="华文宋体 Std Acro" w:eastAsia="华文宋体 Std Acro" w:hint="ascii"/>
          <w:sz w:val="36"/>
        </w:rPr>
        <mc:AlternateContent>
          <mc:Choice Requires="wps">
            <w:drawing>
              <wp:anchor distL="0" distR="0" distT="0" distB="0" simplePos="0" behindDoc="1" relativeHeight="42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45085</wp:posOffset>
                </wp:positionV>
                <wp:extent cx="12110720" cy="17139920"/>
                <wp:wrapNone/>
                <wp:docPr id="1070" name="1070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1070"/>
                        <pic:cNvPicPr/>
                      </pic:nvPicPr>
                      <pic:blipFill>
                        <a:blip r:embed="rId4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/>
                      </pic:blipFill>
                      <pic:spPr>
                        <a:xfrm>
                          <a:off x="0" y="0"/>
                          <a:ext cx="12110720" cy="1713992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o:spt="75" path="m,l,26992r19072,l19072,xe"/>
              <v:shape type="_x0000_t75" style="position:absolute;mso-position-horizontal:absolute;mso-position-horizontal-relative:page;margin-left:0.00pt;mso-position-vertical:absolute;mso-position-vertical-relative:page;margin-top:3.55pt;z-index:-251615232;width:953.60pt;height:1349.60pt;" id="1070" coordsize="19072,26992" stroked="f" filled="f">
                <v:stroke endcap="round"/>
                <w10:wrap anchorx="page" anchory="page" side="both"/>
                <v:imagedata r:id="rId47" chromakey="#FFFFFF"/>
              </v:shape>
            </w:pict>
          </mc:Fallback>
        </mc:AlternateContent>
      </w:r>
    </w:p>
    <w:p>
      <w:pPr>
        <w:autoSpaceDE w:val="0"/>
        <w:autoSpaceDN w:val="0"/>
        <w:jc w:val="left"/>
        <w:spacing w:before="143" w:after="0" w:lineRule="exact" w:line="457"/>
        <w:ind w:right="0" w:left="82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参考答案</w:t>
      </w:r>
    </w:p>
    <w:p>
      <w:pPr>
        <w:autoSpaceDE w:val="0"/>
        <w:autoSpaceDN w:val="0"/>
        <w:jc w:val="left"/>
        <w:spacing w:before="18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一、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1) C 2)D 3) D 4) C 5) B 6) A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二、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B </w:t>
      </w:r>
      <w:r>
        <w:rPr>
          <w:rFonts w:ascii="Arial" w:hAnsi="Arial" w:cs="Arial" w:eastAsia="Arial" w:hint="ascii"/>
          <w:sz w:val="36"/>
          <w:spacing w:val="20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2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E 7) B 8) BE 9) D 1</w:t>
      </w:r>
      <w:r>
        <w:rPr>
          <w:rFonts w:ascii="Arial" w:hAnsi="Arial" w:cs="Arial" w:eastAsia="Arial" w:hint="ascii"/>
          <w:sz w:val="36"/>
          <w:spacing w:val="19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D 1</w:t>
      </w:r>
      <w:r>
        <w:rPr>
          <w:rFonts w:ascii="Arial" w:hAnsi="Arial" w:cs="Arial" w:eastAsia="Arial" w:hint="ascii"/>
          <w:sz w:val="36"/>
          <w:spacing w:val="-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ACD 1</w:t>
      </w:r>
      <w:r>
        <w:rPr>
          <w:rFonts w:ascii="Arial" w:hAnsi="Arial" w:cs="Arial" w:eastAsia="Arial" w:hint="ascii"/>
          <w:sz w:val="36"/>
          <w:spacing w:val="40"/>
        </w:rPr>
        <w:t>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 1</w:t>
      </w:r>
      <w:r>
        <w:rPr>
          <w:rFonts w:ascii="Arial" w:hAnsi="Arial" w:cs="Arial" w:eastAsia="Arial" w:hint="ascii"/>
          <w:sz w:val="36"/>
          <w:spacing w:val="-2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1</w:t>
      </w:r>
      <w:r>
        <w:rPr>
          <w:rFonts w:ascii="Arial" w:hAnsi="Arial" w:cs="Arial" w:eastAsia="Arial" w:hint="ascii"/>
          <w:sz w:val="36"/>
          <w:spacing w:val="19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D 16) B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三、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D 2) C 3) D 4) A </w:t>
      </w:r>
      <w:r>
        <w:rPr>
          <w:rFonts w:ascii="Arial" w:hAnsi="Arial" w:cs="Arial" w:eastAsia="Arial" w:hint="ascii"/>
          <w:sz w:val="36"/>
          <w:spacing w:val="39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B </w:t>
      </w:r>
      <w:r>
        <w:rPr>
          <w:rFonts w:ascii="Arial" w:hAnsi="Arial" w:cs="Arial" w:eastAsia="Arial" w:hint="ascii"/>
          <w:sz w:val="36"/>
          <w:spacing w:val="-2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 7) C 8) E 9)E 10) BC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11) A 12) D</w:t>
      </w:r>
    </w:p>
    <w:p>
      <w:pPr>
        <w:autoSpaceDE w:val="0"/>
        <w:autoSpaceDN w:val="0"/>
        <w:jc w:val="left"/>
        <w:spacing w:before="15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四、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 5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D </w:t>
      </w:r>
      <w:r>
        <w:rPr>
          <w:rFonts w:ascii="Arial" w:hAnsi="Arial" w:cs="Arial" w:eastAsia="Arial" w:hint="ascii"/>
          <w:sz w:val="36"/>
          <w:spacing w:val="20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8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 9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 10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D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五、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D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4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 5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C </w:t>
      </w:r>
      <w:r>
        <w:rPr>
          <w:rFonts w:ascii="Arial" w:hAnsi="Arial" w:cs="Arial" w:eastAsia="Arial" w:hint="ascii"/>
          <w:sz w:val="36"/>
          <w:spacing w:val="-2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六、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D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 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CD 5)C 6)B 7) B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七、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 4)D 5)C 6)A 7)A 8)D 9) D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八、</w:t>
      </w:r>
    </w:p>
    <w:p>
      <w:pPr>
        <w:autoSpaceDE w:val="0"/>
        <w:autoSpaceDN w:val="0"/>
        <w:jc w:val="both"/>
        <w:spacing w:before="211" w:after="0" w:lineRule="auto" w:line="358"/>
        <w:ind w:right="5112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2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C </w:t>
      </w:r>
      <w:r>
        <w:rPr>
          <w:rFonts w:ascii="Arial" w:hAnsi="Arial" w:cs="Arial" w:eastAsia="Arial" w:hint="ascii"/>
          <w:sz w:val="36"/>
          <w:spacing w:val="-22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B 3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2"/>
        </w:rPr>
        <w:t xml:space="preserve"> </w:t>
      </w:r>
      <w:r>
        <w:rPr>
          <w:rFonts w:ascii="Arial" w:hAnsi="Arial" w:cs="Arial" w:eastAsia="Arial" w:hint="ascii"/>
          <w:sz w:val="36"/>
          <w:spacing w:val="-2"/>
        </w:rPr>
        <w:t xml:space="preserve">D </w:t>
      </w:r>
      <w:r>
        <w:rPr>
          <w:rFonts w:ascii="Arial" w:hAnsi="Arial" w:cs="Arial" w:eastAsia="Arial" w:hint="ascii"/>
          <w:sz w:val="36"/>
          <w:spacing w:val="18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D </w:t>
      </w:r>
      <w:r>
        <w:rPr>
          <w:rFonts w:ascii="Arial" w:hAnsi="Arial" w:cs="Arial" w:eastAsia="Arial" w:hint="ascii"/>
          <w:sz w:val="36"/>
          <w:spacing w:val="18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ACD </w:t>
      </w:r>
      <w:r>
        <w:rPr>
          <w:rFonts w:ascii="Arial" w:hAnsi="Arial" w:cs="Arial" w:eastAsia="Arial" w:hint="ascii"/>
          <w:sz w:val="36"/>
          <w:spacing w:val="38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ABD </w:t>
      </w:r>
      <w:r>
        <w:rPr>
          <w:rFonts w:ascii="Arial" w:hAnsi="Arial" w:cs="Arial" w:eastAsia="Arial" w:hint="ascii"/>
          <w:sz w:val="36"/>
          <w:spacing w:val="58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2"/>
        </w:rPr>
        <w:t xml:space="preserve"> </w:t>
      </w:r>
      <w:r>
        <w:rPr>
          <w:rFonts w:ascii="Arial" w:hAnsi="Arial" w:cs="Arial" w:eastAsia="Arial" w:hint="ascii"/>
          <w:sz w:val="36"/>
          <w:spacing w:val="-2"/>
        </w:rPr>
        <w:t xml:space="preserve">A </w:t>
      </w:r>
      <w:r>
        <w:rPr>
          <w:rFonts w:ascii="Arial" w:hAnsi="Arial" w:cs="Arial" w:eastAsia="Arial" w:hint="ascii"/>
          <w:sz w:val="36"/>
          <w:spacing w:val="18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D </w:t>
      </w:r>
      <w:r>
        <w:rPr>
          <w:rFonts w:ascii="Arial" w:hAnsi="Arial" w:cs="Arial" w:eastAsia="Arial" w:hint="ascii"/>
          <w:sz w:val="36"/>
          <w:spacing w:val="18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2"/>
        </w:rPr>
        <w:t xml:space="preserve"> </w:t>
      </w:r>
      <w:r>
        <w:rPr>
          <w:rFonts w:ascii="Arial" w:hAnsi="Arial" w:cs="Arial" w:eastAsia="Arial" w:hint="ascii"/>
          <w:sz w:val="36"/>
          <w:spacing w:val="-2"/>
        </w:rPr>
        <w:t>C 1</w:t>
      </w:r>
      <w:r>
        <w:rPr>
          <w:rFonts w:ascii="Arial" w:hAnsi="Arial" w:cs="Arial" w:eastAsia="Arial" w:hint="ascii"/>
          <w:sz w:val="36"/>
          <w:spacing w:val="-42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D</w:t>
      </w:r>
      <w:r>
        <w:rPr>
          <w:rFonts w:ascii="Arial" w:hAnsi="Arial" w:cs="Arial" w:eastAsia="Arial" w:hint="ascii"/>
          <w:sz w:val="36"/>
        </w:rPr>
        <w:t xml:space="preserve"> 11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AC 12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ABD 13) D 14) AD</w:t>
      </w:r>
    </w:p>
    <w:p>
      <w:pPr>
        <w:autoSpaceDE w:val="0"/>
        <w:autoSpaceDN w:val="0"/>
        <w:jc w:val="left"/>
        <w:spacing w:before="0" w:after="0" w:lineRule="exact" w:line="372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九、</w:t>
      </w:r>
    </w:p>
    <w:p>
      <w:pPr>
        <w:autoSpaceDE w:val="0"/>
        <w:autoSpaceDN w:val="0"/>
        <w:jc w:val="left"/>
        <w:spacing w:before="248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60"/>
        </w:rPr>
        <w:t xml:space="preserve"> </w:t>
      </w:r>
      <w:r>
        <w:rPr>
          <w:rFonts w:ascii="Arial" w:hAnsi="Arial" w:cs="Arial" w:eastAsia="Arial" w:hint="ascii"/>
          <w:sz w:val="36"/>
        </w:rPr>
        <w:t>B 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D </w:t>
      </w:r>
      <w:r>
        <w:rPr>
          <w:rFonts w:ascii="Arial" w:hAnsi="Arial" w:cs="Arial" w:eastAsia="Arial" w:hint="ascii"/>
          <w:sz w:val="36"/>
          <w:spacing w:val="20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E </w:t>
      </w:r>
      <w:r>
        <w:rPr>
          <w:rFonts w:ascii="Arial" w:hAnsi="Arial" w:cs="Arial" w:eastAsia="Arial" w:hint="ascii"/>
          <w:sz w:val="36"/>
          <w:spacing w:val="-2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40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8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40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ABC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20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A 4)C 5)D 6)D 7) B 8)A</w:t>
      </w:r>
    </w:p>
    <w:p>
      <w:pPr>
        <w:autoSpaceDE w:val="0"/>
        <w:autoSpaceDN w:val="0"/>
        <w:jc w:val="left"/>
        <w:spacing w:before="14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十一、</w:t>
      </w:r>
    </w:p>
    <w:p>
      <w:pPr>
        <w:autoSpaceDE w:val="0"/>
        <w:autoSpaceDN w:val="0"/>
        <w:jc w:val="both"/>
        <w:spacing w:before="231" w:after="0" w:lineRule="auto" w:line="347"/>
        <w:ind w:right="5252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  <w:spacing w:val="-3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7"/>
        </w:rPr>
        <w:t>）</w:t>
      </w:r>
      <w:r>
        <w:rPr>
          <w:rFonts w:ascii="Arial" w:hAnsi="Arial" w:cs="Arial" w:eastAsia="Arial" w:hint="ascii"/>
          <w:sz w:val="36"/>
          <w:spacing w:val="-3"/>
        </w:rPr>
        <w:t xml:space="preserve">A </w:t>
      </w:r>
      <w:r>
        <w:rPr>
          <w:rFonts w:ascii="Arial" w:hAnsi="Arial" w:cs="Arial" w:eastAsia="Arial" w:hint="ascii"/>
          <w:sz w:val="36"/>
          <w:spacing w:val="17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7"/>
        </w:rPr>
        <w:t>）</w:t>
      </w:r>
      <w:r>
        <w:rPr>
          <w:rFonts w:ascii="Arial" w:hAnsi="Arial" w:cs="Arial" w:eastAsia="Arial" w:hint="ascii"/>
          <w:sz w:val="36"/>
          <w:spacing w:val="-2"/>
        </w:rPr>
        <w:t>BE 3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CE 4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C 5</w:t>
      </w:r>
      <w:r>
        <w:rPr>
          <w:rFonts w:ascii="华文宋体 Std Acro" w:hAnsi="华文宋体 Std Acro" w:cs="华文宋体 Std Acro" w:eastAsia="华文宋体 Std Acro" w:hint="ascii"/>
          <w:sz w:val="36"/>
          <w:spacing w:val="-2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2"/>
        </w:rPr>
        <w:t xml:space="preserve"> </w:t>
      </w:r>
      <w:r>
        <w:rPr>
          <w:rFonts w:ascii="Arial" w:hAnsi="Arial" w:cs="Arial" w:eastAsia="Arial" w:hint="ascii"/>
          <w:sz w:val="36"/>
          <w:spacing w:val="-2"/>
        </w:rPr>
        <w:t xml:space="preserve">A </w:t>
      </w:r>
      <w:r>
        <w:rPr>
          <w:rFonts w:ascii="Arial" w:hAnsi="Arial" w:cs="Arial" w:eastAsia="Arial" w:hint="ascii"/>
          <w:sz w:val="36"/>
          <w:spacing w:val="18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B </w:t>
      </w:r>
      <w:r>
        <w:rPr>
          <w:rFonts w:ascii="Arial" w:hAnsi="Arial" w:cs="Arial" w:eastAsia="Arial" w:hint="ascii"/>
          <w:sz w:val="36"/>
          <w:spacing w:val="18"/>
        </w:rPr>
        <w:t>7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C </w:t>
      </w:r>
      <w:r>
        <w:rPr>
          <w:rFonts w:ascii="Arial" w:hAnsi="Arial" w:cs="Arial" w:eastAsia="Arial" w:hint="ascii"/>
          <w:sz w:val="36"/>
          <w:spacing w:val="-22"/>
        </w:rPr>
        <w:t>8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 xml:space="preserve">BD </w:t>
      </w:r>
      <w:r>
        <w:rPr>
          <w:rFonts w:ascii="Arial" w:hAnsi="Arial" w:cs="Arial" w:eastAsia="Arial" w:hint="ascii"/>
          <w:sz w:val="36"/>
          <w:spacing w:val="18"/>
        </w:rPr>
        <w:t>9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A 1</w:t>
      </w:r>
      <w:r>
        <w:rPr>
          <w:rFonts w:ascii="Arial" w:hAnsi="Arial" w:cs="Arial" w:eastAsia="Arial" w:hint="ascii"/>
          <w:sz w:val="36"/>
          <w:spacing w:val="37"/>
        </w:rPr>
        <w:t>0</w:t>
      </w:r>
      <w:r>
        <w:rPr>
          <w:rFonts w:ascii="华文宋体 Std Acro" w:hAnsi="华文宋体 Std Acro" w:cs="华文宋体 Std Acro" w:eastAsia="华文宋体 Std Acro" w:hint="ascii"/>
          <w:sz w:val="36"/>
          <w:spacing w:val="8"/>
        </w:rPr>
        <w:t>）</w:t>
      </w:r>
      <w:r>
        <w:rPr>
          <w:rFonts w:ascii="Arial" w:hAnsi="Arial" w:cs="Arial" w:eastAsia="Arial" w:hint="ascii"/>
          <w:sz w:val="36"/>
          <w:spacing w:val="-2"/>
        </w:rPr>
        <w:t>AC</w:t>
      </w:r>
      <w:r>
        <w:rPr>
          <w:rFonts w:ascii="Arial" w:hAnsi="Arial" w:cs="Arial" w:eastAsia="Arial" w:hint="ascii"/>
          <w:sz w:val="36"/>
        </w:rPr>
        <w:t xml:space="preserve"> 11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1</w:t>
      </w:r>
      <w:r>
        <w:rPr>
          <w:rFonts w:ascii="Arial" w:hAnsi="Arial" w:cs="Arial" w:eastAsia="Arial" w:hint="ascii"/>
          <w:sz w:val="36"/>
          <w:spacing w:val="-21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C</w:t>
      </w:r>
    </w:p>
    <w:p>
      <w:pPr>
        <w:autoSpaceDE w:val="0"/>
        <w:autoSpaceDN w:val="0"/>
        <w:jc w:val="left"/>
        <w:spacing w:before="0" w:after="0" w:lineRule="exact" w:line="422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十二、</w:t>
      </w:r>
    </w:p>
    <w:p>
      <w:pPr>
        <w:autoSpaceDE w:val="0"/>
        <w:autoSpaceDN w:val="0"/>
        <w:jc w:val="left"/>
        <w:spacing w:before="218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C 2) AD 3) BCD 4) D 5) BCD 6) C</w:t>
      </w:r>
    </w:p>
    <w:p>
      <w:pPr>
        <w:autoSpaceDE w:val="0"/>
        <w:autoSpaceDN w:val="0"/>
        <w:jc w:val="left"/>
        <w:spacing w:before="163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十三、</w:t>
      </w:r>
    </w:p>
    <w:p>
      <w:pPr>
        <w:autoSpaceDE w:val="0"/>
        <w:autoSpaceDN w:val="0"/>
        <w:jc w:val="left"/>
        <w:spacing w:before="23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1) A 2) A 3) B 4) A 5) B 6) ABE 7) ABC 8) D</w:t>
      </w:r>
    </w:p>
    <w:p>
      <w:pPr>
        <w:autoSpaceDE w:val="0"/>
        <w:autoSpaceDN w:val="0"/>
        <w:jc w:val="left"/>
        <w:spacing w:before="138" w:after="0" w:lineRule="exact" w:line="457"/>
        <w:ind w:right="0" w:left="2372" w:firstLine="0"/>
        <w:snapToGrid w:val="0"/>
        <w:textAlignment w:val="auto"/>
        <w:tabs/>
        <w:rPr>
          <w:rFonts w:ascii="华文宋体 Std Acro" w:hAnsi="华文宋体 Std Acro" w:cs="华文宋体 Std Acro" w:eastAsia="华文宋体 Std Acro" w:hint="ascii"/>
          <w:sz w:val="36"/>
        </w:rPr>
      </w:pPr>
      <w:r>
        <w:rPr>
          <w:rFonts w:ascii="华文宋体 Std Acro" w:hAnsi="华文宋体 Std Acro" w:cs="华文宋体 Std Acro" w:eastAsia="华文宋体 Std Acro" w:hint="ascii"/>
          <w:sz w:val="36"/>
        </w:rPr>
        <w:t>十四、</w:t>
      </w:r>
    </w:p>
    <w:p>
      <w:pPr>
        <w:autoSpaceDE w:val="0"/>
        <w:autoSpaceDN w:val="0"/>
        <w:jc w:val="left"/>
        <w:spacing w:before="211" w:after="0" w:lineRule="auto" w:line="240"/>
        <w:ind w:right="0" w:left="2372" w:firstLine="0"/>
        <w:snapToGrid w:val="0"/>
        <w:textAlignment w:val="auto"/>
        <w:tabs/>
        <w:rPr>
          <w:rFonts w:ascii="Arial" w:hAnsi="Arial" w:cs="Arial" w:eastAsia="Arial" w:hint="ascii"/>
          <w:sz w:val="36"/>
        </w:rPr>
      </w:pPr>
      <w:r>
        <w:rPr>
          <w:rFonts w:ascii="Arial" w:hAnsi="Arial" w:cs="Arial" w:eastAsia="Arial" w:hint="ascii"/>
          <w:sz w:val="36"/>
        </w:rPr>
        <w:t>1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ABCE </w:t>
      </w:r>
      <w:r>
        <w:rPr>
          <w:rFonts w:ascii="Arial" w:hAnsi="Arial" w:cs="Arial" w:eastAsia="Arial" w:hint="ascii"/>
          <w:sz w:val="36"/>
          <w:spacing w:val="39"/>
        </w:rPr>
        <w:t>2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>B 3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 </w:t>
      </w:r>
      <w:r>
        <w:rPr>
          <w:rFonts w:ascii="Arial" w:hAnsi="Arial" w:cs="Arial" w:eastAsia="Arial" w:hint="ascii"/>
          <w:sz w:val="36"/>
          <w:spacing w:val="20"/>
        </w:rPr>
        <w:t>4</w:t>
      </w:r>
      <w:r>
        <w:rPr>
          <w:rFonts w:ascii="华文宋体 Std Acro" w:hAnsi="华文宋体 Std Acro" w:cs="华文宋体 Std Acro" w:eastAsia="华文宋体 Std Acro" w:hint="ascii"/>
          <w:sz w:val="36"/>
          <w:spacing w:val="10"/>
        </w:rPr>
        <w:t>）</w:t>
      </w:r>
      <w:r>
        <w:rPr>
          <w:rFonts w:ascii="Arial" w:hAnsi="Arial" w:cs="Arial" w:eastAsia="Arial" w:hint="ascii"/>
          <w:sz w:val="36"/>
        </w:rPr>
        <w:t xml:space="preserve">CD </w:t>
      </w:r>
      <w:r>
        <w:rPr>
          <w:rFonts w:ascii="Arial" w:hAnsi="Arial" w:cs="Arial" w:eastAsia="Arial" w:hint="ascii"/>
          <w:sz w:val="36"/>
          <w:spacing w:val="20"/>
        </w:rPr>
        <w:t>5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 xml:space="preserve">ABD </w:t>
      </w:r>
      <w:r>
        <w:rPr>
          <w:rFonts w:ascii="Arial" w:hAnsi="Arial" w:cs="Arial" w:eastAsia="Arial" w:hint="ascii"/>
          <w:sz w:val="36"/>
          <w:spacing w:val="40"/>
        </w:rPr>
        <w:t>6</w:t>
      </w:r>
      <w:r>
        <w:rPr>
          <w:rFonts w:ascii="华文宋体 Std Acro" w:hAnsi="华文宋体 Std Acro" w:cs="华文宋体 Std Acro" w:eastAsia="华文宋体 Std Acro" w:hint="ascii"/>
          <w:sz w:val="36"/>
        </w:rPr>
        <w:t>）</w:t>
      </w:r>
      <w:r>
        <w:rPr>
          <w:rFonts w:ascii="华文宋体 Std Acro" w:hAnsi="华文宋体 Std Acro" w:cs="华文宋体 Std Acro" w:eastAsia="华文宋体 Std Acro" w:hint="ascii"/>
          <w:sz w:val="36"/>
          <w:spacing w:val="-70"/>
        </w:rPr>
        <w:t xml:space="preserve"> </w:t>
      </w:r>
      <w:r>
        <w:rPr>
          <w:rFonts w:ascii="Arial" w:hAnsi="Arial" w:cs="Arial" w:eastAsia="Arial" w:hint="ascii"/>
          <w:sz w:val="36"/>
        </w:rPr>
        <w:t>B</w:t>
      </w:r>
    </w:p>
    <w:sectPr>
      <w:pgSz w:w="19120" w:h="27060" w:orient="portrait"/>
      <w:pgMar w:top="508" w:right="508" w:bottom="508" w:left="508" w:header="0" w:footer="0" w:gutter="0"/>
      <w:cols/>
      <w:docGrid w:type="default"/>
      <w:pgNumType w:fmt="decimal"/>
      <w:footnotePr>
        <w:pos w:val="sectEnd"/>
        <w:numStart w:val="0"/>
      </w:footnotePr>
      <w:endnotePr>
        <w:numFmt w:val="decimal"/>
        <w:numStart w:val="0"/>
      </w:endnotePr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2"/>
    <w:family w:val="auto"/>
    <w:pitch w:val="default"/>
  </w:font>
  <w:font w:name="Arial">
    <w:altName w:val="Arial"/>
    <w:charset w:val="00"/>
    <w:family w:val="modern"/>
    <w:pitch w:val="variable"/>
  </w:font>
  <w:font w:name="华文宋体 Std Acro">
    <w:altName w:val="华文宋体 Std Acro"/>
    <w:charset w:val="80"/>
    <w:family w:val="ffDecorative"/>
    <w:pitch w:val="variable"/>
  </w:font>
</w:fonts>
</file>

<file path=word/numbering.xml><?xml version="1.0" encoding="utf-8"?>
<w:numbering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>
  <w:abstractNum w:abstractNumId="0">
    <w:nsid w:val="0"/>
    <w:multiLevelType w:val="hybridMultilevel"/>
    <w:tmpl w:val="1004b"/>
    <w:lvl w:ilvl="0" w:tplc="1004c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">
    <w:nsid w:val="1"/>
    <w:multiLevelType w:val="hybridMultilevel"/>
    <w:tmpl w:val="1004d"/>
    <w:lvl w:ilvl="0" w:tplc="1004e">
      <w:lvlJc w:val="left"/>
      <w:lvlText w:val="%1)"/>
      <w:numFmt w:val="decimal"/>
      <w:start w:val="2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">
    <w:nsid w:val="7"/>
    <w:multiLevelType w:val="hybridMultilevel"/>
    <w:tmpl w:val="1004f"/>
    <w:lvl w:ilvl="0" w:tplc="10050">
      <w:lvlJc w:val="left"/>
      <w:lvlText w:val="%1)"/>
      <w:numFmt w:val="decimal"/>
      <w:start w:val="1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">
    <w:nsid w:val="8"/>
    <w:multiLevelType w:val="hybridMultilevel"/>
    <w:tmpl w:val="10051"/>
    <w:lvl w:ilvl="0" w:tplc="10052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">
    <w:nsid w:val="c"/>
    <w:multiLevelType w:val="hybridMultilevel"/>
    <w:tmpl w:val="10053"/>
    <w:lvl w:ilvl="0" w:tplc="10054">
      <w:lvlJc w:val="left"/>
      <w:lvlText w:val="%1."/>
      <w:numFmt w:val="decimal"/>
      <w:start w:val="1"/>
      <w:suff w:val="tab"/>
      <w:pPr>
        <w:autoSpaceDE w:val="0"/>
        <w:autoSpaceDN w:val="0"/>
        <w:ind w:left="3172" w:hanging="400"/>
        <w:tabs>
          <w:tab w:val="left" w:leader="none" w:pos="31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">
    <w:nsid w:val="e"/>
    <w:multiLevelType w:val="hybridMultilevel"/>
    <w:tmpl w:val="10055"/>
    <w:lvl w:ilvl="0" w:tplc="10056">
      <w:lvlJc w:val="left"/>
      <w:lvlText w:val="%1)"/>
      <w:numFmt w:val="decimalZero"/>
      <w:start w:val="11"/>
      <w:suff w:val="tab"/>
      <w:pPr>
        <w:autoSpaceDE w:val="0"/>
        <w:autoSpaceDN w:val="0"/>
        <w:ind w:left="3072" w:hanging="700"/>
        <w:tabs>
          <w:tab w:val="left" w:leader="none" w:pos="30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6">
    <w:nsid w:val="11"/>
    <w:multiLevelType w:val="hybridMultilevel"/>
    <w:tmpl w:val="10057"/>
    <w:lvl w:ilvl="0" w:tplc="10058">
      <w:lvlJc w:val="left"/>
      <w:lvlText w:val="%1."/>
      <w:numFmt w:val="decimal"/>
      <w:start w:val="2"/>
      <w:suff w:val="tab"/>
      <w:pPr>
        <w:autoSpaceDE w:val="0"/>
        <w:autoSpaceDN w:val="0"/>
        <w:ind w:left="4212" w:hanging="1060"/>
        <w:tabs>
          <w:tab w:val="left" w:leader="none" w:pos="42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7">
    <w:nsid w:val="12"/>
    <w:multiLevelType w:val="hybridMultilevel"/>
    <w:tmpl w:val="10059"/>
    <w:lvl w:ilvl="0" w:tplc="1005a">
      <w:lvlJc w:val="left"/>
      <w:lvlText w:val="%1."/>
      <w:numFmt w:val="decimal"/>
      <w:start w:val="3"/>
      <w:suff w:val="tab"/>
      <w:pPr>
        <w:autoSpaceDE w:val="0"/>
        <w:autoSpaceDN w:val="0"/>
        <w:ind w:left="4592" w:hanging="1440"/>
        <w:tabs>
          <w:tab w:val="left" w:leader="none" w:pos="459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8">
    <w:nsid w:val="16"/>
    <w:multiLevelType w:val="hybridMultilevel"/>
    <w:tmpl w:val="1005b"/>
    <w:lvl w:ilvl="0" w:tplc="1005c">
      <w:lvlJc w:val="left"/>
      <w:lvlText w:val="%1."/>
      <w:numFmt w:val="upperLetter"/>
      <w:start w:val="2"/>
      <w:suff w:val="tab"/>
      <w:pPr>
        <w:autoSpaceDE w:val="0"/>
        <w:autoSpaceDN w:val="0"/>
        <w:ind w:left="3492" w:hanging="540"/>
        <w:tabs>
          <w:tab w:val="left" w:leader="none" w:pos="349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9">
    <w:nsid w:val="19"/>
    <w:multiLevelType w:val="hybridMultilevel"/>
    <w:tmpl w:val="1005d"/>
    <w:lvl w:ilvl="0" w:tplc="1005e">
      <w:lvlJc w:val="left"/>
      <w:lvlText w:val="%1."/>
      <w:numFmt w:val="decimal"/>
      <w:start w:val="1"/>
      <w:suff w:val="tab"/>
      <w:pPr>
        <w:autoSpaceDE w:val="0"/>
        <w:autoSpaceDN w:val="0"/>
        <w:ind w:left="2772" w:hanging="400"/>
        <w:tabs>
          <w:tab w:val="left" w:leader="none" w:pos="27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0">
    <w:nsid w:val="21"/>
    <w:multiLevelType w:val="hybridMultilevel"/>
    <w:tmpl w:val="1005f"/>
    <w:lvl w:ilvl="0" w:tplc="10060">
      <w:lvlJc w:val="left"/>
      <w:lvlText w:val="%1."/>
      <w:numFmt w:val="decimal"/>
      <w:start w:val="10"/>
      <w:suff w:val="tab"/>
      <w:pPr>
        <w:autoSpaceDE w:val="0"/>
        <w:autoSpaceDN w:val="0"/>
        <w:ind w:left="2972" w:hanging="600"/>
        <w:tabs>
          <w:tab w:val="left" w:leader="none" w:pos="29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1">
    <w:nsid w:val="25"/>
    <w:multiLevelType w:val="hybridMultilevel"/>
    <w:tmpl w:val="10061"/>
    <w:lvl w:ilvl="0" w:tplc="10062">
      <w:lvlJc w:val="left"/>
      <w:lvlText w:val="%1."/>
      <w:numFmt w:val="decimalZero"/>
      <w:start w:val="12"/>
      <w:suff w:val="tab"/>
      <w:pPr>
        <w:autoSpaceDE w:val="0"/>
        <w:autoSpaceDN w:val="0"/>
        <w:ind w:left="2972" w:hanging="600"/>
        <w:tabs>
          <w:tab w:val="left" w:leader="none" w:pos="29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2">
    <w:nsid w:val="2a"/>
    <w:multiLevelType w:val="hybridMultilevel"/>
    <w:tmpl w:val="10063"/>
    <w:lvl w:ilvl="0" w:tplc="10064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3">
    <w:nsid w:val="2d"/>
    <w:multiLevelType w:val="hybridMultilevel"/>
    <w:tmpl w:val="10065"/>
    <w:lvl w:ilvl="0" w:tplc="10066">
      <w:lvlJc w:val="left"/>
      <w:lvlText w:val="%1."/>
      <w:numFmt w:val="decimal"/>
      <w:start w:val="3"/>
      <w:suff w:val="tab"/>
      <w:pPr>
        <w:autoSpaceDE w:val="0"/>
        <w:autoSpaceDN w:val="0"/>
        <w:ind w:left="3632" w:hanging="1260"/>
        <w:tabs>
          <w:tab w:val="left" w:leader="none" w:pos="363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4">
    <w:nsid w:val="30"/>
    <w:multiLevelType w:val="hybridMultilevel"/>
    <w:tmpl w:val="10067"/>
    <w:lvl w:ilvl="0" w:tplc="10068">
      <w:lvlJc w:val="left"/>
      <w:lvlText w:val="%1."/>
      <w:numFmt w:val="decimal"/>
      <w:start w:val="1"/>
      <w:suff w:val="tab"/>
      <w:pPr>
        <w:autoSpaceDE w:val="0"/>
        <w:autoSpaceDN w:val="0"/>
        <w:ind w:left="2772" w:hanging="400"/>
        <w:tabs>
          <w:tab w:val="left" w:leader="none" w:pos="27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5">
    <w:nsid w:val="33"/>
    <w:multiLevelType w:val="hybridMultilevel"/>
    <w:tmpl w:val="10069"/>
    <w:lvl w:ilvl="0" w:tplc="1006a">
      <w:lvlJc w:val="left"/>
      <w:lvlText w:val="%1."/>
      <w:numFmt w:val="decimal"/>
      <w:start w:val="6"/>
      <w:suff w:val="tab"/>
      <w:pPr>
        <w:autoSpaceDE w:val="0"/>
        <w:autoSpaceDN w:val="0"/>
        <w:ind w:left="3812" w:hanging="1440"/>
        <w:tabs>
          <w:tab w:val="left" w:leader="none" w:pos="3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6">
    <w:nsid w:val="35"/>
    <w:multiLevelType w:val="hybridMultilevel"/>
    <w:tmpl w:val="1006b"/>
    <w:lvl w:ilvl="0" w:tplc="1006c">
      <w:lvlJc w:val="left"/>
      <w:lvlText w:val="%1."/>
      <w:numFmt w:val="decimal"/>
      <w:start w:val="9"/>
      <w:suff w:val="tab"/>
      <w:pPr>
        <w:autoSpaceDE w:val="0"/>
        <w:autoSpaceDN w:val="0"/>
        <w:ind w:left="3812" w:hanging="1440"/>
        <w:tabs>
          <w:tab w:val="left" w:leader="none" w:pos="3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7">
    <w:nsid w:val="38"/>
    <w:multiLevelType w:val="hybridMultilevel"/>
    <w:tmpl w:val="1006d"/>
    <w:lvl w:ilvl="0" w:tplc="1006e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8">
    <w:nsid w:val="3d"/>
    <w:multiLevelType w:val="hybridMultilevel"/>
    <w:tmpl w:val="1006f"/>
    <w:lvl w:ilvl="0" w:tplc="10070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19">
    <w:nsid w:val="43"/>
    <w:multiLevelType w:val="hybridMultilevel"/>
    <w:tmpl w:val="10071"/>
    <w:lvl w:ilvl="0" w:tplc="10072">
      <w:lvlJc w:val="left"/>
      <w:lvlText w:val="%1."/>
      <w:numFmt w:val="upperLetter"/>
      <w:start w:val="2"/>
      <w:suff w:val="tab"/>
      <w:pPr>
        <w:autoSpaceDE w:val="0"/>
        <w:autoSpaceDN w:val="0"/>
        <w:ind w:left="3112" w:hanging="740"/>
        <w:tabs>
          <w:tab w:val="left" w:leader="none" w:pos="31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0">
    <w:nsid w:val="49"/>
    <w:multiLevelType w:val="hybridMultilevel"/>
    <w:tmpl w:val="10073"/>
    <w:lvl w:ilvl="0" w:tplc="10074">
      <w:lvlJc w:val="left"/>
      <w:lvlText w:val="%1)"/>
      <w:numFmt w:val="decimal"/>
      <w:start w:val="12"/>
      <w:suff w:val="tab"/>
      <w:pPr>
        <w:autoSpaceDE w:val="0"/>
        <w:autoSpaceDN w:val="0"/>
        <w:ind w:left="3072" w:hanging="700"/>
        <w:tabs>
          <w:tab w:val="left" w:leader="none" w:pos="30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1">
    <w:nsid w:val="4b"/>
    <w:multiLevelType w:val="hybridMultilevel"/>
    <w:tmpl w:val="10075"/>
    <w:lvl w:ilvl="0" w:tplc="10076">
      <w:lvlJc w:val="left"/>
      <w:lvlText w:val="%1."/>
      <w:numFmt w:val="upperLetter"/>
      <w:start w:val="1"/>
      <w:suff w:val="tab"/>
      <w:pPr>
        <w:autoSpaceDE w:val="0"/>
        <w:autoSpaceDN w:val="0"/>
        <w:ind w:left="3512" w:hanging="740"/>
        <w:tabs>
          <w:tab w:val="left" w:leader="none" w:pos="35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2">
    <w:nsid w:val="50"/>
    <w:multiLevelType w:val="hybridMultilevel"/>
    <w:tmpl w:val="10077"/>
    <w:lvl w:ilvl="0" w:tplc="10078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3">
    <w:nsid w:val="57"/>
    <w:multiLevelType w:val="hybridMultilevel"/>
    <w:tmpl w:val="10079"/>
    <w:lvl w:ilvl="0" w:tplc="1007a">
      <w:lvlJc w:val="right"/>
      <w:lvlText w:val="%1)"/>
      <w:numFmt w:val="decimal"/>
      <w:start w:val="9"/>
      <w:suff w:val="tab"/>
      <w:pPr>
        <w:autoSpaceDE w:val="0"/>
        <w:autoSpaceDN w:val="0"/>
        <w:ind w:left="500" w:hanging="180"/>
        <w:tabs>
          <w:tab w:val="left" w:leader="none" w:pos="500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4">
    <w:nsid w:val="61"/>
    <w:multiLevelType w:val="hybridMultilevel"/>
    <w:tmpl w:val="1007b"/>
    <w:lvl w:ilvl="0" w:tplc="1007c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5">
    <w:nsid w:val="63"/>
    <w:multiLevelType w:val="hybridMultilevel"/>
    <w:tmpl w:val="1007d"/>
    <w:lvl w:ilvl="0" w:tplc="1007e">
      <w:lvlJc w:val="left"/>
      <w:lvlText w:val="%1)"/>
      <w:numFmt w:val="decimal"/>
      <w:start w:val="6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6">
    <w:nsid w:val="64"/>
    <w:multiLevelType w:val="hybridMultilevel"/>
    <w:tmpl w:val="1007f"/>
    <w:lvl w:ilvl="0" w:tplc="10080">
      <w:lvlJc w:val="left"/>
      <w:lvlText w:val="%1."/>
      <w:numFmt w:val="upperLetter"/>
      <w:start w:val="1"/>
      <w:suff w:val="tab"/>
      <w:pPr>
        <w:autoSpaceDE w:val="0"/>
        <w:autoSpaceDN w:val="0"/>
        <w:ind w:left="3212" w:hanging="440"/>
        <w:tabs>
          <w:tab w:val="left" w:leader="none" w:pos="32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7">
    <w:nsid w:val="65"/>
    <w:multiLevelType w:val="hybridMultilevel"/>
    <w:tmpl w:val="10081"/>
    <w:lvl w:ilvl="0" w:tplc="10082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8">
    <w:nsid w:val="67"/>
    <w:multiLevelType w:val="hybridMultilevel"/>
    <w:tmpl w:val="10083"/>
    <w:lvl w:ilvl="0" w:tplc="10084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29">
    <w:nsid w:val="69"/>
    <w:multiLevelType w:val="hybridMultilevel"/>
    <w:tmpl w:val="10085"/>
    <w:lvl w:ilvl="0" w:tplc="10086">
      <w:lvlJc w:val="left"/>
      <w:lvlText w:val="%1)"/>
      <w:numFmt w:val="decimal"/>
      <w:start w:val="4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0">
    <w:nsid w:val="6e"/>
    <w:multiLevelType w:val="hybridMultilevel"/>
    <w:tmpl w:val="10087"/>
    <w:lvl w:ilvl="0" w:tplc="10088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1">
    <w:nsid w:val="71"/>
    <w:multiLevelType w:val="hybridMultilevel"/>
    <w:tmpl w:val="10089"/>
    <w:lvl w:ilvl="0" w:tplc="1008a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2">
    <w:nsid w:val="7a"/>
    <w:multiLevelType w:val="hybridMultilevel"/>
    <w:tmpl w:val="1008b"/>
    <w:lvl w:ilvl="0" w:tplc="1008c">
      <w:lvlJc w:val="left"/>
      <w:lvlText w:val="%1."/>
      <w:numFmt w:val="upperLetter"/>
      <w:start w:val="2"/>
      <w:suff w:val="tab"/>
      <w:pPr>
        <w:autoSpaceDE w:val="0"/>
        <w:autoSpaceDN w:val="0"/>
        <w:ind w:left="3692" w:hanging="540"/>
        <w:tabs>
          <w:tab w:val="left" w:leader="none" w:pos="369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3">
    <w:nsid w:val="7c"/>
    <w:multiLevelType w:val="hybridMultilevel"/>
    <w:tmpl w:val="1008d"/>
    <w:lvl w:ilvl="0" w:tplc="1008e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4">
    <w:nsid w:val="80"/>
    <w:multiLevelType w:val="hybridMultilevel"/>
    <w:tmpl w:val="1008f"/>
    <w:lvl w:ilvl="0" w:tplc="10090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5">
    <w:nsid w:val="83"/>
    <w:multiLevelType w:val="hybridMultilevel"/>
    <w:tmpl w:val="10091"/>
    <w:lvl w:ilvl="0" w:tplc="10092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6">
    <w:nsid w:val="87"/>
    <w:multiLevelType w:val="hybridMultilevel"/>
    <w:tmpl w:val="10093"/>
    <w:lvl w:ilvl="0" w:tplc="10094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7">
    <w:nsid w:val="92"/>
    <w:multiLevelType w:val="hybridMultilevel"/>
    <w:tmpl w:val="10095"/>
    <w:lvl w:ilvl="0" w:tplc="10096">
      <w:lvlJc w:val="left"/>
      <w:lvlText w:val="%1."/>
      <w:numFmt w:val="decimal"/>
      <w:start w:val="7"/>
      <w:suff w:val="tab"/>
      <w:pPr>
        <w:autoSpaceDE w:val="0"/>
        <w:autoSpaceDN w:val="0"/>
        <w:ind w:left="3432" w:hanging="1060"/>
        <w:tabs>
          <w:tab w:val="left" w:leader="none" w:pos="343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8">
    <w:nsid w:val="96"/>
    <w:multiLevelType w:val="hybridMultilevel"/>
    <w:tmpl w:val="10097"/>
    <w:lvl w:ilvl="0" w:tplc="10098">
      <w:lvlJc w:val="left"/>
      <w:lvlText w:val="%1)"/>
      <w:numFmt w:val="decimal"/>
      <w:start w:val="8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39">
    <w:nsid w:val="99"/>
    <w:multiLevelType w:val="hybridMultilevel"/>
    <w:tmpl w:val="10099"/>
    <w:lvl w:ilvl="0" w:tplc="1009a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0">
    <w:nsid w:val="9e"/>
    <w:multiLevelType w:val="hybridMultilevel"/>
    <w:tmpl w:val="1009b"/>
    <w:lvl w:ilvl="0" w:tplc="1009c">
      <w:lvlJc w:val="left"/>
      <w:lvlText w:val="%1)"/>
      <w:numFmt w:val="decimal"/>
      <w:start w:val="1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1">
    <w:nsid w:val="a0"/>
    <w:multiLevelType w:val="hybridMultilevel"/>
    <w:tmpl w:val="1009d"/>
    <w:lvl w:ilvl="0" w:tplc="1009e">
      <w:lvlJc w:val="left"/>
      <w:lvlText w:val="%1."/>
      <w:numFmt w:val="upperLetter"/>
      <w:start w:val="2"/>
      <w:suff w:val="tab"/>
      <w:pPr>
        <w:autoSpaceDE w:val="0"/>
        <w:autoSpaceDN w:val="0"/>
        <w:ind w:left="3112" w:hanging="740"/>
        <w:tabs>
          <w:tab w:val="left" w:leader="none" w:pos="31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2">
    <w:nsid w:val="a4"/>
    <w:multiLevelType w:val="hybridMultilevel"/>
    <w:tmpl w:val="1009f"/>
    <w:lvl w:ilvl="0" w:tplc="100a0">
      <w:lvlJc w:val="left"/>
      <w:lvlText w:val="%1."/>
      <w:numFmt w:val="upperLetter"/>
      <w:start w:val="2"/>
      <w:suff w:val="tab"/>
      <w:pPr>
        <w:autoSpaceDE w:val="0"/>
        <w:autoSpaceDN w:val="0"/>
        <w:ind w:left="3112" w:hanging="740"/>
        <w:tabs>
          <w:tab w:val="left" w:leader="none" w:pos="31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3">
    <w:nsid w:val="aa"/>
    <w:multiLevelType w:val="hybridMultilevel"/>
    <w:tmpl w:val="100a1"/>
    <w:lvl w:ilvl="0" w:tplc="100a2">
      <w:lvlJc w:val="left"/>
      <w:lvlText w:val="%1."/>
      <w:numFmt w:val="upperLetter"/>
      <w:start w:val="4"/>
      <w:suff w:val="tab"/>
      <w:pPr>
        <w:autoSpaceDE w:val="0"/>
        <w:autoSpaceDN w:val="0"/>
        <w:ind w:left="2832" w:hanging="460"/>
        <w:tabs>
          <w:tab w:val="left" w:leader="none" w:pos="283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4">
    <w:nsid w:val="ab"/>
    <w:multiLevelType w:val="hybridMultilevel"/>
    <w:tmpl w:val="100a3"/>
    <w:lvl w:ilvl="0" w:tplc="100a4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5">
    <w:nsid w:val="b1"/>
    <w:multiLevelType w:val="hybridMultilevel"/>
    <w:tmpl w:val="100a5"/>
    <w:lvl w:ilvl="0" w:tplc="100a6">
      <w:lvlJc w:val="left"/>
      <w:lvlText w:val="%1)"/>
      <w:numFmt w:val="decimal"/>
      <w:start w:val="8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6">
    <w:nsid w:val="b2"/>
    <w:multiLevelType w:val="hybridMultilevel"/>
    <w:tmpl w:val="100a7"/>
    <w:lvl w:ilvl="0" w:tplc="100a8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7">
    <w:nsid w:val="b5"/>
    <w:multiLevelType w:val="hybridMultilevel"/>
    <w:tmpl w:val="100a9"/>
    <w:lvl w:ilvl="0" w:tplc="100aa">
      <w:lvlJc w:val="left"/>
      <w:lvlText w:val="%1)"/>
      <w:numFmt w:val="decimal"/>
      <w:start w:val="5"/>
      <w:suff w:val="tab"/>
      <w:pPr>
        <w:autoSpaceDE w:val="0"/>
        <w:autoSpaceDN w:val="0"/>
        <w:ind w:left="3072" w:hanging="700"/>
        <w:tabs>
          <w:tab w:val="left" w:leader="none" w:pos="30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8">
    <w:nsid w:val="b7"/>
    <w:multiLevelType w:val="hybridMultilevel"/>
    <w:tmpl w:val="100ab"/>
    <w:lvl w:ilvl="0" w:tplc="100ac">
      <w:lvlJc w:val="left"/>
      <w:lvlText w:val="%1."/>
      <w:numFmt w:val="upperLetter"/>
      <w:start w:val="2"/>
      <w:suff w:val="tab"/>
      <w:pPr>
        <w:autoSpaceDE w:val="0"/>
        <w:autoSpaceDN w:val="0"/>
        <w:ind w:left="3692" w:hanging="1320"/>
        <w:tabs>
          <w:tab w:val="left" w:leader="none" w:pos="369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49">
    <w:nsid w:val="ba"/>
    <w:multiLevelType w:val="hybridMultilevel"/>
    <w:tmpl w:val="100ad"/>
    <w:lvl w:ilvl="0" w:tplc="100ae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0">
    <w:nsid w:val="bb"/>
    <w:multiLevelType w:val="hybridMultilevel"/>
    <w:tmpl w:val="100af"/>
    <w:lvl w:ilvl="0" w:tplc="100b0">
      <w:lvlJc w:val="left"/>
      <w:lvlText w:val="%1)"/>
      <w:numFmt w:val="decimal"/>
      <w:start w:val="5"/>
      <w:suff w:val="tab"/>
      <w:pPr>
        <w:autoSpaceDE w:val="0"/>
        <w:autoSpaceDN w:val="0"/>
        <w:ind w:left="3072" w:hanging="700"/>
        <w:tabs>
          <w:tab w:val="left" w:leader="none" w:pos="30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1">
    <w:nsid w:val="bc"/>
    <w:multiLevelType w:val="hybridMultilevel"/>
    <w:tmpl w:val="100b1"/>
    <w:lvl w:ilvl="0" w:tplc="100b2">
      <w:lvlJc w:val="left"/>
      <w:lvlText w:val="%1)"/>
      <w:numFmt w:val="decimal"/>
      <w:start w:val="8"/>
      <w:suff w:val="tab"/>
      <w:pPr>
        <w:autoSpaceDE w:val="0"/>
        <w:autoSpaceDN w:val="0"/>
        <w:ind w:left="3072" w:hanging="700"/>
        <w:tabs>
          <w:tab w:val="left" w:leader="none" w:pos="30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2">
    <w:nsid w:val="bf"/>
    <w:multiLevelType w:val="hybridMultilevel"/>
    <w:tmpl w:val="100b3"/>
    <w:lvl w:ilvl="0" w:tplc="100b4">
      <w:lvlJc w:val="left"/>
      <w:lvlText w:val="%1."/>
      <w:numFmt w:val="upperLetter"/>
      <w:start w:val="2"/>
      <w:suff w:val="tab"/>
      <w:pPr>
        <w:autoSpaceDE w:val="0"/>
        <w:autoSpaceDN w:val="0"/>
        <w:ind w:left="3112" w:hanging="740"/>
        <w:tabs>
          <w:tab w:val="left" w:leader="none" w:pos="31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3">
    <w:nsid w:val="c2"/>
    <w:multiLevelType w:val="hybridMultilevel"/>
    <w:tmpl w:val="100b5"/>
    <w:lvl w:ilvl="0" w:tplc="100b6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4">
    <w:nsid w:val="c3"/>
    <w:multiLevelType w:val="hybridMultilevel"/>
    <w:tmpl w:val="100b7"/>
    <w:lvl w:ilvl="0" w:tplc="100b8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5">
    <w:nsid w:val="c4"/>
    <w:multiLevelType w:val="hybridMultilevel"/>
    <w:tmpl w:val="100b9"/>
    <w:lvl w:ilvl="0" w:tplc="100ba">
      <w:lvlJc w:val="left"/>
      <w:lvlText w:val="%1"/>
      <w:numFmt w:val="decimal"/>
      <w:start w:val="1"/>
      <w:suff w:val="tab"/>
      <w:pPr>
        <w:autoSpaceDE w:val="0"/>
        <w:autoSpaceDN w:val="0"/>
        <w:ind w:left="3452" w:hanging="300"/>
        <w:tabs>
          <w:tab w:val="left" w:leader="none" w:pos="345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6">
    <w:nsid w:val="cc"/>
    <w:multiLevelType w:val="hybridMultilevel"/>
    <w:tmpl w:val="100bb"/>
    <w:lvl w:ilvl="0" w:tplc="100bc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7">
    <w:nsid w:val="ce"/>
    <w:multiLevelType w:val="hybridMultilevel"/>
    <w:tmpl w:val="100bd"/>
    <w:lvl w:ilvl="0" w:tplc="100be">
      <w:lvlJc w:val="left"/>
      <w:lvlText w:val="%1."/>
      <w:numFmt w:val="upperLetter"/>
      <w:start w:val="1"/>
      <w:suff w:val="tab"/>
      <w:pPr>
        <w:autoSpaceDE w:val="0"/>
        <w:autoSpaceDN w:val="0"/>
        <w:ind w:left="2812" w:hanging="440"/>
        <w:tabs>
          <w:tab w:val="left" w:leader="none" w:pos="28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8">
    <w:nsid w:val="d0"/>
    <w:multiLevelType w:val="hybridMultilevel"/>
    <w:tmpl w:val="100bf"/>
    <w:lvl w:ilvl="0" w:tplc="100c0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59">
    <w:nsid w:val="d7"/>
    <w:multiLevelType w:val="hybridMultilevel"/>
    <w:tmpl w:val="100c1"/>
    <w:lvl w:ilvl="0" w:tplc="100c2">
      <w:lvlJc w:val="left"/>
      <w:lvlText w:val="%1)"/>
      <w:numFmt w:val="decimal"/>
      <w:start w:val="4"/>
      <w:suff w:val="tab"/>
      <w:pPr>
        <w:autoSpaceDE w:val="0"/>
        <w:autoSpaceDN w:val="0"/>
        <w:ind w:left="2872" w:hanging="500"/>
        <w:tabs>
          <w:tab w:val="left" w:leader="none" w:pos="287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60">
    <w:nsid w:val="d8"/>
    <w:multiLevelType w:val="hybridMultilevel"/>
    <w:tmpl w:val="100c3"/>
    <w:lvl w:ilvl="0" w:tplc="100c4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abstractNum w:abstractNumId="61">
    <w:nsid w:val="db"/>
    <w:multiLevelType w:val="hybridMultilevel"/>
    <w:tmpl w:val="100c5"/>
    <w:lvl w:ilvl="0" w:tplc="100c6">
      <w:lvlJc w:val="left"/>
      <w:lvlText w:val="%1."/>
      <w:numFmt w:val="upperLetter"/>
      <w:start w:val="2"/>
      <w:suff w:val="tab"/>
      <w:pPr>
        <w:autoSpaceDE w:val="0"/>
        <w:autoSpaceDN w:val="0"/>
        <w:ind w:left="2912" w:hanging="540"/>
        <w:tabs>
          <w:tab w:val="left" w:leader="none" w:pos="2912"/>
        </w:tabs>
      </w:pPr>
    </w:lvl>
    <w:lvl w:ilvl="1" w:tplc="4e27">
      <w:lvlJc w:val="left"/>
      <w:lvlText w:val="%2)"/>
      <w:numFmt w:val="lowerLetter"/>
      <w:start w:val="1"/>
      <w:suff w:val="tab"/>
      <w:pPr>
        <w:autoSpaceDE w:val="0"/>
        <w:autoSpaceDN w:val="0"/>
        <w:ind w:left="840" w:hanging="420"/>
      </w:pPr>
    </w:lvl>
    <w:lvl w:ilvl="2" w:tplc="4e28">
      <w:lvlJc w:val="right"/>
      <w:lvlText w:val="%3."/>
      <w:numFmt w:val="lowerRoman"/>
      <w:start w:val="1"/>
      <w:suff w:val="tab"/>
      <w:pPr>
        <w:autoSpaceDE w:val="0"/>
        <w:autoSpaceDN w:val="0"/>
        <w:ind w:left="1260" w:hanging="420"/>
      </w:pPr>
    </w:lvl>
    <w:lvl w:ilvl="3" w:tplc="4e26">
      <w:lvlJc w:val="left"/>
      <w:lvlText w:val="%4."/>
      <w:numFmt w:val="decimal"/>
      <w:start w:val="1"/>
      <w:suff w:val="tab"/>
      <w:pPr>
        <w:autoSpaceDE w:val="0"/>
        <w:autoSpaceDN w:val="0"/>
        <w:ind w:left="1680" w:hanging="420"/>
      </w:pPr>
    </w:lvl>
    <w:lvl w:ilvl="4" w:tplc="4e27">
      <w:lvlJc w:val="left"/>
      <w:lvlText w:val="%5)"/>
      <w:numFmt w:val="lowerLetter"/>
      <w:start w:val="1"/>
      <w:suff w:val="tab"/>
      <w:pPr>
        <w:autoSpaceDE w:val="0"/>
        <w:autoSpaceDN w:val="0"/>
        <w:ind w:left="2100" w:hanging="420"/>
      </w:pPr>
    </w:lvl>
    <w:lvl w:ilvl="5" w:tplc="4e28">
      <w:lvlJc w:val="right"/>
      <w:lvlText w:val="%6."/>
      <w:numFmt w:val="lowerRoman"/>
      <w:start w:val="1"/>
      <w:suff w:val="tab"/>
      <w:pPr>
        <w:autoSpaceDE w:val="0"/>
        <w:autoSpaceDN w:val="0"/>
        <w:ind w:left="2520" w:hanging="420"/>
      </w:pPr>
    </w:lvl>
    <w:lvl w:ilvl="6" w:tplc="4e26">
      <w:lvlJc w:val="left"/>
      <w:lvlText w:val="%7."/>
      <w:numFmt w:val="decimal"/>
      <w:start w:val="1"/>
      <w:suff w:val="tab"/>
      <w:pPr>
        <w:autoSpaceDE w:val="0"/>
        <w:autoSpaceDN w:val="0"/>
        <w:ind w:left="2940" w:hanging="420"/>
      </w:pPr>
    </w:lvl>
    <w:lvl w:ilvl="7" w:tplc="4e27">
      <w:lvlJc w:val="left"/>
      <w:lvlText w:val="%8)"/>
      <w:numFmt w:val="lowerLetter"/>
      <w:start w:val="1"/>
      <w:suff w:val="tab"/>
      <w:pPr>
        <w:autoSpaceDE w:val="0"/>
        <w:autoSpaceDN w:val="0"/>
        <w:ind w:left="3360" w:hanging="420"/>
      </w:pPr>
    </w:lvl>
    <w:lvl w:ilvl="8" w:tplc="4e28">
      <w:lvlJc w:val="right"/>
      <w:lvlText w:val="%9."/>
      <w:numFmt w:val="lowerRoman"/>
      <w:start w:val="1"/>
      <w:suff w:val="tab"/>
      <w:pPr>
        <w:autoSpaceDE w:val="0"/>
        <w:autoSpaceDN w:val="0"/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>
  <w:zoom w:percent="100"/>
  <w:defaultTabStop w:val="720"/>
  <w:compat>
    <w:balanceSingleByteDoubleByteWidth/>
    <w:useFELayout/>
  </w:compat>
  <w:characterSpacingControl w:val="compressPunctuation"/>
  <w:trackRevisions w:val="0"/>
  <w:drawingGridVerticalSpacing w:val="0"/>
  <w:drawingGridHorizontalSpacing w:val="0"/>
  <w:drawingGridVerticalOrigin w:val="0"/>
  <w:drawingGridHorizontalOrigin w:val="0"/>
  <w:displayHorizontalDrawingGridEvery w:val="0"/>
  <w:displayVerticalDrawingGridEvery w:val="0"/>
  <w:doNotUseMarginsForDrawingGridOrigin w:val="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b w:val="0"/>
        <w:i w:val="0"/>
        <w:sz w:val="24"/>
        <w:w w:val="100"/>
        <w:color w:val="000000"/>
        <w:highlight w:val="none"/>
        <w:position w:val="0"/>
        <w:u w:val="none"/>
        <w:strike w:val="0"/>
        <w:vertAlign w:val="baseline"/>
        <w:spacing w:val="0"/>
        <w:bdr w:val="nil"/>
        <w:shadow w:val="0"/>
        <w:outline w:val="0"/>
        <w:imprint w:val="0"/>
        <w:emboss w:val="0"/>
      </w:rPr>
    </w:rPrDefault>
    <w:pPrDefault/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1032.jpg"/><Relationship Id="rId11" Type="http://schemas.openxmlformats.org/officeDocument/2006/relationships/image" Target="1033.jpg"/><Relationship Id="rId12" Type="http://schemas.openxmlformats.org/officeDocument/2006/relationships/image" Target="1034.jpg"/><Relationship Id="rId13" Type="http://schemas.openxmlformats.org/officeDocument/2006/relationships/image" Target="1035.jpg"/><Relationship Id="rId14" Type="http://schemas.openxmlformats.org/officeDocument/2006/relationships/image" Target="1036.jpg"/><Relationship Id="rId15" Type="http://schemas.openxmlformats.org/officeDocument/2006/relationships/image" Target="1037.jpg"/><Relationship Id="rId16" Type="http://schemas.openxmlformats.org/officeDocument/2006/relationships/image" Target="1038.jpg"/><Relationship Id="rId17" Type="http://schemas.openxmlformats.org/officeDocument/2006/relationships/image" Target="1039.jpg"/><Relationship Id="rId18" Type="http://schemas.openxmlformats.org/officeDocument/2006/relationships/image" Target="1040.jpg"/><Relationship Id="rId19" Type="http://schemas.openxmlformats.org/officeDocument/2006/relationships/image" Target="1041.jpg"/><Relationship Id="rId2" Type="http://schemas.openxmlformats.org/officeDocument/2006/relationships/fontTable" Target="fontTable.xml"/><Relationship Id="rId20" Type="http://schemas.openxmlformats.org/officeDocument/2006/relationships/image" Target="1042.jpg"/><Relationship Id="rId21" Type="http://schemas.openxmlformats.org/officeDocument/2006/relationships/image" Target="1043.jpg"/><Relationship Id="rId22" Type="http://schemas.openxmlformats.org/officeDocument/2006/relationships/image" Target="1044.jpg"/><Relationship Id="rId23" Type="http://schemas.openxmlformats.org/officeDocument/2006/relationships/image" Target="1045.jpg"/><Relationship Id="rId24" Type="http://schemas.openxmlformats.org/officeDocument/2006/relationships/image" Target="1046.jpg"/><Relationship Id="rId25" Type="http://schemas.openxmlformats.org/officeDocument/2006/relationships/image" Target="1047.jpg"/><Relationship Id="rId26" Type="http://schemas.openxmlformats.org/officeDocument/2006/relationships/image" Target="1048.jpg"/><Relationship Id="rId27" Type="http://schemas.openxmlformats.org/officeDocument/2006/relationships/image" Target="1049.jpg"/><Relationship Id="rId28" Type="http://schemas.openxmlformats.org/officeDocument/2006/relationships/image" Target="1050.jpg"/><Relationship Id="rId29" Type="http://schemas.openxmlformats.org/officeDocument/2006/relationships/image" Target="1051.jpg"/><Relationship Id="rId3" Type="http://schemas.openxmlformats.org/officeDocument/2006/relationships/styles" Target="styles.xml"/><Relationship Id="rId30" Type="http://schemas.openxmlformats.org/officeDocument/2006/relationships/image" Target="1052.jpg"/><Relationship Id="rId31" Type="http://schemas.openxmlformats.org/officeDocument/2006/relationships/image" Target="1053.jpg"/><Relationship Id="rId32" Type="http://schemas.openxmlformats.org/officeDocument/2006/relationships/image" Target="1054.jpg"/><Relationship Id="rId33" Type="http://schemas.openxmlformats.org/officeDocument/2006/relationships/image" Target="1055.jpg"/><Relationship Id="rId34" Type="http://schemas.openxmlformats.org/officeDocument/2006/relationships/image" Target="1056.jpg"/><Relationship Id="rId35" Type="http://schemas.openxmlformats.org/officeDocument/2006/relationships/image" Target="1057.jpg"/><Relationship Id="rId36" Type="http://schemas.openxmlformats.org/officeDocument/2006/relationships/image" Target="1058.jpg"/><Relationship Id="rId37" Type="http://schemas.openxmlformats.org/officeDocument/2006/relationships/image" Target="1060.jpg"/><Relationship Id="rId38" Type="http://schemas.openxmlformats.org/officeDocument/2006/relationships/image" Target="1061.jpg"/><Relationship Id="rId39" Type="http://schemas.openxmlformats.org/officeDocument/2006/relationships/image" Target="1062.jpg"/><Relationship Id="rId4" Type="http://schemas.openxmlformats.org/officeDocument/2006/relationships/numbering" Target="numbering.xml"/><Relationship Id="rId40" Type="http://schemas.openxmlformats.org/officeDocument/2006/relationships/image" Target="1063.jpg"/><Relationship Id="rId41" Type="http://schemas.openxmlformats.org/officeDocument/2006/relationships/image" Target="1064.jpg"/><Relationship Id="rId42" Type="http://schemas.openxmlformats.org/officeDocument/2006/relationships/image" Target="1065.jpg"/><Relationship Id="rId43" Type="http://schemas.openxmlformats.org/officeDocument/2006/relationships/image" Target="1066.jpg"/><Relationship Id="rId44" Type="http://schemas.openxmlformats.org/officeDocument/2006/relationships/image" Target="1067.jpg"/><Relationship Id="rId45" Type="http://schemas.openxmlformats.org/officeDocument/2006/relationships/image" Target="1068.jpg"/><Relationship Id="rId46" Type="http://schemas.openxmlformats.org/officeDocument/2006/relationships/image" Target="1069.jpg"/><Relationship Id="rId47" Type="http://schemas.openxmlformats.org/officeDocument/2006/relationships/image" Target="1070.jpg"/><Relationship Id="rId5" Type="http://schemas.openxmlformats.org/officeDocument/2006/relationships/image" Target="1027.jpg"/><Relationship Id="rId6" Type="http://schemas.openxmlformats.org/officeDocument/2006/relationships/image" Target="1028.jpg"/><Relationship Id="rId7" Type="http://schemas.openxmlformats.org/officeDocument/2006/relationships/image" Target="1029.jpg"/><Relationship Id="rId8" Type="http://schemas.openxmlformats.org/officeDocument/2006/relationships/image" Target="1030.jpg"/><Relationship Id="rId9" Type="http://schemas.openxmlformats.org/officeDocument/2006/relationships/image" Target="1031.jpg"/></Relationships>
</file>